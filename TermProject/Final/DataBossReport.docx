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2210413"/>
        <w:docPartObj>
          <w:docPartGallery w:val="Cover Pages"/>
          <w:docPartUnique/>
        </w:docPartObj>
      </w:sdtPr>
      <w:sdtEndPr/>
      <w:sdtContent>
        <w:p w14:paraId="709BF1E5" w14:textId="77777777" w:rsidR="005571D9" w:rsidRPr="00975A67" w:rsidRDefault="005571D9">
          <w:r w:rsidRPr="00975A67">
            <w:rPr>
              <w:noProof/>
            </w:rPr>
            <mc:AlternateContent>
              <mc:Choice Requires="wps">
                <w:drawing>
                  <wp:anchor distT="0" distB="0" distL="114300" distR="114300" simplePos="0" relativeHeight="251660288" behindDoc="0" locked="0" layoutInCell="1" allowOverlap="1" wp14:anchorId="674B2440" wp14:editId="48BAA4D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Cs w:val="20"/>
                                  </w:rPr>
                                  <w:alias w:val="Company Address"/>
                                  <w:id w:val="-59629832"/>
                                  <w:dataBinding w:prefixMappings="xmlns:ns0='http://schemas.microsoft.com/office/2006/coverPageProps' " w:xpath="/ns0:CoverPageProperties[1]/ns0:CompanyAddress[1]" w:storeItemID="{55AF091B-3C7A-41E3-B477-F2FDAA23CFDA}"/>
                                  <w:text/>
                                </w:sdtPr>
                                <w:sdtEndPr/>
                                <w:sdtContent>
                                  <w:p w14:paraId="7747BC4D" w14:textId="5937B6F5" w:rsidR="00404454" w:rsidRDefault="00404454">
                                    <w:pPr>
                                      <w:contextualSpacing/>
                                      <w:rPr>
                                        <w:rFonts w:asciiTheme="majorHAnsi" w:hAnsiTheme="majorHAnsi"/>
                                        <w:b/>
                                        <w:bCs/>
                                        <w:color w:val="548DD4" w:themeColor="text2" w:themeTint="99"/>
                                        <w:spacing w:val="60"/>
                                        <w:szCs w:val="20"/>
                                      </w:rPr>
                                    </w:pPr>
                                    <w:r>
                                      <w:rPr>
                                        <w:rFonts w:asciiTheme="majorHAnsi" w:hAnsiTheme="majorHAnsi"/>
                                        <w:b/>
                                        <w:bCs/>
                                        <w:color w:val="548DD4" w:themeColor="text2" w:themeTint="99"/>
                                        <w:spacing w:val="60"/>
                                        <w:szCs w:val="20"/>
                                      </w:rPr>
                                      <w:t>November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Cs w:val="20"/>
                            </w:rPr>
                            <w:alias w:val="Company Address"/>
                            <w:id w:val="-59629832"/>
                            <w:dataBinding w:prefixMappings="xmlns:ns0='http://schemas.microsoft.com/office/2006/coverPageProps' " w:xpath="/ns0:CoverPageProperties[1]/ns0:CompanyAddress[1]" w:storeItemID="{55AF091B-3C7A-41E3-B477-F2FDAA23CFDA}"/>
                            <w:text/>
                          </w:sdtPr>
                          <w:sdtEndPr/>
                          <w:sdtContent>
                            <w:p w14:paraId="7747BC4D" w14:textId="5937B6F5" w:rsidR="00404454" w:rsidRDefault="00404454">
                              <w:pPr>
                                <w:contextualSpacing/>
                                <w:rPr>
                                  <w:rFonts w:asciiTheme="majorHAnsi" w:hAnsiTheme="majorHAnsi"/>
                                  <w:b/>
                                  <w:bCs/>
                                  <w:color w:val="548DD4" w:themeColor="text2" w:themeTint="99"/>
                                  <w:spacing w:val="60"/>
                                  <w:szCs w:val="20"/>
                                </w:rPr>
                              </w:pPr>
                              <w:r>
                                <w:rPr>
                                  <w:rFonts w:asciiTheme="majorHAnsi" w:hAnsiTheme="majorHAnsi"/>
                                  <w:b/>
                                  <w:bCs/>
                                  <w:color w:val="548DD4" w:themeColor="text2" w:themeTint="99"/>
                                  <w:spacing w:val="60"/>
                                  <w:szCs w:val="20"/>
                                </w:rPr>
                                <w:t>November 2014</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1312" behindDoc="0" locked="0" layoutInCell="1" allowOverlap="1" wp14:anchorId="3B535E32" wp14:editId="0851689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72"/>
                                    <w:szCs w:val="56"/>
                                  </w:rPr>
                                  <w:alias w:val="Title"/>
                                  <w:tag w:val=""/>
                                  <w:id w:val="-819960294"/>
                                  <w:dataBinding w:prefixMappings="xmlns:ns0='http://purl.org/dc/elements/1.1/' xmlns:ns1='http://schemas.openxmlformats.org/package/2006/metadata/core-properties' " w:xpath="/ns1:coreProperties[1]/ns0:title[1]" w:storeItemID="{6C3C8BC8-F283-45AE-878A-BAB7291924A1}"/>
                                  <w:text/>
                                </w:sdtPr>
                                <w:sdtEndPr/>
                                <w:sdtContent>
                                  <w:p w14:paraId="764B08AE" w14:textId="086443AB" w:rsidR="00404454" w:rsidRPr="005571D9" w:rsidRDefault="00404454">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w:t>
                                    </w:r>
                                    <w:r>
                                      <w:rPr>
                                        <w:rFonts w:asciiTheme="majorHAnsi" w:hAnsiTheme="majorHAnsi"/>
                                        <w:color w:val="808080" w:themeColor="background1" w:themeShade="80"/>
                                        <w:sz w:val="72"/>
                                        <w:szCs w:val="56"/>
                                      </w:rPr>
                                      <w:t>331</w:t>
                                    </w:r>
                                    <w:r w:rsidRPr="005571D9">
                                      <w:rPr>
                                        <w:rFonts w:asciiTheme="majorHAnsi" w:hAnsiTheme="majorHAnsi"/>
                                        <w:color w:val="808080" w:themeColor="background1" w:themeShade="80"/>
                                        <w:sz w:val="72"/>
                                        <w:szCs w:val="56"/>
                                      </w:rPr>
                                      <w:t xml:space="preserve"> – </w:t>
                                    </w:r>
                                    <w:r>
                                      <w:rPr>
                                        <w:rFonts w:asciiTheme="majorHAnsi" w:hAnsiTheme="majorHAnsi"/>
                                        <w:color w:val="808080" w:themeColor="background1" w:themeShade="80"/>
                                        <w:sz w:val="72"/>
                                        <w:szCs w:val="56"/>
                                      </w:rPr>
                                      <w:t>DataBoss 1.0</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EndPr/>
                                <w:sdtContent>
                                  <w:p w14:paraId="3798E35D" w14:textId="3A43AC64" w:rsidR="00404454" w:rsidRPr="005571D9" w:rsidRDefault="00404454">
                                    <w:pPr>
                                      <w:contextualSpacing/>
                                      <w:rPr>
                                        <w:rFonts w:asciiTheme="majorHAnsi" w:hAnsiTheme="majorHAnsi"/>
                                        <w:color w:val="808080" w:themeColor="background1" w:themeShade="80"/>
                                        <w:sz w:val="44"/>
                                        <w:szCs w:val="40"/>
                                      </w:rPr>
                                    </w:pPr>
                                    <w:r w:rsidRPr="00E56EE8">
                                      <w:rPr>
                                        <w:rFonts w:asciiTheme="majorHAnsi" w:hAnsiTheme="majorHAnsi"/>
                                        <w:color w:val="808080" w:themeColor="background1" w:themeShade="80"/>
                                        <w:sz w:val="44"/>
                                        <w:szCs w:val="40"/>
                                      </w:rPr>
                                      <w:t>Sam Jentsch/</w:t>
                                    </w:r>
                                    <w:r w:rsidRPr="00E56EE8">
                                      <w:rPr>
                                        <w:rFonts w:asciiTheme="majorHAnsi" w:hAnsiTheme="majorHAnsi"/>
                                        <w:color w:val="808080" w:themeColor="background1" w:themeShade="80"/>
                                        <w:sz w:val="44"/>
                                        <w:szCs w:val="40"/>
                                        <w:lang w:eastAsia="ja-JP"/>
                                      </w:rPr>
                                      <w:t>James Francis</w:t>
                                    </w:r>
                                  </w:p>
                                </w:sdtContent>
                              </w:sdt>
                              <w:sdt>
                                <w:sdtPr>
                                  <w:rPr>
                                    <w:rFonts w:asciiTheme="majorHAnsi" w:hAnsiTheme="majorHAnsi"/>
                                    <w:color w:val="808080" w:themeColor="background1" w:themeShade="80"/>
                                    <w:sz w:val="28"/>
                                  </w:rPr>
                                  <w:alias w:val="Abstract"/>
                                  <w:id w:val="1081715400"/>
                                  <w:dataBinding w:prefixMappings="xmlns:ns0='http://schemas.microsoft.com/office/2006/coverPageProps' " w:xpath="/ns0:CoverPageProperties[1]/ns0:Abstract[1]" w:storeItemID="{55AF091B-3C7A-41E3-B477-F2FDAA23CFDA}"/>
                                  <w:text/>
                                </w:sdtPr>
                                <w:sdtEndPr/>
                                <w:sdtContent>
                                  <w:p w14:paraId="7F572CD7" w14:textId="741B304A" w:rsidR="00404454" w:rsidRPr="005571D9" w:rsidRDefault="00404454">
                                    <w:pPr>
                                      <w:contextualSpacing/>
                                      <w:rPr>
                                        <w:rFonts w:asciiTheme="majorHAnsi" w:hAnsiTheme="majorHAnsi"/>
                                        <w:color w:val="808080" w:themeColor="background1" w:themeShade="80"/>
                                        <w:sz w:val="28"/>
                                      </w:rPr>
                                    </w:pPr>
                                    <w:r w:rsidRPr="00E56EE8">
                                      <w:rPr>
                                        <w:rFonts w:asciiTheme="majorHAnsi" w:hAnsiTheme="majorHAnsi"/>
                                        <w:color w:val="808080" w:themeColor="background1" w:themeShade="80"/>
                                        <w:sz w:val="28"/>
                                      </w:rPr>
                                      <w:t>Account Numbers: CSC331119/</w:t>
                                    </w:r>
                                    <w:r w:rsidRPr="00E56EE8">
                                      <w:rPr>
                                        <w:rFonts w:asciiTheme="majorHAnsi" w:hAnsiTheme="majorHAnsi"/>
                                        <w:color w:val="808080" w:themeColor="background1" w:themeShade="80"/>
                                        <w:sz w:val="28"/>
                                        <w:lang w:eastAsia="ja-JP"/>
                                      </w:rPr>
                                      <w:t>CSC331112</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72"/>
                              <w:szCs w:val="56"/>
                            </w:rPr>
                            <w:alias w:val="Title"/>
                            <w:tag w:val=""/>
                            <w:id w:val="-819960294"/>
                            <w:dataBinding w:prefixMappings="xmlns:ns0='http://purl.org/dc/elements/1.1/' xmlns:ns1='http://schemas.openxmlformats.org/package/2006/metadata/core-properties' " w:xpath="/ns1:coreProperties[1]/ns0:title[1]" w:storeItemID="{6C3C8BC8-F283-45AE-878A-BAB7291924A1}"/>
                            <w:text/>
                          </w:sdtPr>
                          <w:sdtEndPr/>
                          <w:sdtContent>
                            <w:p w14:paraId="764B08AE" w14:textId="086443AB" w:rsidR="00404454" w:rsidRPr="005571D9" w:rsidRDefault="00404454">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w:t>
                              </w:r>
                              <w:r>
                                <w:rPr>
                                  <w:rFonts w:asciiTheme="majorHAnsi" w:hAnsiTheme="majorHAnsi"/>
                                  <w:color w:val="808080" w:themeColor="background1" w:themeShade="80"/>
                                  <w:sz w:val="72"/>
                                  <w:szCs w:val="56"/>
                                </w:rPr>
                                <w:t>331</w:t>
                              </w:r>
                              <w:r w:rsidRPr="005571D9">
                                <w:rPr>
                                  <w:rFonts w:asciiTheme="majorHAnsi" w:hAnsiTheme="majorHAnsi"/>
                                  <w:color w:val="808080" w:themeColor="background1" w:themeShade="80"/>
                                  <w:sz w:val="72"/>
                                  <w:szCs w:val="56"/>
                                </w:rPr>
                                <w:t xml:space="preserve"> – </w:t>
                              </w:r>
                              <w:r>
                                <w:rPr>
                                  <w:rFonts w:asciiTheme="majorHAnsi" w:hAnsiTheme="majorHAnsi"/>
                                  <w:color w:val="808080" w:themeColor="background1" w:themeShade="80"/>
                                  <w:sz w:val="72"/>
                                  <w:szCs w:val="56"/>
                                </w:rPr>
                                <w:t>DataBoss 1.0</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EndPr/>
                          <w:sdtContent>
                            <w:p w14:paraId="3798E35D" w14:textId="3A43AC64" w:rsidR="00404454" w:rsidRPr="005571D9" w:rsidRDefault="00404454">
                              <w:pPr>
                                <w:contextualSpacing/>
                                <w:rPr>
                                  <w:rFonts w:asciiTheme="majorHAnsi" w:hAnsiTheme="majorHAnsi"/>
                                  <w:color w:val="808080" w:themeColor="background1" w:themeShade="80"/>
                                  <w:sz w:val="44"/>
                                  <w:szCs w:val="40"/>
                                </w:rPr>
                              </w:pPr>
                              <w:r w:rsidRPr="00E56EE8">
                                <w:rPr>
                                  <w:rFonts w:asciiTheme="majorHAnsi" w:hAnsiTheme="majorHAnsi"/>
                                  <w:color w:val="808080" w:themeColor="background1" w:themeShade="80"/>
                                  <w:sz w:val="44"/>
                                  <w:szCs w:val="40"/>
                                </w:rPr>
                                <w:t>Sam Jentsch/</w:t>
                              </w:r>
                              <w:r w:rsidRPr="00E56EE8">
                                <w:rPr>
                                  <w:rFonts w:asciiTheme="majorHAnsi" w:hAnsiTheme="majorHAnsi"/>
                                  <w:color w:val="808080" w:themeColor="background1" w:themeShade="80"/>
                                  <w:sz w:val="44"/>
                                  <w:szCs w:val="40"/>
                                  <w:lang w:eastAsia="ja-JP"/>
                                </w:rPr>
                                <w:t>James Francis</w:t>
                              </w:r>
                            </w:p>
                          </w:sdtContent>
                        </w:sdt>
                        <w:sdt>
                          <w:sdtPr>
                            <w:rPr>
                              <w:rFonts w:asciiTheme="majorHAnsi" w:hAnsiTheme="majorHAnsi"/>
                              <w:color w:val="808080" w:themeColor="background1" w:themeShade="80"/>
                              <w:sz w:val="28"/>
                            </w:rPr>
                            <w:alias w:val="Abstract"/>
                            <w:id w:val="1081715400"/>
                            <w:dataBinding w:prefixMappings="xmlns:ns0='http://schemas.microsoft.com/office/2006/coverPageProps' " w:xpath="/ns0:CoverPageProperties[1]/ns0:Abstract[1]" w:storeItemID="{55AF091B-3C7A-41E3-B477-F2FDAA23CFDA}"/>
                            <w:text/>
                          </w:sdtPr>
                          <w:sdtEndPr/>
                          <w:sdtContent>
                            <w:p w14:paraId="7F572CD7" w14:textId="741B304A" w:rsidR="00404454" w:rsidRPr="005571D9" w:rsidRDefault="00404454">
                              <w:pPr>
                                <w:contextualSpacing/>
                                <w:rPr>
                                  <w:rFonts w:asciiTheme="majorHAnsi" w:hAnsiTheme="majorHAnsi"/>
                                  <w:color w:val="808080" w:themeColor="background1" w:themeShade="80"/>
                                  <w:sz w:val="28"/>
                                </w:rPr>
                              </w:pPr>
                              <w:r w:rsidRPr="00E56EE8">
                                <w:rPr>
                                  <w:rFonts w:asciiTheme="majorHAnsi" w:hAnsiTheme="majorHAnsi"/>
                                  <w:color w:val="808080" w:themeColor="background1" w:themeShade="80"/>
                                  <w:sz w:val="28"/>
                                </w:rPr>
                                <w:t>Account Numbers: CSC331119/</w:t>
                              </w:r>
                              <w:r w:rsidRPr="00E56EE8">
                                <w:rPr>
                                  <w:rFonts w:asciiTheme="majorHAnsi" w:hAnsiTheme="majorHAnsi"/>
                                  <w:color w:val="808080" w:themeColor="background1" w:themeShade="80"/>
                                  <w:sz w:val="28"/>
                                  <w:lang w:eastAsia="ja-JP"/>
                                </w:rPr>
                                <w:t>CSC331112</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2336" behindDoc="0" locked="0" layoutInCell="1" allowOverlap="1" wp14:anchorId="3625A306" wp14:editId="5CEBEBE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975A67">
            <w:rPr>
              <w:noProof/>
            </w:rPr>
            <mc:AlternateContent>
              <mc:Choice Requires="wpg">
                <w:drawing>
                  <wp:anchor distT="0" distB="0" distL="114300" distR="114300" simplePos="0" relativeHeight="251659264" behindDoc="1" locked="0" layoutInCell="1" allowOverlap="1" wp14:anchorId="61C6DFA0" wp14:editId="257DF8FC">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75A67">
            <w:rPr>
              <w:noProof/>
            </w:rPr>
            <mc:AlternateContent>
              <mc:Choice Requires="wpg">
                <w:drawing>
                  <wp:anchor distT="0" distB="0" distL="114300" distR="114300" simplePos="0" relativeHeight="251664384" behindDoc="0" locked="0" layoutInCell="1" allowOverlap="1" wp14:anchorId="6CC598B0" wp14:editId="737F7A2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F3783" w14:textId="77777777" w:rsidR="00404454" w:rsidRDefault="0040445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2BB1" w14:textId="77777777" w:rsidR="00404454" w:rsidRDefault="0040445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ACF3783" w14:textId="77777777" w:rsidR="00404454" w:rsidRDefault="00404454">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C3F2BB1" w14:textId="77777777" w:rsidR="00404454" w:rsidRDefault="0040445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99BD8ED" w14:textId="77777777" w:rsidR="005571D9" w:rsidRPr="00975A67" w:rsidRDefault="005571D9">
          <w:r w:rsidRPr="00975A67">
            <w:br w:type="page"/>
          </w:r>
        </w:p>
      </w:sdtContent>
    </w:sdt>
    <w:p w14:paraId="5ADDC3F4" w14:textId="77777777" w:rsidR="005571D9" w:rsidRPr="00975A67" w:rsidRDefault="005571D9">
      <w:r w:rsidRPr="00975A67">
        <w:lastRenderedPageBreak/>
        <w:softHyphen/>
      </w:r>
      <w:r w:rsidRPr="00975A67">
        <w:softHyphen/>
      </w:r>
    </w:p>
    <w:sdt>
      <w:sdtPr>
        <w:rPr>
          <w:rFonts w:ascii="Arial" w:eastAsiaTheme="minorEastAsia" w:hAnsi="Arial" w:cstheme="minorBidi"/>
          <w:b w:val="0"/>
          <w:bCs w:val="0"/>
          <w:color w:val="auto"/>
          <w:sz w:val="24"/>
          <w:szCs w:val="24"/>
        </w:rPr>
        <w:id w:val="815838863"/>
        <w:docPartObj>
          <w:docPartGallery w:val="Table of Contents"/>
          <w:docPartUnique/>
        </w:docPartObj>
      </w:sdtPr>
      <w:sdtEndPr>
        <w:rPr>
          <w:noProof/>
          <w:sz w:val="20"/>
        </w:rPr>
      </w:sdtEndPr>
      <w:sdtContent>
        <w:p w14:paraId="08B348E7" w14:textId="77777777" w:rsidR="005571D9" w:rsidRPr="00975A67" w:rsidRDefault="005571D9">
          <w:pPr>
            <w:pStyle w:val="TOCHeading"/>
            <w:rPr>
              <w:rFonts w:ascii="Arial" w:hAnsi="Arial"/>
            </w:rPr>
          </w:pPr>
          <w:r w:rsidRPr="00975A67">
            <w:rPr>
              <w:rFonts w:ascii="Arial" w:hAnsi="Arial"/>
            </w:rPr>
            <w:t>Table of Contents</w:t>
          </w:r>
        </w:p>
        <w:p w14:paraId="33B0340C" w14:textId="77777777" w:rsidR="00404454" w:rsidRDefault="005571D9">
          <w:pPr>
            <w:pStyle w:val="TOC1"/>
            <w:tabs>
              <w:tab w:val="right" w:leader="dot" w:pos="10502"/>
            </w:tabs>
            <w:rPr>
              <w:rFonts w:asciiTheme="minorHAnsi" w:hAnsiTheme="minorHAnsi"/>
              <w:b w:val="0"/>
              <w:noProof/>
              <w:color w:val="auto"/>
              <w:sz w:val="24"/>
              <w:lang w:eastAsia="ja-JP"/>
            </w:rPr>
          </w:pPr>
          <w:r w:rsidRPr="00975A67">
            <w:rPr>
              <w:rFonts w:ascii="Arial" w:hAnsi="Arial"/>
              <w:b w:val="0"/>
            </w:rPr>
            <w:fldChar w:fldCharType="begin"/>
          </w:r>
          <w:r w:rsidRPr="00975A67">
            <w:rPr>
              <w:rFonts w:ascii="Arial" w:hAnsi="Arial"/>
            </w:rPr>
            <w:instrText xml:space="preserve"> TOC \o "1-3" \h \z \u </w:instrText>
          </w:r>
          <w:r w:rsidRPr="00975A67">
            <w:rPr>
              <w:rFonts w:ascii="Arial" w:hAnsi="Arial"/>
              <w:b w:val="0"/>
            </w:rPr>
            <w:fldChar w:fldCharType="separate"/>
          </w:r>
          <w:r w:rsidR="00404454" w:rsidRPr="0037697C">
            <w:rPr>
              <w:rFonts w:ascii="Arial" w:hAnsi="Arial"/>
              <w:noProof/>
            </w:rPr>
            <w:t>Introduction</w:t>
          </w:r>
          <w:r w:rsidR="00404454">
            <w:rPr>
              <w:noProof/>
            </w:rPr>
            <w:tab/>
          </w:r>
          <w:r w:rsidR="00404454">
            <w:rPr>
              <w:noProof/>
            </w:rPr>
            <w:fldChar w:fldCharType="begin"/>
          </w:r>
          <w:r w:rsidR="00404454">
            <w:rPr>
              <w:noProof/>
            </w:rPr>
            <w:instrText xml:space="preserve"> PAGEREF _Toc278445650 \h </w:instrText>
          </w:r>
          <w:r w:rsidR="00404454">
            <w:rPr>
              <w:noProof/>
            </w:rPr>
          </w:r>
          <w:r w:rsidR="00404454">
            <w:rPr>
              <w:noProof/>
            </w:rPr>
            <w:fldChar w:fldCharType="separate"/>
          </w:r>
          <w:r w:rsidR="00404454">
            <w:rPr>
              <w:noProof/>
            </w:rPr>
            <w:t>3</w:t>
          </w:r>
          <w:r w:rsidR="00404454">
            <w:rPr>
              <w:noProof/>
            </w:rPr>
            <w:fldChar w:fldCharType="end"/>
          </w:r>
        </w:p>
        <w:p w14:paraId="09C98D46" w14:textId="77777777" w:rsidR="00404454" w:rsidRDefault="00404454">
          <w:pPr>
            <w:pStyle w:val="TOC1"/>
            <w:tabs>
              <w:tab w:val="right" w:leader="dot" w:pos="10502"/>
            </w:tabs>
            <w:rPr>
              <w:rFonts w:asciiTheme="minorHAnsi" w:hAnsiTheme="minorHAnsi"/>
              <w:b w:val="0"/>
              <w:noProof/>
              <w:color w:val="auto"/>
              <w:sz w:val="24"/>
              <w:lang w:eastAsia="ja-JP"/>
            </w:rPr>
          </w:pPr>
          <w:r w:rsidRPr="0037697C">
            <w:rPr>
              <w:rFonts w:ascii="Arial" w:hAnsi="Arial"/>
              <w:noProof/>
            </w:rPr>
            <w:t>User Guide</w:t>
          </w:r>
          <w:r>
            <w:rPr>
              <w:noProof/>
            </w:rPr>
            <w:tab/>
          </w:r>
          <w:r>
            <w:rPr>
              <w:noProof/>
            </w:rPr>
            <w:fldChar w:fldCharType="begin"/>
          </w:r>
          <w:r>
            <w:rPr>
              <w:noProof/>
            </w:rPr>
            <w:instrText xml:space="preserve"> PAGEREF _Toc278445651 \h </w:instrText>
          </w:r>
          <w:r>
            <w:rPr>
              <w:noProof/>
            </w:rPr>
          </w:r>
          <w:r>
            <w:rPr>
              <w:noProof/>
            </w:rPr>
            <w:fldChar w:fldCharType="separate"/>
          </w:r>
          <w:r>
            <w:rPr>
              <w:noProof/>
            </w:rPr>
            <w:t>3</w:t>
          </w:r>
          <w:r>
            <w:rPr>
              <w:noProof/>
            </w:rPr>
            <w:fldChar w:fldCharType="end"/>
          </w:r>
        </w:p>
        <w:p w14:paraId="143D72E6" w14:textId="77777777" w:rsidR="00404454" w:rsidRDefault="00404454">
          <w:pPr>
            <w:pStyle w:val="TOC2"/>
            <w:tabs>
              <w:tab w:val="right" w:leader="dot" w:pos="10502"/>
            </w:tabs>
            <w:rPr>
              <w:rFonts w:asciiTheme="minorHAnsi" w:hAnsiTheme="minorHAnsi"/>
              <w:noProof/>
              <w:sz w:val="24"/>
              <w:szCs w:val="24"/>
              <w:lang w:eastAsia="ja-JP"/>
            </w:rPr>
          </w:pPr>
          <w:r>
            <w:rPr>
              <w:noProof/>
            </w:rPr>
            <w:t>Display</w:t>
          </w:r>
          <w:r>
            <w:rPr>
              <w:noProof/>
            </w:rPr>
            <w:tab/>
          </w:r>
          <w:r>
            <w:rPr>
              <w:noProof/>
            </w:rPr>
            <w:fldChar w:fldCharType="begin"/>
          </w:r>
          <w:r>
            <w:rPr>
              <w:noProof/>
            </w:rPr>
            <w:instrText xml:space="preserve"> PAGEREF _Toc278445652 \h </w:instrText>
          </w:r>
          <w:r>
            <w:rPr>
              <w:noProof/>
            </w:rPr>
          </w:r>
          <w:r>
            <w:rPr>
              <w:noProof/>
            </w:rPr>
            <w:fldChar w:fldCharType="separate"/>
          </w:r>
          <w:r>
            <w:rPr>
              <w:noProof/>
            </w:rPr>
            <w:t>3</w:t>
          </w:r>
          <w:r>
            <w:rPr>
              <w:noProof/>
            </w:rPr>
            <w:fldChar w:fldCharType="end"/>
          </w:r>
        </w:p>
        <w:p w14:paraId="146DAB70" w14:textId="77777777" w:rsidR="00404454" w:rsidRDefault="00404454">
          <w:pPr>
            <w:pStyle w:val="TOC2"/>
            <w:tabs>
              <w:tab w:val="right" w:leader="dot" w:pos="10502"/>
            </w:tabs>
            <w:rPr>
              <w:rFonts w:asciiTheme="minorHAnsi" w:hAnsiTheme="minorHAnsi"/>
              <w:noProof/>
              <w:sz w:val="24"/>
              <w:szCs w:val="24"/>
              <w:lang w:eastAsia="ja-JP"/>
            </w:rPr>
          </w:pPr>
          <w:r>
            <w:rPr>
              <w:noProof/>
            </w:rPr>
            <w:t>Add</w:t>
          </w:r>
          <w:r>
            <w:rPr>
              <w:noProof/>
            </w:rPr>
            <w:tab/>
          </w:r>
          <w:r>
            <w:rPr>
              <w:noProof/>
            </w:rPr>
            <w:fldChar w:fldCharType="begin"/>
          </w:r>
          <w:r>
            <w:rPr>
              <w:noProof/>
            </w:rPr>
            <w:instrText xml:space="preserve"> PAGEREF _Toc278445653 \h </w:instrText>
          </w:r>
          <w:r>
            <w:rPr>
              <w:noProof/>
            </w:rPr>
          </w:r>
          <w:r>
            <w:rPr>
              <w:noProof/>
            </w:rPr>
            <w:fldChar w:fldCharType="separate"/>
          </w:r>
          <w:r>
            <w:rPr>
              <w:noProof/>
            </w:rPr>
            <w:t>4</w:t>
          </w:r>
          <w:r>
            <w:rPr>
              <w:noProof/>
            </w:rPr>
            <w:fldChar w:fldCharType="end"/>
          </w:r>
        </w:p>
        <w:p w14:paraId="4E569EE9" w14:textId="77777777" w:rsidR="00404454" w:rsidRDefault="00404454">
          <w:pPr>
            <w:pStyle w:val="TOC2"/>
            <w:tabs>
              <w:tab w:val="right" w:leader="dot" w:pos="10502"/>
            </w:tabs>
            <w:rPr>
              <w:rFonts w:asciiTheme="minorHAnsi" w:hAnsiTheme="minorHAnsi"/>
              <w:noProof/>
              <w:sz w:val="24"/>
              <w:szCs w:val="24"/>
              <w:lang w:eastAsia="ja-JP"/>
            </w:rPr>
          </w:pPr>
          <w:r>
            <w:rPr>
              <w:noProof/>
            </w:rPr>
            <w:t>Delete – Primary</w:t>
          </w:r>
          <w:r>
            <w:rPr>
              <w:noProof/>
            </w:rPr>
            <w:tab/>
          </w:r>
          <w:r>
            <w:rPr>
              <w:noProof/>
            </w:rPr>
            <w:fldChar w:fldCharType="begin"/>
          </w:r>
          <w:r>
            <w:rPr>
              <w:noProof/>
            </w:rPr>
            <w:instrText xml:space="preserve"> PAGEREF _Toc278445654 \h </w:instrText>
          </w:r>
          <w:r>
            <w:rPr>
              <w:noProof/>
            </w:rPr>
          </w:r>
          <w:r>
            <w:rPr>
              <w:noProof/>
            </w:rPr>
            <w:fldChar w:fldCharType="separate"/>
          </w:r>
          <w:r>
            <w:rPr>
              <w:noProof/>
            </w:rPr>
            <w:t>5</w:t>
          </w:r>
          <w:r>
            <w:rPr>
              <w:noProof/>
            </w:rPr>
            <w:fldChar w:fldCharType="end"/>
          </w:r>
        </w:p>
        <w:p w14:paraId="6C1B2576" w14:textId="77777777" w:rsidR="00404454" w:rsidRDefault="00404454">
          <w:pPr>
            <w:pStyle w:val="TOC2"/>
            <w:tabs>
              <w:tab w:val="right" w:leader="dot" w:pos="10502"/>
            </w:tabs>
            <w:rPr>
              <w:rFonts w:asciiTheme="minorHAnsi" w:hAnsiTheme="minorHAnsi"/>
              <w:noProof/>
              <w:sz w:val="24"/>
              <w:szCs w:val="24"/>
              <w:lang w:eastAsia="ja-JP"/>
            </w:rPr>
          </w:pPr>
          <w:r>
            <w:rPr>
              <w:noProof/>
            </w:rPr>
            <w:t>Delete - Secondary</w:t>
          </w:r>
          <w:r>
            <w:rPr>
              <w:noProof/>
            </w:rPr>
            <w:tab/>
          </w:r>
          <w:r>
            <w:rPr>
              <w:noProof/>
            </w:rPr>
            <w:fldChar w:fldCharType="begin"/>
          </w:r>
          <w:r>
            <w:rPr>
              <w:noProof/>
            </w:rPr>
            <w:instrText xml:space="preserve"> PAGEREF _Toc278445655 \h </w:instrText>
          </w:r>
          <w:r>
            <w:rPr>
              <w:noProof/>
            </w:rPr>
          </w:r>
          <w:r>
            <w:rPr>
              <w:noProof/>
            </w:rPr>
            <w:fldChar w:fldCharType="separate"/>
          </w:r>
          <w:r>
            <w:rPr>
              <w:noProof/>
            </w:rPr>
            <w:t>6</w:t>
          </w:r>
          <w:r>
            <w:rPr>
              <w:noProof/>
            </w:rPr>
            <w:fldChar w:fldCharType="end"/>
          </w:r>
        </w:p>
        <w:p w14:paraId="68791162" w14:textId="77777777" w:rsidR="00404454" w:rsidRDefault="00404454">
          <w:pPr>
            <w:pStyle w:val="TOC2"/>
            <w:tabs>
              <w:tab w:val="right" w:leader="dot" w:pos="10502"/>
            </w:tabs>
            <w:rPr>
              <w:rFonts w:asciiTheme="minorHAnsi" w:hAnsiTheme="minorHAnsi"/>
              <w:noProof/>
              <w:sz w:val="24"/>
              <w:szCs w:val="24"/>
              <w:lang w:eastAsia="ja-JP"/>
            </w:rPr>
          </w:pPr>
          <w:r>
            <w:rPr>
              <w:noProof/>
            </w:rPr>
            <w:t>Modify</w:t>
          </w:r>
          <w:r>
            <w:rPr>
              <w:noProof/>
            </w:rPr>
            <w:tab/>
          </w:r>
          <w:r>
            <w:rPr>
              <w:noProof/>
            </w:rPr>
            <w:fldChar w:fldCharType="begin"/>
          </w:r>
          <w:r>
            <w:rPr>
              <w:noProof/>
            </w:rPr>
            <w:instrText xml:space="preserve"> PAGEREF _Toc278445656 \h </w:instrText>
          </w:r>
          <w:r>
            <w:rPr>
              <w:noProof/>
            </w:rPr>
          </w:r>
          <w:r>
            <w:rPr>
              <w:noProof/>
            </w:rPr>
            <w:fldChar w:fldCharType="separate"/>
          </w:r>
          <w:r>
            <w:rPr>
              <w:noProof/>
            </w:rPr>
            <w:t>6</w:t>
          </w:r>
          <w:r>
            <w:rPr>
              <w:noProof/>
            </w:rPr>
            <w:fldChar w:fldCharType="end"/>
          </w:r>
        </w:p>
        <w:p w14:paraId="079CBDA3" w14:textId="77777777" w:rsidR="00404454" w:rsidRDefault="00404454">
          <w:pPr>
            <w:pStyle w:val="TOC2"/>
            <w:tabs>
              <w:tab w:val="right" w:leader="dot" w:pos="10502"/>
            </w:tabs>
            <w:rPr>
              <w:rFonts w:asciiTheme="minorHAnsi" w:hAnsiTheme="minorHAnsi"/>
              <w:noProof/>
              <w:sz w:val="24"/>
              <w:szCs w:val="24"/>
              <w:lang w:eastAsia="ja-JP"/>
            </w:rPr>
          </w:pPr>
          <w:r>
            <w:rPr>
              <w:noProof/>
            </w:rPr>
            <w:t>Search - Primary</w:t>
          </w:r>
          <w:r>
            <w:rPr>
              <w:noProof/>
            </w:rPr>
            <w:tab/>
          </w:r>
          <w:r>
            <w:rPr>
              <w:noProof/>
            </w:rPr>
            <w:fldChar w:fldCharType="begin"/>
          </w:r>
          <w:r>
            <w:rPr>
              <w:noProof/>
            </w:rPr>
            <w:instrText xml:space="preserve"> PAGEREF _Toc278445657 \h </w:instrText>
          </w:r>
          <w:r>
            <w:rPr>
              <w:noProof/>
            </w:rPr>
          </w:r>
          <w:r>
            <w:rPr>
              <w:noProof/>
            </w:rPr>
            <w:fldChar w:fldCharType="separate"/>
          </w:r>
          <w:r>
            <w:rPr>
              <w:noProof/>
            </w:rPr>
            <w:t>7</w:t>
          </w:r>
          <w:r>
            <w:rPr>
              <w:noProof/>
            </w:rPr>
            <w:fldChar w:fldCharType="end"/>
          </w:r>
        </w:p>
        <w:p w14:paraId="2323D24F" w14:textId="77777777" w:rsidR="00404454" w:rsidRDefault="00404454">
          <w:pPr>
            <w:pStyle w:val="TOC2"/>
            <w:tabs>
              <w:tab w:val="right" w:leader="dot" w:pos="10502"/>
            </w:tabs>
            <w:rPr>
              <w:rFonts w:asciiTheme="minorHAnsi" w:hAnsiTheme="minorHAnsi"/>
              <w:noProof/>
              <w:sz w:val="24"/>
              <w:szCs w:val="24"/>
              <w:lang w:eastAsia="ja-JP"/>
            </w:rPr>
          </w:pPr>
          <w:r>
            <w:rPr>
              <w:noProof/>
            </w:rPr>
            <w:t>Search - Secondary</w:t>
          </w:r>
          <w:r>
            <w:rPr>
              <w:noProof/>
            </w:rPr>
            <w:tab/>
          </w:r>
          <w:r>
            <w:rPr>
              <w:noProof/>
            </w:rPr>
            <w:fldChar w:fldCharType="begin"/>
          </w:r>
          <w:r>
            <w:rPr>
              <w:noProof/>
            </w:rPr>
            <w:instrText xml:space="preserve"> PAGEREF _Toc278445658 \h </w:instrText>
          </w:r>
          <w:r>
            <w:rPr>
              <w:noProof/>
            </w:rPr>
          </w:r>
          <w:r>
            <w:rPr>
              <w:noProof/>
            </w:rPr>
            <w:fldChar w:fldCharType="separate"/>
          </w:r>
          <w:r>
            <w:rPr>
              <w:noProof/>
            </w:rPr>
            <w:t>8</w:t>
          </w:r>
          <w:r>
            <w:rPr>
              <w:noProof/>
            </w:rPr>
            <w:fldChar w:fldCharType="end"/>
          </w:r>
        </w:p>
        <w:p w14:paraId="3047EE1A" w14:textId="77777777" w:rsidR="00404454" w:rsidRDefault="00404454">
          <w:pPr>
            <w:pStyle w:val="TOC2"/>
            <w:tabs>
              <w:tab w:val="right" w:leader="dot" w:pos="10502"/>
            </w:tabs>
            <w:rPr>
              <w:rFonts w:asciiTheme="minorHAnsi" w:hAnsiTheme="minorHAnsi"/>
              <w:noProof/>
              <w:sz w:val="24"/>
              <w:szCs w:val="24"/>
              <w:lang w:eastAsia="ja-JP"/>
            </w:rPr>
          </w:pPr>
          <w:r>
            <w:rPr>
              <w:noProof/>
            </w:rPr>
            <w:t>Search - Data</w:t>
          </w:r>
          <w:r>
            <w:rPr>
              <w:noProof/>
            </w:rPr>
            <w:tab/>
          </w:r>
          <w:r>
            <w:rPr>
              <w:noProof/>
            </w:rPr>
            <w:fldChar w:fldCharType="begin"/>
          </w:r>
          <w:r>
            <w:rPr>
              <w:noProof/>
            </w:rPr>
            <w:instrText xml:space="preserve"> PAGEREF _Toc278445659 \h </w:instrText>
          </w:r>
          <w:r>
            <w:rPr>
              <w:noProof/>
            </w:rPr>
          </w:r>
          <w:r>
            <w:rPr>
              <w:noProof/>
            </w:rPr>
            <w:fldChar w:fldCharType="separate"/>
          </w:r>
          <w:r>
            <w:rPr>
              <w:noProof/>
            </w:rPr>
            <w:t>8</w:t>
          </w:r>
          <w:r>
            <w:rPr>
              <w:noProof/>
            </w:rPr>
            <w:fldChar w:fldCharType="end"/>
          </w:r>
        </w:p>
        <w:p w14:paraId="52862746" w14:textId="77777777" w:rsidR="00404454" w:rsidRDefault="00404454">
          <w:pPr>
            <w:pStyle w:val="TOC2"/>
            <w:tabs>
              <w:tab w:val="right" w:leader="dot" w:pos="10502"/>
            </w:tabs>
            <w:rPr>
              <w:rFonts w:asciiTheme="minorHAnsi" w:hAnsiTheme="minorHAnsi"/>
              <w:noProof/>
              <w:sz w:val="24"/>
              <w:szCs w:val="24"/>
              <w:lang w:eastAsia="ja-JP"/>
            </w:rPr>
          </w:pPr>
          <w:r>
            <w:rPr>
              <w:noProof/>
            </w:rPr>
            <w:t>Help</w:t>
          </w:r>
          <w:r>
            <w:rPr>
              <w:noProof/>
            </w:rPr>
            <w:tab/>
          </w:r>
          <w:r>
            <w:rPr>
              <w:noProof/>
            </w:rPr>
            <w:fldChar w:fldCharType="begin"/>
          </w:r>
          <w:r>
            <w:rPr>
              <w:noProof/>
            </w:rPr>
            <w:instrText xml:space="preserve"> PAGEREF _Toc278445660 \h </w:instrText>
          </w:r>
          <w:r>
            <w:rPr>
              <w:noProof/>
            </w:rPr>
          </w:r>
          <w:r>
            <w:rPr>
              <w:noProof/>
            </w:rPr>
            <w:fldChar w:fldCharType="separate"/>
          </w:r>
          <w:r>
            <w:rPr>
              <w:noProof/>
            </w:rPr>
            <w:t>8</w:t>
          </w:r>
          <w:r>
            <w:rPr>
              <w:noProof/>
            </w:rPr>
            <w:fldChar w:fldCharType="end"/>
          </w:r>
        </w:p>
        <w:p w14:paraId="7F9D7B5F" w14:textId="77777777" w:rsidR="00404454" w:rsidRDefault="00404454">
          <w:pPr>
            <w:pStyle w:val="TOC1"/>
            <w:tabs>
              <w:tab w:val="right" w:leader="dot" w:pos="10502"/>
            </w:tabs>
            <w:rPr>
              <w:rFonts w:asciiTheme="minorHAnsi" w:hAnsiTheme="minorHAnsi"/>
              <w:b w:val="0"/>
              <w:noProof/>
              <w:color w:val="auto"/>
              <w:sz w:val="24"/>
              <w:lang w:eastAsia="ja-JP"/>
            </w:rPr>
          </w:pPr>
          <w:r>
            <w:rPr>
              <w:noProof/>
            </w:rPr>
            <w:t>Summary</w:t>
          </w:r>
          <w:r>
            <w:rPr>
              <w:noProof/>
            </w:rPr>
            <w:tab/>
          </w:r>
          <w:r>
            <w:rPr>
              <w:noProof/>
            </w:rPr>
            <w:fldChar w:fldCharType="begin"/>
          </w:r>
          <w:r>
            <w:rPr>
              <w:noProof/>
            </w:rPr>
            <w:instrText xml:space="preserve"> PAGEREF _Toc278445661 \h </w:instrText>
          </w:r>
          <w:r>
            <w:rPr>
              <w:noProof/>
            </w:rPr>
          </w:r>
          <w:r>
            <w:rPr>
              <w:noProof/>
            </w:rPr>
            <w:fldChar w:fldCharType="separate"/>
          </w:r>
          <w:r>
            <w:rPr>
              <w:noProof/>
            </w:rPr>
            <w:t>10</w:t>
          </w:r>
          <w:r>
            <w:rPr>
              <w:noProof/>
            </w:rPr>
            <w:fldChar w:fldCharType="end"/>
          </w:r>
        </w:p>
        <w:p w14:paraId="5792EEA3" w14:textId="77777777" w:rsidR="00404454" w:rsidRDefault="00404454">
          <w:pPr>
            <w:pStyle w:val="TOC2"/>
            <w:tabs>
              <w:tab w:val="right" w:leader="dot" w:pos="10502"/>
            </w:tabs>
            <w:rPr>
              <w:rFonts w:asciiTheme="minorHAnsi" w:hAnsiTheme="minorHAnsi"/>
              <w:noProof/>
              <w:sz w:val="24"/>
              <w:szCs w:val="24"/>
              <w:lang w:eastAsia="ja-JP"/>
            </w:rPr>
          </w:pPr>
          <w:r>
            <w:rPr>
              <w:noProof/>
            </w:rPr>
            <w:t>Design Effort</w:t>
          </w:r>
          <w:r>
            <w:rPr>
              <w:noProof/>
            </w:rPr>
            <w:tab/>
          </w:r>
          <w:r>
            <w:rPr>
              <w:noProof/>
            </w:rPr>
            <w:fldChar w:fldCharType="begin"/>
          </w:r>
          <w:r>
            <w:rPr>
              <w:noProof/>
            </w:rPr>
            <w:instrText xml:space="preserve"> PAGEREF _Toc278445662 \h </w:instrText>
          </w:r>
          <w:r>
            <w:rPr>
              <w:noProof/>
            </w:rPr>
          </w:r>
          <w:r>
            <w:rPr>
              <w:noProof/>
            </w:rPr>
            <w:fldChar w:fldCharType="separate"/>
          </w:r>
          <w:r>
            <w:rPr>
              <w:noProof/>
            </w:rPr>
            <w:t>10</w:t>
          </w:r>
          <w:r>
            <w:rPr>
              <w:noProof/>
            </w:rPr>
            <w:fldChar w:fldCharType="end"/>
          </w:r>
        </w:p>
        <w:p w14:paraId="3AD9B842" w14:textId="77777777" w:rsidR="00404454" w:rsidRDefault="00404454">
          <w:pPr>
            <w:pStyle w:val="TOC2"/>
            <w:tabs>
              <w:tab w:val="right" w:leader="dot" w:pos="10502"/>
            </w:tabs>
            <w:rPr>
              <w:rFonts w:asciiTheme="minorHAnsi" w:hAnsiTheme="minorHAnsi"/>
              <w:noProof/>
              <w:sz w:val="24"/>
              <w:szCs w:val="24"/>
              <w:lang w:eastAsia="ja-JP"/>
            </w:rPr>
          </w:pPr>
          <w:r>
            <w:rPr>
              <w:noProof/>
            </w:rPr>
            <w:t>Time Table</w:t>
          </w:r>
          <w:r>
            <w:rPr>
              <w:noProof/>
            </w:rPr>
            <w:tab/>
          </w:r>
          <w:r>
            <w:rPr>
              <w:noProof/>
            </w:rPr>
            <w:fldChar w:fldCharType="begin"/>
          </w:r>
          <w:r>
            <w:rPr>
              <w:noProof/>
            </w:rPr>
            <w:instrText xml:space="preserve"> PAGEREF _Toc278445663 \h </w:instrText>
          </w:r>
          <w:r>
            <w:rPr>
              <w:noProof/>
            </w:rPr>
          </w:r>
          <w:r>
            <w:rPr>
              <w:noProof/>
            </w:rPr>
            <w:fldChar w:fldCharType="separate"/>
          </w:r>
          <w:r>
            <w:rPr>
              <w:noProof/>
            </w:rPr>
            <w:t>10</w:t>
          </w:r>
          <w:r>
            <w:rPr>
              <w:noProof/>
            </w:rPr>
            <w:fldChar w:fldCharType="end"/>
          </w:r>
        </w:p>
        <w:p w14:paraId="4D7E9C09" w14:textId="77777777" w:rsidR="00404454" w:rsidRDefault="00404454">
          <w:pPr>
            <w:pStyle w:val="TOC2"/>
            <w:tabs>
              <w:tab w:val="right" w:leader="dot" w:pos="10502"/>
            </w:tabs>
            <w:rPr>
              <w:rFonts w:asciiTheme="minorHAnsi" w:hAnsiTheme="minorHAnsi"/>
              <w:noProof/>
              <w:sz w:val="24"/>
              <w:szCs w:val="24"/>
              <w:lang w:eastAsia="ja-JP"/>
            </w:rPr>
          </w:pPr>
          <w:r>
            <w:rPr>
              <w:noProof/>
            </w:rPr>
            <w:t>Implementation Effort</w:t>
          </w:r>
          <w:r>
            <w:rPr>
              <w:noProof/>
            </w:rPr>
            <w:tab/>
          </w:r>
          <w:r>
            <w:rPr>
              <w:noProof/>
            </w:rPr>
            <w:fldChar w:fldCharType="begin"/>
          </w:r>
          <w:r>
            <w:rPr>
              <w:noProof/>
            </w:rPr>
            <w:instrText xml:space="preserve"> PAGEREF _Toc278445664 \h </w:instrText>
          </w:r>
          <w:r>
            <w:rPr>
              <w:noProof/>
            </w:rPr>
          </w:r>
          <w:r>
            <w:rPr>
              <w:noProof/>
            </w:rPr>
            <w:fldChar w:fldCharType="separate"/>
          </w:r>
          <w:r>
            <w:rPr>
              <w:noProof/>
            </w:rPr>
            <w:t>10</w:t>
          </w:r>
          <w:r>
            <w:rPr>
              <w:noProof/>
            </w:rPr>
            <w:fldChar w:fldCharType="end"/>
          </w:r>
        </w:p>
        <w:p w14:paraId="0D34D9DE" w14:textId="77777777" w:rsidR="00404454" w:rsidRDefault="00404454">
          <w:pPr>
            <w:pStyle w:val="TOC2"/>
            <w:tabs>
              <w:tab w:val="right" w:leader="dot" w:pos="10502"/>
            </w:tabs>
            <w:rPr>
              <w:rFonts w:asciiTheme="minorHAnsi" w:hAnsiTheme="minorHAnsi"/>
              <w:noProof/>
              <w:sz w:val="24"/>
              <w:szCs w:val="24"/>
              <w:lang w:eastAsia="ja-JP"/>
            </w:rPr>
          </w:pPr>
          <w:r>
            <w:rPr>
              <w:noProof/>
            </w:rPr>
            <w:t>Problems</w:t>
          </w:r>
          <w:r>
            <w:rPr>
              <w:noProof/>
            </w:rPr>
            <w:tab/>
          </w:r>
          <w:r>
            <w:rPr>
              <w:noProof/>
            </w:rPr>
            <w:fldChar w:fldCharType="begin"/>
          </w:r>
          <w:r>
            <w:rPr>
              <w:noProof/>
            </w:rPr>
            <w:instrText xml:space="preserve"> PAGEREF _Toc278445665 \h </w:instrText>
          </w:r>
          <w:r>
            <w:rPr>
              <w:noProof/>
            </w:rPr>
          </w:r>
          <w:r>
            <w:rPr>
              <w:noProof/>
            </w:rPr>
            <w:fldChar w:fldCharType="separate"/>
          </w:r>
          <w:r>
            <w:rPr>
              <w:noProof/>
            </w:rPr>
            <w:t>10</w:t>
          </w:r>
          <w:r>
            <w:rPr>
              <w:noProof/>
            </w:rPr>
            <w:fldChar w:fldCharType="end"/>
          </w:r>
        </w:p>
        <w:p w14:paraId="3F96CFE6" w14:textId="77777777" w:rsidR="00404454" w:rsidRDefault="00404454">
          <w:pPr>
            <w:pStyle w:val="TOC1"/>
            <w:tabs>
              <w:tab w:val="right" w:leader="dot" w:pos="10502"/>
            </w:tabs>
            <w:rPr>
              <w:rFonts w:asciiTheme="minorHAnsi" w:hAnsiTheme="minorHAnsi"/>
              <w:b w:val="0"/>
              <w:noProof/>
              <w:color w:val="auto"/>
              <w:sz w:val="24"/>
              <w:lang w:eastAsia="ja-JP"/>
            </w:rPr>
          </w:pPr>
          <w:r>
            <w:rPr>
              <w:noProof/>
            </w:rPr>
            <w:t>References</w:t>
          </w:r>
          <w:r>
            <w:rPr>
              <w:noProof/>
            </w:rPr>
            <w:tab/>
          </w:r>
          <w:r>
            <w:rPr>
              <w:noProof/>
            </w:rPr>
            <w:fldChar w:fldCharType="begin"/>
          </w:r>
          <w:r>
            <w:rPr>
              <w:noProof/>
            </w:rPr>
            <w:instrText xml:space="preserve"> PAGEREF _Toc278445666 \h </w:instrText>
          </w:r>
          <w:r>
            <w:rPr>
              <w:noProof/>
            </w:rPr>
          </w:r>
          <w:r>
            <w:rPr>
              <w:noProof/>
            </w:rPr>
            <w:fldChar w:fldCharType="separate"/>
          </w:r>
          <w:r>
            <w:rPr>
              <w:noProof/>
            </w:rPr>
            <w:t>10</w:t>
          </w:r>
          <w:r>
            <w:rPr>
              <w:noProof/>
            </w:rPr>
            <w:fldChar w:fldCharType="end"/>
          </w:r>
        </w:p>
        <w:p w14:paraId="17B27184" w14:textId="77777777" w:rsidR="00404454" w:rsidRDefault="00404454">
          <w:pPr>
            <w:pStyle w:val="TOC1"/>
            <w:tabs>
              <w:tab w:val="right" w:leader="dot" w:pos="10502"/>
            </w:tabs>
            <w:rPr>
              <w:rFonts w:asciiTheme="minorHAnsi" w:hAnsiTheme="minorHAnsi"/>
              <w:b w:val="0"/>
              <w:noProof/>
              <w:color w:val="auto"/>
              <w:sz w:val="24"/>
              <w:lang w:eastAsia="ja-JP"/>
            </w:rPr>
          </w:pPr>
          <w:r>
            <w:rPr>
              <w:noProof/>
            </w:rPr>
            <w:t>Appendix A – UML</w:t>
          </w:r>
          <w:r>
            <w:rPr>
              <w:noProof/>
            </w:rPr>
            <w:tab/>
          </w:r>
          <w:r>
            <w:rPr>
              <w:noProof/>
            </w:rPr>
            <w:fldChar w:fldCharType="begin"/>
          </w:r>
          <w:r>
            <w:rPr>
              <w:noProof/>
            </w:rPr>
            <w:instrText xml:space="preserve"> PAGEREF _Toc278445667 \h </w:instrText>
          </w:r>
          <w:r>
            <w:rPr>
              <w:noProof/>
            </w:rPr>
          </w:r>
          <w:r>
            <w:rPr>
              <w:noProof/>
            </w:rPr>
            <w:fldChar w:fldCharType="separate"/>
          </w:r>
          <w:r>
            <w:rPr>
              <w:noProof/>
            </w:rPr>
            <w:t>11</w:t>
          </w:r>
          <w:r>
            <w:rPr>
              <w:noProof/>
            </w:rPr>
            <w:fldChar w:fldCharType="end"/>
          </w:r>
        </w:p>
        <w:p w14:paraId="33B988F4" w14:textId="77777777" w:rsidR="00404454" w:rsidRDefault="00404454">
          <w:pPr>
            <w:pStyle w:val="TOC1"/>
            <w:tabs>
              <w:tab w:val="right" w:leader="dot" w:pos="10502"/>
            </w:tabs>
            <w:rPr>
              <w:rFonts w:asciiTheme="minorHAnsi" w:hAnsiTheme="minorHAnsi"/>
              <w:b w:val="0"/>
              <w:noProof/>
              <w:color w:val="auto"/>
              <w:sz w:val="24"/>
              <w:lang w:eastAsia="ja-JP"/>
            </w:rPr>
          </w:pPr>
          <w:r>
            <w:rPr>
              <w:noProof/>
            </w:rPr>
            <w:t>Program Listing</w:t>
          </w:r>
          <w:r>
            <w:rPr>
              <w:noProof/>
            </w:rPr>
            <w:tab/>
          </w:r>
          <w:r>
            <w:rPr>
              <w:noProof/>
            </w:rPr>
            <w:fldChar w:fldCharType="begin"/>
          </w:r>
          <w:r>
            <w:rPr>
              <w:noProof/>
            </w:rPr>
            <w:instrText xml:space="preserve"> PAGEREF _Toc278445668 \h </w:instrText>
          </w:r>
          <w:r>
            <w:rPr>
              <w:noProof/>
            </w:rPr>
          </w:r>
          <w:r>
            <w:rPr>
              <w:noProof/>
            </w:rPr>
            <w:fldChar w:fldCharType="separate"/>
          </w:r>
          <w:r>
            <w:rPr>
              <w:noProof/>
            </w:rPr>
            <w:t>13</w:t>
          </w:r>
          <w:r>
            <w:rPr>
              <w:noProof/>
            </w:rPr>
            <w:fldChar w:fldCharType="end"/>
          </w:r>
        </w:p>
        <w:p w14:paraId="4B8BC79D" w14:textId="77777777" w:rsidR="005571D9" w:rsidRPr="00975A67" w:rsidRDefault="005571D9">
          <w:r w:rsidRPr="00975A67">
            <w:rPr>
              <w:b/>
              <w:bCs/>
              <w:noProof/>
            </w:rPr>
            <w:fldChar w:fldCharType="end"/>
          </w:r>
        </w:p>
      </w:sdtContent>
    </w:sdt>
    <w:p w14:paraId="4C75AC8C" w14:textId="77777777" w:rsidR="005571D9" w:rsidRPr="00975A67" w:rsidRDefault="005571D9">
      <w:r w:rsidRPr="00975A67">
        <w:br w:type="page"/>
      </w:r>
    </w:p>
    <w:p w14:paraId="0C270F0B" w14:textId="3D7713BC" w:rsidR="006215AC" w:rsidRDefault="00E96FC3" w:rsidP="00E96FC3">
      <w:pPr>
        <w:pStyle w:val="Heading1"/>
        <w:rPr>
          <w:rFonts w:ascii="Arial" w:hAnsi="Arial"/>
        </w:rPr>
      </w:pPr>
      <w:bookmarkStart w:id="0" w:name="_Toc278445650"/>
      <w:r>
        <w:rPr>
          <w:rFonts w:ascii="Arial" w:hAnsi="Arial"/>
        </w:rPr>
        <w:t>Introduction</w:t>
      </w:r>
      <w:bookmarkEnd w:id="0"/>
    </w:p>
    <w:p w14:paraId="1C3CE5F2" w14:textId="5DD991D6" w:rsidR="00E96FC3" w:rsidRDefault="00E96FC3" w:rsidP="00E96FC3">
      <w:r>
        <w:t>First, thank you for choosing DataBoss as your record management solution. DataBoss will maintain your records with ease with the following commands:</w:t>
      </w:r>
    </w:p>
    <w:p w14:paraId="2A5A1B64" w14:textId="17D88562" w:rsidR="00E96FC3" w:rsidRDefault="00E96FC3" w:rsidP="00E96FC3">
      <w:pPr>
        <w:pStyle w:val="ListParagraph"/>
        <w:numPr>
          <w:ilvl w:val="0"/>
          <w:numId w:val="28"/>
        </w:numPr>
      </w:pPr>
      <w:r>
        <w:t>Display</w:t>
      </w:r>
    </w:p>
    <w:p w14:paraId="0A87D3E4" w14:textId="52B83702" w:rsidR="00E96FC3" w:rsidRDefault="00E96FC3" w:rsidP="00E96FC3">
      <w:pPr>
        <w:pStyle w:val="ListParagraph"/>
        <w:numPr>
          <w:ilvl w:val="0"/>
          <w:numId w:val="28"/>
        </w:numPr>
      </w:pPr>
      <w:r>
        <w:t>Add</w:t>
      </w:r>
    </w:p>
    <w:p w14:paraId="6881B2E0" w14:textId="34FABB49" w:rsidR="00E96FC3" w:rsidRDefault="00E96FC3" w:rsidP="00E96FC3">
      <w:pPr>
        <w:pStyle w:val="ListParagraph"/>
        <w:numPr>
          <w:ilvl w:val="0"/>
          <w:numId w:val="28"/>
        </w:numPr>
      </w:pPr>
      <w:r>
        <w:t>Delete*</w:t>
      </w:r>
    </w:p>
    <w:p w14:paraId="00231655" w14:textId="50E23B67" w:rsidR="00E96FC3" w:rsidRDefault="00E96FC3" w:rsidP="00E96FC3">
      <w:pPr>
        <w:pStyle w:val="ListParagraph"/>
        <w:numPr>
          <w:ilvl w:val="0"/>
          <w:numId w:val="28"/>
        </w:numPr>
      </w:pPr>
      <w:r>
        <w:t>Modify</w:t>
      </w:r>
    </w:p>
    <w:p w14:paraId="241EE920" w14:textId="11EFAF2C" w:rsidR="00E96FC3" w:rsidRDefault="00E96FC3" w:rsidP="00E96FC3">
      <w:pPr>
        <w:pStyle w:val="ListParagraph"/>
        <w:numPr>
          <w:ilvl w:val="0"/>
          <w:numId w:val="28"/>
        </w:numPr>
      </w:pPr>
      <w:r>
        <w:t>Search*</w:t>
      </w:r>
    </w:p>
    <w:p w14:paraId="331FE1AF" w14:textId="0DF4C50D" w:rsidR="00E96FC3" w:rsidRPr="00E96FC3" w:rsidRDefault="00E96FC3" w:rsidP="00E96FC3">
      <w:pPr>
        <w:rPr>
          <w:sz w:val="16"/>
        </w:rPr>
      </w:pPr>
      <w:r w:rsidRPr="00E96FC3">
        <w:rPr>
          <w:sz w:val="16"/>
        </w:rPr>
        <w:t>*work on both primary and secondary index lists</w:t>
      </w:r>
    </w:p>
    <w:p w14:paraId="28F8CC21" w14:textId="64186D22" w:rsidR="00263820" w:rsidRDefault="00605930" w:rsidP="00250D25">
      <w:pPr>
        <w:pStyle w:val="Heading1"/>
        <w:rPr>
          <w:rFonts w:ascii="Arial" w:hAnsi="Arial"/>
        </w:rPr>
      </w:pPr>
      <w:bookmarkStart w:id="1" w:name="_Toc278445651"/>
      <w:r>
        <w:rPr>
          <w:rFonts w:ascii="Arial" w:hAnsi="Arial"/>
        </w:rPr>
        <w:t>User Guide</w:t>
      </w:r>
      <w:bookmarkEnd w:id="1"/>
    </w:p>
    <w:p w14:paraId="040FE559" w14:textId="0252EABC" w:rsidR="004A753B" w:rsidRDefault="004A753B" w:rsidP="007F0424">
      <w:pPr>
        <w:rPr>
          <w:szCs w:val="20"/>
        </w:rPr>
      </w:pPr>
      <w:r>
        <w:rPr>
          <w:szCs w:val="20"/>
        </w:rPr>
        <w:t xml:space="preserve">In order </w:t>
      </w:r>
      <w:r w:rsidR="00E96FC3">
        <w:rPr>
          <w:szCs w:val="20"/>
        </w:rPr>
        <w:t xml:space="preserve">to </w:t>
      </w:r>
      <w:r>
        <w:rPr>
          <w:szCs w:val="20"/>
        </w:rPr>
        <w:t xml:space="preserve">run </w:t>
      </w:r>
      <w:r w:rsidR="00E96FC3">
        <w:rPr>
          <w:szCs w:val="20"/>
        </w:rPr>
        <w:t>DataBoss</w:t>
      </w:r>
      <w:r w:rsidR="009963CF">
        <w:rPr>
          <w:szCs w:val="20"/>
        </w:rPr>
        <w:t xml:space="preserve"> </w:t>
      </w:r>
      <w:r>
        <w:rPr>
          <w:szCs w:val="20"/>
        </w:rPr>
        <w:t xml:space="preserve">with ease </w:t>
      </w:r>
      <w:r w:rsidR="00E96FC3">
        <w:rPr>
          <w:szCs w:val="20"/>
        </w:rPr>
        <w:t>easy to understand commands, with appropriate user feedback, were implemented</w:t>
      </w:r>
      <w:r>
        <w:rPr>
          <w:szCs w:val="20"/>
        </w:rPr>
        <w:t>.</w:t>
      </w:r>
      <w:r w:rsidR="009963CF">
        <w:rPr>
          <w:szCs w:val="20"/>
        </w:rPr>
        <w:t xml:space="preserve"> </w:t>
      </w:r>
      <w:r w:rsidR="00E96FC3">
        <w:rPr>
          <w:szCs w:val="20"/>
        </w:rPr>
        <w:t xml:space="preserve">All that you need to do is run: </w:t>
      </w:r>
      <w:r w:rsidR="00E44BCB">
        <w:rPr>
          <w:b/>
          <w:szCs w:val="20"/>
        </w:rPr>
        <w:t>D</w:t>
      </w:r>
      <w:r w:rsidR="00E96FC3" w:rsidRPr="00E44BCB">
        <w:rPr>
          <w:b/>
          <w:szCs w:val="20"/>
        </w:rPr>
        <w:t>ataBoss.sh</w:t>
      </w:r>
      <w:r w:rsidR="00E44BCB">
        <w:rPr>
          <w:szCs w:val="20"/>
        </w:rPr>
        <w:t xml:space="preserve"> and the application will guide you through the process.</w:t>
      </w:r>
    </w:p>
    <w:p w14:paraId="5801DADC" w14:textId="77777777" w:rsidR="00D72A33" w:rsidRDefault="00D72A33" w:rsidP="007F0424">
      <w:pPr>
        <w:rPr>
          <w:szCs w:val="20"/>
        </w:rPr>
      </w:pPr>
    </w:p>
    <w:p w14:paraId="5A360136" w14:textId="612860D2" w:rsidR="00D72A33" w:rsidRPr="00D72A33" w:rsidRDefault="00D72A33" w:rsidP="007F0424">
      <w:pPr>
        <w:rPr>
          <w:szCs w:val="20"/>
        </w:rPr>
      </w:pPr>
      <w:r>
        <w:rPr>
          <w:szCs w:val="20"/>
        </w:rPr>
        <w:t xml:space="preserve">The executable generated by this shell script is </w:t>
      </w:r>
      <w:r>
        <w:rPr>
          <w:b/>
          <w:szCs w:val="20"/>
        </w:rPr>
        <w:t>DataB</w:t>
      </w:r>
      <w:r w:rsidRPr="00D72A33">
        <w:rPr>
          <w:b/>
          <w:szCs w:val="20"/>
        </w:rPr>
        <w:t>oss</w:t>
      </w:r>
      <w:r w:rsidRPr="00D72A33">
        <w:rPr>
          <w:szCs w:val="20"/>
        </w:rPr>
        <w:t>.</w:t>
      </w:r>
      <w:r>
        <w:rPr>
          <w:szCs w:val="20"/>
        </w:rPr>
        <w:t xml:space="preserve"> </w:t>
      </w:r>
    </w:p>
    <w:p w14:paraId="0CD4962E" w14:textId="77777777" w:rsidR="00E44BCB" w:rsidRDefault="00E44BCB" w:rsidP="007F0424">
      <w:pPr>
        <w:rPr>
          <w:szCs w:val="20"/>
        </w:rPr>
      </w:pPr>
    </w:p>
    <w:p w14:paraId="4CBCDAD4" w14:textId="050F4087" w:rsidR="00E44BCB" w:rsidRDefault="00E44BCB" w:rsidP="007F0424">
      <w:pPr>
        <w:rPr>
          <w:szCs w:val="20"/>
        </w:rPr>
      </w:pPr>
      <w:r>
        <w:rPr>
          <w:szCs w:val="20"/>
        </w:rPr>
        <w:t>On DataBoss’s initial run it will report that no working files are present, in order to create the working files the user will need to provide DataBoss with a valid data file path, example:</w:t>
      </w:r>
    </w:p>
    <w:p w14:paraId="11C31BD4" w14:textId="77777777" w:rsidR="00E44BCB" w:rsidRDefault="00E44BCB" w:rsidP="007F0424">
      <w:pPr>
        <w:rPr>
          <w:szCs w:val="20"/>
        </w:rPr>
      </w:pPr>
    </w:p>
    <w:p w14:paraId="352B2A79" w14:textId="54093CF9" w:rsidR="00E44BCB" w:rsidRPr="00E44BCB" w:rsidRDefault="00E44BCB" w:rsidP="007F0424">
      <w:pPr>
        <w:rPr>
          <w:b/>
          <w:szCs w:val="20"/>
        </w:rPr>
      </w:pPr>
      <w:r w:rsidRPr="00E44BCB">
        <w:rPr>
          <w:b/>
          <w:szCs w:val="20"/>
        </w:rPr>
        <w:t>../instr/prog8.dat</w:t>
      </w:r>
    </w:p>
    <w:p w14:paraId="01FA14C6" w14:textId="77777777" w:rsidR="00A94D34" w:rsidRDefault="00A94D34" w:rsidP="007F0424">
      <w:pPr>
        <w:rPr>
          <w:szCs w:val="20"/>
        </w:rPr>
      </w:pPr>
    </w:p>
    <w:p w14:paraId="0174EE35" w14:textId="704C546A" w:rsidR="00E44BCB" w:rsidRDefault="00E44BCB" w:rsidP="007F0424">
      <w:pPr>
        <w:rPr>
          <w:szCs w:val="20"/>
        </w:rPr>
      </w:pPr>
      <w:r>
        <w:rPr>
          <w:szCs w:val="20"/>
        </w:rPr>
        <w:t xml:space="preserve">Once a valid file path has been entered the user can then hit and </w:t>
      </w:r>
      <w:r w:rsidRPr="00D72A33">
        <w:rPr>
          <w:b/>
          <w:szCs w:val="20"/>
        </w:rPr>
        <w:t>DataBoss</w:t>
      </w:r>
      <w:r>
        <w:rPr>
          <w:szCs w:val="20"/>
        </w:rPr>
        <w:t xml:space="preserve"> will create the appropriate working files (index files as well as binary files).</w:t>
      </w:r>
    </w:p>
    <w:p w14:paraId="08A9AC86" w14:textId="77777777" w:rsidR="00E44BCB" w:rsidRDefault="00E44BCB" w:rsidP="007F0424">
      <w:pPr>
        <w:rPr>
          <w:szCs w:val="20"/>
        </w:rPr>
      </w:pPr>
    </w:p>
    <w:p w14:paraId="3B4F4824" w14:textId="333534C1" w:rsidR="00E44BCB" w:rsidRDefault="00E44BCB" w:rsidP="007F0424">
      <w:pPr>
        <w:rPr>
          <w:szCs w:val="20"/>
        </w:rPr>
      </w:pPr>
      <w:r>
        <w:rPr>
          <w:szCs w:val="20"/>
        </w:rPr>
        <w:t xml:space="preserve">DataBoss will continue running until the </w:t>
      </w:r>
      <w:r w:rsidRPr="00E44BCB">
        <w:rPr>
          <w:b/>
          <w:szCs w:val="20"/>
        </w:rPr>
        <w:t>quit</w:t>
      </w:r>
      <w:r>
        <w:rPr>
          <w:b/>
          <w:szCs w:val="20"/>
        </w:rPr>
        <w:t xml:space="preserve"> </w:t>
      </w:r>
      <w:r>
        <w:rPr>
          <w:szCs w:val="20"/>
        </w:rPr>
        <w:t>command is entered and the enter key pressed to commit the command.</w:t>
      </w:r>
    </w:p>
    <w:p w14:paraId="63A10477" w14:textId="77777777" w:rsidR="00E44BCB" w:rsidRDefault="00E44BCB" w:rsidP="007F0424">
      <w:pPr>
        <w:rPr>
          <w:szCs w:val="20"/>
        </w:rPr>
      </w:pPr>
    </w:p>
    <w:p w14:paraId="1B359CB1" w14:textId="70C741BE" w:rsidR="00E44BCB" w:rsidRPr="00E44BCB" w:rsidRDefault="00E44BCB" w:rsidP="007F0424">
      <w:pPr>
        <w:rPr>
          <w:szCs w:val="20"/>
        </w:rPr>
      </w:pPr>
      <w:r>
        <w:rPr>
          <w:szCs w:val="20"/>
        </w:rPr>
        <w:t>What follows are example commands and what you will see if you were to execute these commands with DataBoss.</w:t>
      </w:r>
      <w:r w:rsidR="00DC10E7">
        <w:rPr>
          <w:szCs w:val="20"/>
        </w:rPr>
        <w:t xml:space="preserve"> DataBoss is not case sensitive.</w:t>
      </w:r>
    </w:p>
    <w:p w14:paraId="2695F5A7" w14:textId="5B91A183" w:rsidR="00AB5651" w:rsidRDefault="00AB5651" w:rsidP="00D7513B">
      <w:pPr>
        <w:pStyle w:val="Heading2"/>
      </w:pPr>
      <w:bookmarkStart w:id="2" w:name="_Toc278445652"/>
      <w:r>
        <w:t>Display</w:t>
      </w:r>
      <w:bookmarkEnd w:id="2"/>
    </w:p>
    <w:p w14:paraId="7CEE0F34" w14:textId="77777777" w:rsidR="00D7513B" w:rsidRPr="00D7513B" w:rsidRDefault="00D7513B" w:rsidP="00D7513B"/>
    <w:p w14:paraId="61FDE04E" w14:textId="10C59028" w:rsidR="00AB5651" w:rsidRPr="00D72A33" w:rsidRDefault="00D7513B" w:rsidP="00AB5651">
      <w:pPr>
        <w:pStyle w:val="ListParagraph"/>
        <w:numPr>
          <w:ilvl w:val="0"/>
          <w:numId w:val="22"/>
        </w:numPr>
        <w:rPr>
          <w:b/>
          <w:szCs w:val="20"/>
        </w:rPr>
      </w:pPr>
      <w:r>
        <w:rPr>
          <w:szCs w:val="20"/>
        </w:rPr>
        <w:t>T</w:t>
      </w:r>
      <w:r w:rsidR="00AB5651">
        <w:rPr>
          <w:szCs w:val="20"/>
        </w:rPr>
        <w:t xml:space="preserve">ype: </w:t>
      </w:r>
      <w:r w:rsidR="00AB5651" w:rsidRPr="00D72A33">
        <w:rPr>
          <w:rFonts w:ascii="Menlo Regular" w:hAnsi="Menlo Regular" w:cs="Menlo Regular"/>
          <w:b/>
          <w:szCs w:val="20"/>
        </w:rPr>
        <w:t>DISPLAY</w:t>
      </w:r>
      <w:r w:rsidR="00AB5651" w:rsidRPr="00D72A33">
        <w:rPr>
          <w:b/>
          <w:szCs w:val="20"/>
        </w:rPr>
        <w:t xml:space="preserve"> </w:t>
      </w:r>
    </w:p>
    <w:p w14:paraId="63930BF7" w14:textId="77777777" w:rsidR="00AB5651" w:rsidRPr="00001537" w:rsidRDefault="00AB5651" w:rsidP="00AB5651">
      <w:pPr>
        <w:pStyle w:val="ListParagraph"/>
        <w:numPr>
          <w:ilvl w:val="0"/>
          <w:numId w:val="22"/>
        </w:numPr>
        <w:rPr>
          <w:szCs w:val="20"/>
        </w:rPr>
      </w:pPr>
      <w:r>
        <w:rPr>
          <w:szCs w:val="20"/>
        </w:rPr>
        <w:t>Hit the enter/return button</w:t>
      </w:r>
    </w:p>
    <w:p w14:paraId="1B3EF7B2" w14:textId="77777777" w:rsidR="00AB5651" w:rsidRDefault="00AB5651" w:rsidP="00AB5651">
      <w:pPr>
        <w:rPr>
          <w:szCs w:val="20"/>
        </w:rPr>
      </w:pPr>
    </w:p>
    <w:p w14:paraId="59B12FE5" w14:textId="06380323" w:rsidR="00AB5651" w:rsidRPr="00455FDD" w:rsidRDefault="00AB5651" w:rsidP="00AB5651">
      <w:pPr>
        <w:rPr>
          <w:rFonts w:ascii="Menlo Regular" w:hAnsi="Menlo Regular" w:cs="Menlo Regular"/>
          <w:b/>
          <w:szCs w:val="20"/>
        </w:rPr>
      </w:pPr>
      <w:r>
        <w:rPr>
          <w:szCs w:val="20"/>
        </w:rPr>
        <w:t xml:space="preserve">General form: </w:t>
      </w:r>
      <w:r w:rsidRPr="00455FDD">
        <w:rPr>
          <w:rFonts w:ascii="Menlo Regular" w:hAnsi="Menlo Regular" w:cs="Menlo Regular"/>
          <w:b/>
          <w:szCs w:val="20"/>
        </w:rPr>
        <w:t xml:space="preserve"> DISPLAY</w:t>
      </w:r>
    </w:p>
    <w:p w14:paraId="7D8741EC" w14:textId="77777777" w:rsidR="00AB5651" w:rsidRDefault="00AB5651" w:rsidP="00AB5651">
      <w:pPr>
        <w:rPr>
          <w:szCs w:val="20"/>
        </w:rPr>
      </w:pPr>
    </w:p>
    <w:p w14:paraId="48F903DA" w14:textId="77777777" w:rsidR="00AB5651" w:rsidRDefault="00AB5651" w:rsidP="00AB5651">
      <w:pPr>
        <w:rPr>
          <w:szCs w:val="20"/>
        </w:rPr>
      </w:pPr>
      <w:r>
        <w:rPr>
          <w:szCs w:val="20"/>
        </w:rPr>
        <w:t>Example:</w:t>
      </w:r>
    </w:p>
    <w:p w14:paraId="1415AB9F" w14:textId="77777777" w:rsidR="00AB5651" w:rsidRPr="004A753B" w:rsidRDefault="00AB5651" w:rsidP="00AB5651">
      <w:pPr>
        <w:rPr>
          <w:szCs w:val="20"/>
        </w:rPr>
      </w:pPr>
    </w:p>
    <w:p w14:paraId="1E65BC0B" w14:textId="5E093474" w:rsidR="00AB5651" w:rsidRPr="004311E5" w:rsidRDefault="00AB5651" w:rsidP="00AB5651">
      <w:pPr>
        <w:rPr>
          <w:rFonts w:ascii="Menlo Regular" w:hAnsi="Menlo Regular" w:cs="Menlo Regular"/>
          <w:b/>
          <w:color w:val="000000"/>
          <w:szCs w:val="20"/>
        </w:rPr>
      </w:pPr>
      <w:r>
        <w:rPr>
          <w:rFonts w:ascii="Menlo Regular" w:hAnsi="Menlo Regular" w:cs="Menlo Regular"/>
          <w:b/>
          <w:color w:val="000000"/>
          <w:szCs w:val="20"/>
        </w:rPr>
        <w:t>DISPLAY</w:t>
      </w:r>
    </w:p>
    <w:p w14:paraId="3FEBBE33" w14:textId="77777777" w:rsidR="00AB5651" w:rsidRDefault="00AB5651" w:rsidP="00AB5651">
      <w:pPr>
        <w:rPr>
          <w:rFonts w:ascii="Menlo Regular" w:hAnsi="Menlo Regular" w:cs="Menlo Regular"/>
          <w:color w:val="000000"/>
          <w:sz w:val="18"/>
          <w:szCs w:val="18"/>
        </w:rPr>
      </w:pPr>
    </w:p>
    <w:p w14:paraId="7E2861DF" w14:textId="65B16746" w:rsidR="00AB5651" w:rsidRDefault="00AB5651" w:rsidP="00AB5651">
      <w:pPr>
        <w:rPr>
          <w:szCs w:val="20"/>
        </w:rPr>
      </w:pPr>
      <w:r>
        <w:rPr>
          <w:szCs w:val="20"/>
        </w:rPr>
        <w:t>The output should then be:</w:t>
      </w:r>
    </w:p>
    <w:p w14:paraId="5F7875CA" w14:textId="77777777" w:rsidR="00E86820" w:rsidRPr="00773921" w:rsidRDefault="00E86820" w:rsidP="00AB5651">
      <w:pPr>
        <w:rPr>
          <w:szCs w:val="20"/>
        </w:rPr>
      </w:pPr>
    </w:p>
    <w:p w14:paraId="6E3FB566" w14:textId="01BFE382" w:rsidR="00AB5651" w:rsidRPr="000418B8" w:rsidRDefault="000418B8" w:rsidP="00AB5651">
      <w:pPr>
        <w:rPr>
          <w:rFonts w:ascii="Menlo Regular" w:hAnsi="Menlo Regular" w:cs="Menlo Regular"/>
          <w:b/>
          <w:szCs w:val="20"/>
        </w:rPr>
      </w:pPr>
      <w:r w:rsidRPr="000418B8">
        <w:rPr>
          <w:rFonts w:ascii="Menlo Regular" w:hAnsi="Menlo Regular" w:cs="Menlo Regular"/>
          <w:b/>
          <w:szCs w:val="20"/>
        </w:rPr>
        <w:t>DISPLAY</w:t>
      </w:r>
    </w:p>
    <w:p w14:paraId="4974E7C2" w14:textId="6D83EA5B" w:rsidR="00AB5651" w:rsidRPr="000418B8" w:rsidRDefault="000418B8" w:rsidP="00AB5651">
      <w:pPr>
        <w:rPr>
          <w:rFonts w:ascii="Menlo Regular" w:hAnsi="Menlo Regular" w:cs="Menlo Regular"/>
          <w:b/>
          <w:szCs w:val="20"/>
        </w:rPr>
      </w:pPr>
      <w:r w:rsidRPr="000418B8">
        <w:rPr>
          <w:rFonts w:ascii="Menlo Regular" w:hAnsi="Menlo Regular" w:cs="Menlo Regular"/>
          <w:b/>
          <w:szCs w:val="20"/>
        </w:rPr>
        <w:t>KEY LIST</w:t>
      </w:r>
    </w:p>
    <w:p w14:paraId="24EBEA20"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12165 5</w:t>
      </w:r>
    </w:p>
    <w:p w14:paraId="09818FA4"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12345 1</w:t>
      </w:r>
    </w:p>
    <w:p w14:paraId="4A703B07"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12382 3</w:t>
      </w:r>
    </w:p>
    <w:p w14:paraId="4E955B13"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12434 2</w:t>
      </w:r>
    </w:p>
    <w:p w14:paraId="52D3D872"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16541 6</w:t>
      </w:r>
    </w:p>
    <w:p w14:paraId="24236083"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21212 7</w:t>
      </w:r>
    </w:p>
    <w:p w14:paraId="7C3A45EC"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34186 4</w:t>
      </w:r>
    </w:p>
    <w:p w14:paraId="629961BF" w14:textId="77777777" w:rsidR="00AB5651" w:rsidRPr="00175A75" w:rsidRDefault="00AB5651" w:rsidP="00AB5651">
      <w:pPr>
        <w:rPr>
          <w:rFonts w:ascii="Menlo Regular" w:hAnsi="Menlo Regular" w:cs="Menlo Regular"/>
          <w:b/>
          <w:szCs w:val="20"/>
        </w:rPr>
      </w:pPr>
      <w:r w:rsidRPr="00175A75">
        <w:rPr>
          <w:rFonts w:ascii="Menlo Regular" w:hAnsi="Menlo Regular" w:cs="Menlo Regular"/>
          <w:b/>
          <w:szCs w:val="20"/>
        </w:rPr>
        <w:t>41742 8</w:t>
      </w:r>
    </w:p>
    <w:p w14:paraId="2BDDEA6D" w14:textId="77777777" w:rsidR="00AB5651" w:rsidRDefault="00AB5651" w:rsidP="00AB5651">
      <w:pPr>
        <w:rPr>
          <w:szCs w:val="20"/>
        </w:rPr>
      </w:pPr>
    </w:p>
    <w:p w14:paraId="349C84E3" w14:textId="4751AC65" w:rsidR="00B64C09" w:rsidRPr="000418B8" w:rsidRDefault="000418B8" w:rsidP="00AB5651">
      <w:pPr>
        <w:rPr>
          <w:rFonts w:ascii="Menlo Regular" w:hAnsi="Menlo Regular" w:cs="Menlo Regular"/>
          <w:b/>
          <w:szCs w:val="20"/>
        </w:rPr>
      </w:pPr>
      <w:r w:rsidRPr="000418B8">
        <w:rPr>
          <w:rFonts w:ascii="Menlo Regular" w:hAnsi="Menlo Regular" w:cs="Menlo Regular"/>
          <w:b/>
          <w:szCs w:val="20"/>
        </w:rPr>
        <w:t>SECONDARY KEY LIST</w:t>
      </w:r>
    </w:p>
    <w:p w14:paraId="58EE0131" w14:textId="7C58094C" w:rsidR="006A033E" w:rsidRDefault="006A033E" w:rsidP="00B64C09">
      <w:pPr>
        <w:rPr>
          <w:rFonts w:ascii="Menlo Regular" w:hAnsi="Menlo Regular" w:cs="Menlo Regular"/>
          <w:b/>
          <w:szCs w:val="20"/>
        </w:rPr>
      </w:pPr>
      <w:r>
        <w:rPr>
          <w:rFonts w:ascii="Menlo Regular" w:hAnsi="Menlo Regular" w:cs="Menlo Regular"/>
          <w:b/>
          <w:szCs w:val="20"/>
        </w:rPr>
        <w:t>18 34186</w:t>
      </w:r>
    </w:p>
    <w:p w14:paraId="4D785287" w14:textId="2F61AD55" w:rsidR="006A033E" w:rsidRDefault="006A033E" w:rsidP="00B64C09">
      <w:pPr>
        <w:rPr>
          <w:rFonts w:ascii="Menlo Regular" w:hAnsi="Menlo Regular" w:cs="Menlo Regular"/>
          <w:b/>
          <w:szCs w:val="20"/>
        </w:rPr>
      </w:pPr>
      <w:r w:rsidRPr="004311E5">
        <w:rPr>
          <w:rFonts w:ascii="Menlo Regular" w:hAnsi="Menlo Regular" w:cs="Menlo Regular"/>
          <w:b/>
          <w:szCs w:val="20"/>
        </w:rPr>
        <w:t>19</w:t>
      </w:r>
      <w:r>
        <w:rPr>
          <w:rFonts w:ascii="Menlo Regular" w:hAnsi="Menlo Regular" w:cs="Menlo Regular"/>
          <w:b/>
          <w:szCs w:val="20"/>
        </w:rPr>
        <w:t xml:space="preserve"> </w:t>
      </w:r>
      <w:r w:rsidRPr="004311E5">
        <w:rPr>
          <w:rFonts w:ascii="Menlo Regular" w:hAnsi="Menlo Regular" w:cs="Menlo Regular"/>
          <w:b/>
          <w:szCs w:val="20"/>
        </w:rPr>
        <w:t>21212</w:t>
      </w:r>
    </w:p>
    <w:p w14:paraId="02DD8679" w14:textId="77777777" w:rsidR="006A033E" w:rsidRPr="004311E5" w:rsidRDefault="006A033E" w:rsidP="006A033E">
      <w:pPr>
        <w:rPr>
          <w:rFonts w:ascii="Menlo Regular" w:hAnsi="Menlo Regular" w:cs="Menlo Regular"/>
          <w:b/>
          <w:szCs w:val="20"/>
        </w:rPr>
      </w:pPr>
      <w:r w:rsidRPr="004311E5">
        <w:rPr>
          <w:rFonts w:ascii="Menlo Regular" w:hAnsi="Menlo Regular" w:cs="Menlo Regular"/>
          <w:b/>
          <w:szCs w:val="20"/>
        </w:rPr>
        <w:t>21</w:t>
      </w:r>
      <w:r>
        <w:rPr>
          <w:rFonts w:ascii="Menlo Regular" w:hAnsi="Menlo Regular" w:cs="Menlo Regular"/>
          <w:b/>
          <w:szCs w:val="20"/>
        </w:rPr>
        <w:t xml:space="preserve"> </w:t>
      </w:r>
      <w:r w:rsidRPr="004311E5">
        <w:rPr>
          <w:rFonts w:ascii="Menlo Regular" w:hAnsi="Menlo Regular" w:cs="Menlo Regular"/>
          <w:b/>
          <w:szCs w:val="20"/>
        </w:rPr>
        <w:t>12434</w:t>
      </w:r>
      <w:r>
        <w:rPr>
          <w:rFonts w:ascii="Menlo Regular" w:hAnsi="Menlo Regular" w:cs="Menlo Regular"/>
          <w:b/>
          <w:szCs w:val="20"/>
        </w:rPr>
        <w:t xml:space="preserve"> </w:t>
      </w:r>
      <w:r w:rsidRPr="004311E5">
        <w:rPr>
          <w:rFonts w:ascii="Menlo Regular" w:hAnsi="Menlo Regular" w:cs="Menlo Regular"/>
          <w:b/>
          <w:szCs w:val="20"/>
        </w:rPr>
        <w:t>16541</w:t>
      </w:r>
    </w:p>
    <w:p w14:paraId="0394B2DA" w14:textId="77777777" w:rsidR="006A033E" w:rsidRPr="004311E5" w:rsidRDefault="006A033E" w:rsidP="006A033E">
      <w:pPr>
        <w:rPr>
          <w:rFonts w:ascii="Menlo Regular" w:hAnsi="Menlo Regular" w:cs="Menlo Regular"/>
          <w:b/>
          <w:szCs w:val="20"/>
        </w:rPr>
      </w:pPr>
      <w:r>
        <w:rPr>
          <w:rFonts w:ascii="Menlo Regular" w:hAnsi="Menlo Regular" w:cs="Menlo Regular"/>
          <w:b/>
          <w:szCs w:val="20"/>
        </w:rPr>
        <w:t xml:space="preserve">30 </w:t>
      </w:r>
      <w:r w:rsidRPr="004311E5">
        <w:rPr>
          <w:rFonts w:ascii="Menlo Regular" w:hAnsi="Menlo Regular" w:cs="Menlo Regular"/>
          <w:b/>
          <w:szCs w:val="20"/>
        </w:rPr>
        <w:t xml:space="preserve">12165 </w:t>
      </w:r>
    </w:p>
    <w:p w14:paraId="59278416" w14:textId="5C032A17" w:rsidR="006A033E" w:rsidRPr="004311E5" w:rsidRDefault="006A033E" w:rsidP="006A033E">
      <w:pPr>
        <w:rPr>
          <w:rFonts w:ascii="Menlo Regular" w:hAnsi="Menlo Regular" w:cs="Menlo Regular"/>
          <w:b/>
          <w:szCs w:val="20"/>
        </w:rPr>
      </w:pPr>
      <w:r w:rsidRPr="004311E5">
        <w:rPr>
          <w:rFonts w:ascii="Menlo Regular" w:hAnsi="Menlo Regular" w:cs="Menlo Regular"/>
          <w:b/>
          <w:szCs w:val="20"/>
        </w:rPr>
        <w:t>45</w:t>
      </w:r>
      <w:r>
        <w:rPr>
          <w:rFonts w:ascii="Menlo Regular" w:hAnsi="Menlo Regular" w:cs="Menlo Regular"/>
          <w:b/>
          <w:szCs w:val="20"/>
        </w:rPr>
        <w:t xml:space="preserve"> </w:t>
      </w:r>
      <w:r w:rsidRPr="004311E5">
        <w:rPr>
          <w:rFonts w:ascii="Menlo Regular" w:hAnsi="Menlo Regular" w:cs="Menlo Regular"/>
          <w:b/>
          <w:szCs w:val="20"/>
        </w:rPr>
        <w:t xml:space="preserve">12345 </w:t>
      </w:r>
    </w:p>
    <w:p w14:paraId="7B8F8A36" w14:textId="77777777" w:rsidR="006A033E" w:rsidRPr="004311E5" w:rsidRDefault="006A033E" w:rsidP="006A033E">
      <w:pPr>
        <w:rPr>
          <w:rFonts w:ascii="Menlo Regular" w:hAnsi="Menlo Regular" w:cs="Menlo Regular"/>
          <w:b/>
          <w:szCs w:val="20"/>
        </w:rPr>
      </w:pPr>
      <w:r w:rsidRPr="004311E5">
        <w:rPr>
          <w:rFonts w:ascii="Menlo Regular" w:hAnsi="Menlo Regular" w:cs="Menlo Regular"/>
          <w:b/>
          <w:szCs w:val="20"/>
        </w:rPr>
        <w:t>55</w:t>
      </w:r>
      <w:r>
        <w:rPr>
          <w:rFonts w:ascii="Menlo Regular" w:hAnsi="Menlo Regular" w:cs="Menlo Regular"/>
          <w:b/>
          <w:szCs w:val="20"/>
        </w:rPr>
        <w:t xml:space="preserve"> </w:t>
      </w:r>
      <w:r w:rsidRPr="004311E5">
        <w:rPr>
          <w:rFonts w:ascii="Menlo Regular" w:hAnsi="Menlo Regular" w:cs="Menlo Regular"/>
          <w:b/>
          <w:szCs w:val="20"/>
        </w:rPr>
        <w:t xml:space="preserve">41742 </w:t>
      </w:r>
    </w:p>
    <w:p w14:paraId="2A0E96FB" w14:textId="1C1F7AC9" w:rsidR="00B64C09" w:rsidRPr="00DC10E7" w:rsidRDefault="006A033E" w:rsidP="00AB5651">
      <w:pPr>
        <w:rPr>
          <w:rFonts w:ascii="Menlo Regular" w:hAnsi="Menlo Regular" w:cs="Menlo Regular"/>
          <w:b/>
          <w:szCs w:val="20"/>
        </w:rPr>
      </w:pPr>
      <w:r w:rsidRPr="004311E5">
        <w:rPr>
          <w:rFonts w:ascii="Menlo Regular" w:hAnsi="Menlo Regular" w:cs="Menlo Regular"/>
          <w:b/>
          <w:szCs w:val="20"/>
        </w:rPr>
        <w:t>62</w:t>
      </w:r>
      <w:r>
        <w:rPr>
          <w:rFonts w:ascii="Menlo Regular" w:hAnsi="Menlo Regular" w:cs="Menlo Regular"/>
          <w:b/>
          <w:szCs w:val="20"/>
        </w:rPr>
        <w:t xml:space="preserve"> </w:t>
      </w:r>
      <w:r w:rsidR="00DC10E7">
        <w:rPr>
          <w:rFonts w:ascii="Menlo Regular" w:hAnsi="Menlo Regular" w:cs="Menlo Regular"/>
          <w:b/>
          <w:szCs w:val="20"/>
        </w:rPr>
        <w:t>12382</w:t>
      </w:r>
    </w:p>
    <w:p w14:paraId="26C33680" w14:textId="77777777" w:rsidR="00B64C09" w:rsidRDefault="00B64C09" w:rsidP="00AB5651">
      <w:pPr>
        <w:rPr>
          <w:szCs w:val="20"/>
        </w:rPr>
      </w:pPr>
    </w:p>
    <w:p w14:paraId="7B772C7D" w14:textId="69A51CB3" w:rsidR="00AB5651" w:rsidRPr="000418B8" w:rsidRDefault="000418B8" w:rsidP="00AB5651">
      <w:pPr>
        <w:rPr>
          <w:rFonts w:ascii="Menlo Regular" w:hAnsi="Menlo Regular" w:cs="Menlo Regular"/>
          <w:b/>
          <w:szCs w:val="20"/>
        </w:rPr>
      </w:pPr>
      <w:r w:rsidRPr="000418B8">
        <w:rPr>
          <w:rFonts w:ascii="Menlo Regular" w:hAnsi="Menlo Regular" w:cs="Menlo Regular"/>
          <w:b/>
          <w:szCs w:val="20"/>
        </w:rPr>
        <w:t>NUMBER OF RECORDS: 8</w:t>
      </w:r>
    </w:p>
    <w:p w14:paraId="6A52C106"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12345 Item06 45 14.2</w:t>
      </w:r>
    </w:p>
    <w:p w14:paraId="03C40569"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12434 Item04 21 17.3</w:t>
      </w:r>
    </w:p>
    <w:p w14:paraId="121034C9"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12382 Item09 62 41.37</w:t>
      </w:r>
    </w:p>
    <w:p w14:paraId="12C5B9DF"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34186 Item25 18 17.75</w:t>
      </w:r>
    </w:p>
    <w:p w14:paraId="467851FD"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12165 Item16 30 7.69</w:t>
      </w:r>
    </w:p>
    <w:p w14:paraId="10EE36AC"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16541 Item12 21 9.99</w:t>
      </w:r>
    </w:p>
    <w:p w14:paraId="1DB41D35"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21212 Itme31 19 8.35</w:t>
      </w:r>
    </w:p>
    <w:p w14:paraId="21D140FD" w14:textId="77777777" w:rsidR="00AB5651" w:rsidRPr="004311E5" w:rsidRDefault="00AB5651" w:rsidP="00AB5651">
      <w:pPr>
        <w:rPr>
          <w:rFonts w:ascii="Menlo Regular" w:hAnsi="Menlo Regular" w:cs="Menlo Regular"/>
          <w:b/>
          <w:szCs w:val="20"/>
        </w:rPr>
      </w:pPr>
      <w:r w:rsidRPr="004311E5">
        <w:rPr>
          <w:rFonts w:ascii="Menlo Regular" w:hAnsi="Menlo Regular" w:cs="Menlo Regular"/>
          <w:b/>
          <w:szCs w:val="20"/>
        </w:rPr>
        <w:t>41742 Item14 55 12.36</w:t>
      </w:r>
    </w:p>
    <w:p w14:paraId="19ABE7A4" w14:textId="77777777" w:rsidR="00AB5651" w:rsidRDefault="00AB5651" w:rsidP="007F0424">
      <w:pPr>
        <w:rPr>
          <w:szCs w:val="20"/>
        </w:rPr>
      </w:pPr>
    </w:p>
    <w:p w14:paraId="66879A26" w14:textId="7BC18680" w:rsidR="00001537" w:rsidRDefault="004311E5" w:rsidP="00DC10E7">
      <w:pPr>
        <w:pStyle w:val="Heading2"/>
      </w:pPr>
      <w:bookmarkStart w:id="3" w:name="_Toc278445653"/>
      <w:r w:rsidRPr="00A13D65">
        <w:t>Add</w:t>
      </w:r>
      <w:bookmarkEnd w:id="3"/>
    </w:p>
    <w:p w14:paraId="4A51E758" w14:textId="1036774E" w:rsidR="00DC10E7" w:rsidRPr="00DC10E7" w:rsidRDefault="00DC10E7" w:rsidP="00DC10E7">
      <w:r>
        <w:t>To use the ADD command follow the Instructions below:</w:t>
      </w:r>
    </w:p>
    <w:p w14:paraId="43C7C9DB" w14:textId="68A38FD3" w:rsidR="00001537" w:rsidRPr="00455FDD" w:rsidRDefault="009963CF" w:rsidP="00001537">
      <w:pPr>
        <w:pStyle w:val="ListParagraph"/>
        <w:numPr>
          <w:ilvl w:val="0"/>
          <w:numId w:val="18"/>
        </w:numPr>
        <w:rPr>
          <w:rFonts w:ascii="Menlo Regular" w:hAnsi="Menlo Regular" w:cs="Menlo Regular"/>
          <w:b/>
          <w:szCs w:val="20"/>
        </w:rPr>
      </w:pPr>
      <w:r w:rsidRPr="00455FDD">
        <w:rPr>
          <w:rFonts w:ascii="Menlo Regular" w:hAnsi="Menlo Regular" w:cs="Menlo Regular"/>
          <w:b/>
          <w:szCs w:val="20"/>
        </w:rPr>
        <w:t>ADD</w:t>
      </w:r>
      <w:r w:rsidR="00001537" w:rsidRPr="00455FDD">
        <w:rPr>
          <w:rFonts w:ascii="Menlo Regular" w:hAnsi="Menlo Regular" w:cs="Menlo Regular"/>
          <w:b/>
          <w:szCs w:val="20"/>
        </w:rPr>
        <w:t xml:space="preserve"> key description code cost</w:t>
      </w:r>
    </w:p>
    <w:p w14:paraId="6E14E333" w14:textId="18B4C3DA" w:rsidR="00001537" w:rsidRPr="00001537" w:rsidRDefault="00001537" w:rsidP="00001537">
      <w:pPr>
        <w:pStyle w:val="ListParagraph"/>
        <w:numPr>
          <w:ilvl w:val="0"/>
          <w:numId w:val="18"/>
        </w:numPr>
        <w:rPr>
          <w:szCs w:val="20"/>
        </w:rPr>
      </w:pPr>
      <w:r>
        <w:rPr>
          <w:szCs w:val="20"/>
        </w:rPr>
        <w:t>Hit the enter/return button</w:t>
      </w:r>
    </w:p>
    <w:p w14:paraId="7B318FA0" w14:textId="77777777" w:rsidR="00001537" w:rsidRDefault="00001537" w:rsidP="005325CF">
      <w:pPr>
        <w:rPr>
          <w:szCs w:val="20"/>
        </w:rPr>
      </w:pPr>
    </w:p>
    <w:p w14:paraId="23B0FCE4" w14:textId="4E0A4432" w:rsidR="004A753B" w:rsidRPr="00455FDD" w:rsidRDefault="004A753B" w:rsidP="005325CF">
      <w:pPr>
        <w:rPr>
          <w:rFonts w:ascii="Menlo Regular" w:hAnsi="Menlo Regular" w:cs="Menlo Regular"/>
          <w:b/>
          <w:szCs w:val="20"/>
        </w:rPr>
      </w:pPr>
      <w:r>
        <w:rPr>
          <w:szCs w:val="20"/>
        </w:rPr>
        <w:t>General form:</w:t>
      </w:r>
      <w:r w:rsidRPr="00455FDD">
        <w:rPr>
          <w:rFonts w:ascii="Menlo Regular" w:hAnsi="Menlo Regular" w:cs="Menlo Regular"/>
          <w:b/>
          <w:szCs w:val="20"/>
        </w:rPr>
        <w:t xml:space="preserve"> </w:t>
      </w:r>
      <w:r w:rsidR="009963CF" w:rsidRPr="00455FDD">
        <w:rPr>
          <w:rFonts w:ascii="Menlo Regular" w:hAnsi="Menlo Regular" w:cs="Menlo Regular"/>
          <w:b/>
          <w:szCs w:val="20"/>
        </w:rPr>
        <w:t>ADD</w:t>
      </w:r>
      <w:r w:rsidRPr="00455FDD">
        <w:rPr>
          <w:rFonts w:ascii="Menlo Regular" w:hAnsi="Menlo Regular" w:cs="Menlo Regular"/>
          <w:b/>
          <w:szCs w:val="20"/>
        </w:rPr>
        <w:t xml:space="preserve"> key description code cost</w:t>
      </w:r>
    </w:p>
    <w:p w14:paraId="200D6D0C" w14:textId="77777777" w:rsidR="005325CF" w:rsidRDefault="005325CF" w:rsidP="005325CF">
      <w:pPr>
        <w:rPr>
          <w:szCs w:val="20"/>
        </w:rPr>
      </w:pPr>
    </w:p>
    <w:p w14:paraId="3E1D1FBB" w14:textId="6CFB18D6" w:rsidR="005325CF" w:rsidRDefault="005325CF" w:rsidP="005325CF">
      <w:pPr>
        <w:rPr>
          <w:szCs w:val="20"/>
        </w:rPr>
      </w:pPr>
      <w:r>
        <w:rPr>
          <w:szCs w:val="20"/>
        </w:rPr>
        <w:t>Example:</w:t>
      </w:r>
    </w:p>
    <w:p w14:paraId="7E570F83" w14:textId="77777777" w:rsidR="005325CF" w:rsidRPr="004A753B" w:rsidRDefault="005325CF" w:rsidP="005325CF">
      <w:pPr>
        <w:rPr>
          <w:szCs w:val="20"/>
        </w:rPr>
      </w:pPr>
    </w:p>
    <w:p w14:paraId="23E51842" w14:textId="126F4BDF" w:rsidR="007F0424" w:rsidRDefault="009963CF" w:rsidP="007F0424">
      <w:pPr>
        <w:rPr>
          <w:rFonts w:ascii="Menlo Regular" w:hAnsi="Menlo Regular" w:cs="Menlo Regular"/>
          <w:b/>
          <w:color w:val="000000"/>
          <w:szCs w:val="20"/>
        </w:rPr>
      </w:pPr>
      <w:r>
        <w:rPr>
          <w:rFonts w:ascii="Menlo Regular" w:hAnsi="Menlo Regular" w:cs="Menlo Regular"/>
          <w:b/>
          <w:color w:val="000000"/>
          <w:szCs w:val="20"/>
        </w:rPr>
        <w:t>ADD</w:t>
      </w:r>
      <w:r w:rsidR="00001537" w:rsidRPr="004311E5">
        <w:rPr>
          <w:rFonts w:ascii="Menlo Regular" w:hAnsi="Menlo Regular" w:cs="Menlo Regular"/>
          <w:b/>
          <w:color w:val="000000"/>
          <w:szCs w:val="20"/>
        </w:rPr>
        <w:t xml:space="preserve"> 12346 Itom01 99 21.12</w:t>
      </w:r>
    </w:p>
    <w:p w14:paraId="2B4BB594" w14:textId="156A5178" w:rsidR="00E86820" w:rsidRDefault="00E86820" w:rsidP="007F0424">
      <w:pPr>
        <w:rPr>
          <w:rFonts w:ascii="Menlo Regular" w:hAnsi="Menlo Regular" w:cs="Menlo Regular"/>
          <w:b/>
          <w:color w:val="000000"/>
          <w:szCs w:val="20"/>
        </w:rPr>
      </w:pPr>
      <w:r>
        <w:rPr>
          <w:rFonts w:ascii="Menlo Regular" w:hAnsi="Menlo Regular" w:cs="Menlo Regular"/>
          <w:b/>
          <w:color w:val="000000"/>
          <w:szCs w:val="20"/>
        </w:rPr>
        <w:t>INSERTING RECORD 12346 ITOM01 99 21.12</w:t>
      </w:r>
    </w:p>
    <w:p w14:paraId="1281B786" w14:textId="2AC42E81" w:rsidR="00E86820" w:rsidRPr="004311E5" w:rsidRDefault="00E86820" w:rsidP="007F0424">
      <w:pPr>
        <w:rPr>
          <w:rFonts w:ascii="Menlo Regular" w:hAnsi="Menlo Regular" w:cs="Menlo Regular"/>
          <w:b/>
          <w:color w:val="000000"/>
          <w:szCs w:val="20"/>
        </w:rPr>
      </w:pPr>
      <w:r>
        <w:rPr>
          <w:rFonts w:ascii="Menlo Regular" w:hAnsi="Menlo Regular" w:cs="Menlo Regular"/>
          <w:b/>
          <w:color w:val="000000"/>
          <w:szCs w:val="20"/>
        </w:rPr>
        <w:t>Setting header to: 9 Number is 9</w:t>
      </w:r>
    </w:p>
    <w:p w14:paraId="7A303990" w14:textId="77777777" w:rsidR="00773921" w:rsidRDefault="00773921" w:rsidP="00C9111D">
      <w:pPr>
        <w:spacing w:line="150" w:lineRule="atLeast"/>
        <w:rPr>
          <w:rFonts w:ascii="Menlo Regular" w:hAnsi="Menlo Regular" w:cs="Menlo Regular"/>
          <w:b/>
          <w:color w:val="000000"/>
          <w:szCs w:val="20"/>
        </w:rPr>
      </w:pPr>
    </w:p>
    <w:p w14:paraId="1F95AFFC" w14:textId="0C008F13" w:rsidR="00773921" w:rsidRPr="00773921" w:rsidRDefault="00773921" w:rsidP="00C9111D">
      <w:pPr>
        <w:spacing w:line="150" w:lineRule="atLeast"/>
        <w:rPr>
          <w:rFonts w:cs="Menlo Regular"/>
          <w:color w:val="000000"/>
          <w:szCs w:val="20"/>
        </w:rPr>
      </w:pPr>
      <w:r w:rsidRPr="00773921">
        <w:rPr>
          <w:rFonts w:cs="Menlo Regular"/>
          <w:color w:val="000000"/>
          <w:szCs w:val="20"/>
        </w:rPr>
        <w:t>Using the</w:t>
      </w:r>
      <w:r w:rsidRPr="00773921">
        <w:rPr>
          <w:rFonts w:ascii="Menlo Regular" w:hAnsi="Menlo Regular" w:cs="Menlo Regular"/>
          <w:b/>
          <w:color w:val="000000"/>
          <w:szCs w:val="20"/>
        </w:rPr>
        <w:t xml:space="preserve"> DISPLAY</w:t>
      </w:r>
      <w:r w:rsidRPr="00773921">
        <w:rPr>
          <w:rFonts w:cs="Menlo Regular"/>
          <w:color w:val="000000"/>
          <w:szCs w:val="20"/>
        </w:rPr>
        <w:t xml:space="preserve"> command would result in the following output:</w:t>
      </w:r>
    </w:p>
    <w:p w14:paraId="56677A1F" w14:textId="77777777" w:rsidR="00773921" w:rsidRDefault="00773921" w:rsidP="00C9111D">
      <w:pPr>
        <w:spacing w:line="150" w:lineRule="atLeast"/>
        <w:rPr>
          <w:rFonts w:ascii="Menlo Regular" w:hAnsi="Menlo Regular" w:cs="Menlo Regular"/>
          <w:color w:val="000000"/>
          <w:szCs w:val="20"/>
        </w:rPr>
      </w:pPr>
    </w:p>
    <w:p w14:paraId="486FF66E" w14:textId="58BCD65C" w:rsidR="00773921" w:rsidRPr="00E86820" w:rsidRDefault="00E86820" w:rsidP="00C9111D">
      <w:pPr>
        <w:spacing w:line="150" w:lineRule="atLeast"/>
        <w:rPr>
          <w:rFonts w:ascii="Menlo Regular" w:hAnsi="Menlo Regular" w:cs="Menlo Regular"/>
          <w:b/>
          <w:color w:val="000000"/>
          <w:szCs w:val="20"/>
        </w:rPr>
      </w:pPr>
      <w:r w:rsidRPr="00E86820">
        <w:rPr>
          <w:rFonts w:ascii="Menlo Regular" w:hAnsi="Menlo Regular" w:cs="Menlo Regular"/>
          <w:b/>
          <w:color w:val="000000"/>
          <w:szCs w:val="20"/>
        </w:rPr>
        <w:t>DISPLAY</w:t>
      </w:r>
    </w:p>
    <w:p w14:paraId="4F497E53" w14:textId="1BE1069F" w:rsidR="00773921" w:rsidRPr="000418B8" w:rsidRDefault="000418B8" w:rsidP="00773921">
      <w:pPr>
        <w:rPr>
          <w:rFonts w:ascii="Menlo Regular" w:hAnsi="Menlo Regular" w:cs="Menlo Regular"/>
          <w:b/>
          <w:szCs w:val="20"/>
        </w:rPr>
      </w:pPr>
      <w:r w:rsidRPr="000418B8">
        <w:rPr>
          <w:rFonts w:ascii="Menlo Regular" w:hAnsi="Menlo Regular" w:cs="Menlo Regular"/>
          <w:b/>
          <w:szCs w:val="20"/>
        </w:rPr>
        <w:t>KEY LIST</w:t>
      </w:r>
    </w:p>
    <w:p w14:paraId="51801649"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12165 5</w:t>
      </w:r>
    </w:p>
    <w:p w14:paraId="39E3CA15" w14:textId="77777777" w:rsidR="00773921" w:rsidRDefault="00773921" w:rsidP="00773921">
      <w:pPr>
        <w:rPr>
          <w:rFonts w:ascii="Menlo Regular" w:hAnsi="Menlo Regular" w:cs="Menlo Regular"/>
          <w:b/>
          <w:szCs w:val="20"/>
        </w:rPr>
      </w:pPr>
      <w:r w:rsidRPr="00175A75">
        <w:rPr>
          <w:rFonts w:ascii="Menlo Regular" w:hAnsi="Menlo Regular" w:cs="Menlo Regular"/>
          <w:b/>
          <w:szCs w:val="20"/>
        </w:rPr>
        <w:t>12345 1</w:t>
      </w:r>
    </w:p>
    <w:p w14:paraId="63798E42" w14:textId="1DD73E2F" w:rsidR="00773921" w:rsidRPr="00175A75" w:rsidRDefault="00773921" w:rsidP="00773921">
      <w:pPr>
        <w:rPr>
          <w:rFonts w:ascii="Menlo Regular" w:hAnsi="Menlo Regular" w:cs="Menlo Regular"/>
          <w:b/>
          <w:szCs w:val="20"/>
        </w:rPr>
      </w:pPr>
      <w:r>
        <w:rPr>
          <w:rFonts w:ascii="Menlo Regular" w:hAnsi="Menlo Regular" w:cs="Menlo Regular"/>
          <w:b/>
          <w:szCs w:val="20"/>
        </w:rPr>
        <w:t>12346 9</w:t>
      </w:r>
    </w:p>
    <w:p w14:paraId="72CC601E"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12382 3</w:t>
      </w:r>
    </w:p>
    <w:p w14:paraId="25904C98"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12434 2</w:t>
      </w:r>
    </w:p>
    <w:p w14:paraId="2BD73A10"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16541 6</w:t>
      </w:r>
    </w:p>
    <w:p w14:paraId="7ADB3F4A"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21212 7</w:t>
      </w:r>
    </w:p>
    <w:p w14:paraId="48180506"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34186 4</w:t>
      </w:r>
    </w:p>
    <w:p w14:paraId="0CDF6A0F" w14:textId="12291471" w:rsidR="00773921" w:rsidRPr="00E86820" w:rsidRDefault="00773921" w:rsidP="00773921">
      <w:pPr>
        <w:rPr>
          <w:rFonts w:ascii="Menlo Regular" w:hAnsi="Menlo Regular" w:cs="Menlo Regular"/>
          <w:b/>
          <w:szCs w:val="20"/>
        </w:rPr>
      </w:pPr>
      <w:r w:rsidRPr="00175A75">
        <w:rPr>
          <w:rFonts w:ascii="Menlo Regular" w:hAnsi="Menlo Regular" w:cs="Menlo Regular"/>
          <w:b/>
          <w:szCs w:val="20"/>
        </w:rPr>
        <w:t>41742 8</w:t>
      </w:r>
    </w:p>
    <w:p w14:paraId="20752097" w14:textId="77777777" w:rsidR="00773921" w:rsidRDefault="00773921" w:rsidP="00773921">
      <w:pPr>
        <w:rPr>
          <w:szCs w:val="20"/>
        </w:rPr>
      </w:pPr>
    </w:p>
    <w:p w14:paraId="4A4D78BC" w14:textId="22C7B5B0" w:rsidR="00773921" w:rsidRPr="000418B8" w:rsidRDefault="000418B8" w:rsidP="00773921">
      <w:pPr>
        <w:rPr>
          <w:rFonts w:ascii="Menlo Regular" w:hAnsi="Menlo Regular" w:cs="Menlo Regular"/>
          <w:b/>
          <w:szCs w:val="20"/>
        </w:rPr>
      </w:pPr>
      <w:r w:rsidRPr="000418B8">
        <w:rPr>
          <w:rFonts w:ascii="Menlo Regular" w:hAnsi="Menlo Regular" w:cs="Menlo Regular"/>
          <w:b/>
          <w:szCs w:val="20"/>
        </w:rPr>
        <w:t>SECONDARY KEY LIST</w:t>
      </w:r>
    </w:p>
    <w:p w14:paraId="191DA33C" w14:textId="77777777" w:rsidR="00773921" w:rsidRDefault="00773921" w:rsidP="00773921">
      <w:pPr>
        <w:rPr>
          <w:rFonts w:ascii="Menlo Regular" w:hAnsi="Menlo Regular" w:cs="Menlo Regular"/>
          <w:b/>
          <w:szCs w:val="20"/>
        </w:rPr>
      </w:pPr>
      <w:r>
        <w:rPr>
          <w:rFonts w:ascii="Menlo Regular" w:hAnsi="Menlo Regular" w:cs="Menlo Regular"/>
          <w:b/>
          <w:szCs w:val="20"/>
        </w:rPr>
        <w:t>18 34186</w:t>
      </w:r>
    </w:p>
    <w:p w14:paraId="210BED98" w14:textId="77777777" w:rsidR="00773921" w:rsidRDefault="00773921" w:rsidP="00773921">
      <w:pPr>
        <w:rPr>
          <w:rFonts w:ascii="Menlo Regular" w:hAnsi="Menlo Regular" w:cs="Menlo Regular"/>
          <w:b/>
          <w:szCs w:val="20"/>
        </w:rPr>
      </w:pPr>
      <w:r w:rsidRPr="004311E5">
        <w:rPr>
          <w:rFonts w:ascii="Menlo Regular" w:hAnsi="Menlo Regular" w:cs="Menlo Regular"/>
          <w:b/>
          <w:szCs w:val="20"/>
        </w:rPr>
        <w:t>19</w:t>
      </w:r>
      <w:r>
        <w:rPr>
          <w:rFonts w:ascii="Menlo Regular" w:hAnsi="Menlo Regular" w:cs="Menlo Regular"/>
          <w:b/>
          <w:szCs w:val="20"/>
        </w:rPr>
        <w:t xml:space="preserve"> </w:t>
      </w:r>
      <w:r w:rsidRPr="004311E5">
        <w:rPr>
          <w:rFonts w:ascii="Menlo Regular" w:hAnsi="Menlo Regular" w:cs="Menlo Regular"/>
          <w:b/>
          <w:szCs w:val="20"/>
        </w:rPr>
        <w:t>21212</w:t>
      </w:r>
    </w:p>
    <w:p w14:paraId="61A6ADEB"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21</w:t>
      </w:r>
      <w:r>
        <w:rPr>
          <w:rFonts w:ascii="Menlo Regular" w:hAnsi="Menlo Regular" w:cs="Menlo Regular"/>
          <w:b/>
          <w:szCs w:val="20"/>
        </w:rPr>
        <w:t xml:space="preserve"> </w:t>
      </w:r>
      <w:r w:rsidRPr="004311E5">
        <w:rPr>
          <w:rFonts w:ascii="Menlo Regular" w:hAnsi="Menlo Regular" w:cs="Menlo Regular"/>
          <w:b/>
          <w:szCs w:val="20"/>
        </w:rPr>
        <w:t>12434</w:t>
      </w:r>
      <w:r>
        <w:rPr>
          <w:rFonts w:ascii="Menlo Regular" w:hAnsi="Menlo Regular" w:cs="Menlo Regular"/>
          <w:b/>
          <w:szCs w:val="20"/>
        </w:rPr>
        <w:t xml:space="preserve"> </w:t>
      </w:r>
      <w:r w:rsidRPr="004311E5">
        <w:rPr>
          <w:rFonts w:ascii="Menlo Regular" w:hAnsi="Menlo Regular" w:cs="Menlo Regular"/>
          <w:b/>
          <w:szCs w:val="20"/>
        </w:rPr>
        <w:t>16541</w:t>
      </w:r>
    </w:p>
    <w:p w14:paraId="526AF812" w14:textId="77777777" w:rsidR="00773921" w:rsidRPr="004311E5" w:rsidRDefault="00773921" w:rsidP="00773921">
      <w:pPr>
        <w:rPr>
          <w:rFonts w:ascii="Menlo Regular" w:hAnsi="Menlo Regular" w:cs="Menlo Regular"/>
          <w:b/>
          <w:szCs w:val="20"/>
        </w:rPr>
      </w:pPr>
      <w:r>
        <w:rPr>
          <w:rFonts w:ascii="Menlo Regular" w:hAnsi="Menlo Regular" w:cs="Menlo Regular"/>
          <w:b/>
          <w:szCs w:val="20"/>
        </w:rPr>
        <w:t xml:space="preserve">30 </w:t>
      </w:r>
      <w:r w:rsidRPr="004311E5">
        <w:rPr>
          <w:rFonts w:ascii="Menlo Regular" w:hAnsi="Menlo Regular" w:cs="Menlo Regular"/>
          <w:b/>
          <w:szCs w:val="20"/>
        </w:rPr>
        <w:t xml:space="preserve">12165 </w:t>
      </w:r>
    </w:p>
    <w:p w14:paraId="6CBBB35D"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45</w:t>
      </w:r>
      <w:r>
        <w:rPr>
          <w:rFonts w:ascii="Menlo Regular" w:hAnsi="Menlo Regular" w:cs="Menlo Regular"/>
          <w:b/>
          <w:szCs w:val="20"/>
        </w:rPr>
        <w:t xml:space="preserve"> </w:t>
      </w:r>
      <w:r w:rsidRPr="004311E5">
        <w:rPr>
          <w:rFonts w:ascii="Menlo Regular" w:hAnsi="Menlo Regular" w:cs="Menlo Regular"/>
          <w:b/>
          <w:szCs w:val="20"/>
        </w:rPr>
        <w:t xml:space="preserve">12345 </w:t>
      </w:r>
    </w:p>
    <w:p w14:paraId="77DCD50B"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55</w:t>
      </w:r>
      <w:r>
        <w:rPr>
          <w:rFonts w:ascii="Menlo Regular" w:hAnsi="Menlo Regular" w:cs="Menlo Regular"/>
          <w:b/>
          <w:szCs w:val="20"/>
        </w:rPr>
        <w:t xml:space="preserve"> </w:t>
      </w:r>
      <w:r w:rsidRPr="004311E5">
        <w:rPr>
          <w:rFonts w:ascii="Menlo Regular" w:hAnsi="Menlo Regular" w:cs="Menlo Regular"/>
          <w:b/>
          <w:szCs w:val="20"/>
        </w:rPr>
        <w:t xml:space="preserve">41742 </w:t>
      </w:r>
    </w:p>
    <w:p w14:paraId="6DE5F450" w14:textId="77777777" w:rsidR="00773921" w:rsidRDefault="00773921" w:rsidP="00773921">
      <w:pPr>
        <w:rPr>
          <w:rFonts w:ascii="Menlo Regular" w:hAnsi="Menlo Regular" w:cs="Menlo Regular"/>
          <w:b/>
          <w:szCs w:val="20"/>
        </w:rPr>
      </w:pPr>
      <w:r w:rsidRPr="004311E5">
        <w:rPr>
          <w:rFonts w:ascii="Menlo Regular" w:hAnsi="Menlo Regular" w:cs="Menlo Regular"/>
          <w:b/>
          <w:szCs w:val="20"/>
        </w:rPr>
        <w:t>62</w:t>
      </w:r>
      <w:r>
        <w:rPr>
          <w:rFonts w:ascii="Menlo Regular" w:hAnsi="Menlo Regular" w:cs="Menlo Regular"/>
          <w:b/>
          <w:szCs w:val="20"/>
        </w:rPr>
        <w:t xml:space="preserve"> </w:t>
      </w:r>
      <w:r w:rsidRPr="004311E5">
        <w:rPr>
          <w:rFonts w:ascii="Menlo Regular" w:hAnsi="Menlo Regular" w:cs="Menlo Regular"/>
          <w:b/>
          <w:szCs w:val="20"/>
        </w:rPr>
        <w:t xml:space="preserve">12382 </w:t>
      </w:r>
    </w:p>
    <w:p w14:paraId="263B4BB2" w14:textId="4BD3B23F" w:rsidR="00773921" w:rsidRPr="004311E5" w:rsidRDefault="00773921" w:rsidP="00773921">
      <w:pPr>
        <w:rPr>
          <w:rFonts w:ascii="Menlo Regular" w:hAnsi="Menlo Regular" w:cs="Menlo Regular"/>
          <w:b/>
          <w:szCs w:val="20"/>
        </w:rPr>
      </w:pPr>
      <w:r>
        <w:rPr>
          <w:rFonts w:ascii="Menlo Regular" w:hAnsi="Menlo Regular" w:cs="Menlo Regular"/>
          <w:b/>
          <w:szCs w:val="20"/>
        </w:rPr>
        <w:t>99 12346</w:t>
      </w:r>
    </w:p>
    <w:p w14:paraId="613CB98D" w14:textId="77777777" w:rsidR="00773921" w:rsidRDefault="00773921" w:rsidP="00773921">
      <w:pPr>
        <w:rPr>
          <w:b/>
          <w:szCs w:val="20"/>
        </w:rPr>
      </w:pPr>
    </w:p>
    <w:p w14:paraId="25875E5F" w14:textId="6291F60E" w:rsidR="00773921" w:rsidRPr="000418B8" w:rsidRDefault="000418B8" w:rsidP="00773921">
      <w:pPr>
        <w:rPr>
          <w:rFonts w:ascii="Menlo Regular" w:hAnsi="Menlo Regular" w:cs="Menlo Regular"/>
          <w:b/>
          <w:szCs w:val="20"/>
        </w:rPr>
      </w:pPr>
      <w:r w:rsidRPr="000418B8">
        <w:rPr>
          <w:rFonts w:ascii="Menlo Regular" w:hAnsi="Menlo Regular" w:cs="Menlo Regular"/>
          <w:b/>
          <w:szCs w:val="20"/>
        </w:rPr>
        <w:t>NUMBER OF RECORDS: 9</w:t>
      </w:r>
    </w:p>
    <w:p w14:paraId="553C1F94"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12345 Item06 45 14.2</w:t>
      </w:r>
    </w:p>
    <w:p w14:paraId="7E944C06"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12434 Item04 21 17.3</w:t>
      </w:r>
    </w:p>
    <w:p w14:paraId="1A358B87"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12382 Item09 62 41.37</w:t>
      </w:r>
    </w:p>
    <w:p w14:paraId="13366B93"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34186 Item25 18 17.75</w:t>
      </w:r>
    </w:p>
    <w:p w14:paraId="29C99C5A"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12165 Item16 30 7.69</w:t>
      </w:r>
    </w:p>
    <w:p w14:paraId="367FFA25"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16541 Item12 21 9.99</w:t>
      </w:r>
    </w:p>
    <w:p w14:paraId="66AC21ED"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21212 Itme31 19 8.35</w:t>
      </w:r>
    </w:p>
    <w:p w14:paraId="749E5BAF" w14:textId="77777777" w:rsidR="00773921" w:rsidRDefault="00773921" w:rsidP="00773921">
      <w:pPr>
        <w:rPr>
          <w:rFonts w:ascii="Menlo Regular" w:hAnsi="Menlo Regular" w:cs="Menlo Regular"/>
          <w:b/>
          <w:szCs w:val="20"/>
        </w:rPr>
      </w:pPr>
      <w:r w:rsidRPr="004311E5">
        <w:rPr>
          <w:rFonts w:ascii="Menlo Regular" w:hAnsi="Menlo Regular" w:cs="Menlo Regular"/>
          <w:b/>
          <w:szCs w:val="20"/>
        </w:rPr>
        <w:t>41742 Item14 55 12.36</w:t>
      </w:r>
    </w:p>
    <w:p w14:paraId="7C2A3A25" w14:textId="7B0596BF" w:rsidR="00773921" w:rsidRPr="004311E5" w:rsidRDefault="00773921" w:rsidP="00773921">
      <w:pPr>
        <w:rPr>
          <w:rFonts w:ascii="Menlo Regular" w:hAnsi="Menlo Regular" w:cs="Menlo Regular"/>
          <w:b/>
          <w:szCs w:val="20"/>
        </w:rPr>
      </w:pPr>
      <w:r w:rsidRPr="004311E5">
        <w:rPr>
          <w:rFonts w:ascii="Menlo Regular" w:hAnsi="Menlo Regular" w:cs="Menlo Regular"/>
          <w:b/>
          <w:color w:val="000000"/>
          <w:szCs w:val="20"/>
        </w:rPr>
        <w:t>12346 Itom01 99 21.12</w:t>
      </w:r>
    </w:p>
    <w:p w14:paraId="4E17A747" w14:textId="77777777" w:rsidR="00773921" w:rsidRPr="00773921" w:rsidRDefault="00773921" w:rsidP="00C9111D">
      <w:pPr>
        <w:spacing w:line="150" w:lineRule="atLeast"/>
        <w:rPr>
          <w:rFonts w:ascii="Menlo Regular" w:hAnsi="Menlo Regular" w:cs="Menlo Regular"/>
          <w:color w:val="000000"/>
          <w:szCs w:val="20"/>
        </w:rPr>
      </w:pPr>
    </w:p>
    <w:p w14:paraId="0F9D5795" w14:textId="0D4A4FA0" w:rsidR="00C9111D" w:rsidRDefault="004311E5" w:rsidP="004311E5">
      <w:pPr>
        <w:pStyle w:val="Heading2"/>
      </w:pPr>
      <w:bookmarkStart w:id="4" w:name="_Toc278445654"/>
      <w:r>
        <w:t>Delete</w:t>
      </w:r>
      <w:r w:rsidR="00FC12EA">
        <w:t xml:space="preserve"> </w:t>
      </w:r>
      <w:r w:rsidR="00DC10E7">
        <w:t>–</w:t>
      </w:r>
      <w:r w:rsidR="00FC12EA">
        <w:t xml:space="preserve"> Primary</w:t>
      </w:r>
      <w:bookmarkEnd w:id="4"/>
    </w:p>
    <w:p w14:paraId="654094B7" w14:textId="77777777" w:rsidR="00DC10E7" w:rsidRPr="00DC10E7" w:rsidRDefault="00DC10E7" w:rsidP="00DC10E7"/>
    <w:p w14:paraId="389E021D" w14:textId="2C873E85" w:rsidR="00DC10E7" w:rsidRPr="00DC10E7" w:rsidRDefault="00DC10E7" w:rsidP="00DC10E7">
      <w:r>
        <w:t>To use the DELETE command (on the primary index) follow the Instructions below:</w:t>
      </w:r>
    </w:p>
    <w:p w14:paraId="2235A348" w14:textId="77777777" w:rsidR="00C9111D" w:rsidRDefault="00C9111D" w:rsidP="00C9111D">
      <w:pPr>
        <w:rPr>
          <w:szCs w:val="20"/>
        </w:rPr>
      </w:pPr>
    </w:p>
    <w:p w14:paraId="041C6098" w14:textId="36188204" w:rsidR="00C9111D" w:rsidRDefault="00DC10E7" w:rsidP="00C9111D">
      <w:pPr>
        <w:pStyle w:val="ListParagraph"/>
        <w:numPr>
          <w:ilvl w:val="0"/>
          <w:numId w:val="19"/>
        </w:numPr>
        <w:rPr>
          <w:szCs w:val="20"/>
        </w:rPr>
      </w:pPr>
      <w:r>
        <w:rPr>
          <w:szCs w:val="20"/>
        </w:rPr>
        <w:t xml:space="preserve"> E</w:t>
      </w:r>
      <w:r w:rsidR="00C9111D">
        <w:rPr>
          <w:szCs w:val="20"/>
        </w:rPr>
        <w:t xml:space="preserve">nter: </w:t>
      </w:r>
      <w:r w:rsidR="009963CF" w:rsidRPr="00773921">
        <w:rPr>
          <w:rFonts w:ascii="Menlo Regular" w:hAnsi="Menlo Regular" w:cs="Menlo Regular"/>
          <w:b/>
          <w:szCs w:val="20"/>
        </w:rPr>
        <w:t>DEL</w:t>
      </w:r>
      <w:r w:rsidR="00EF4D33">
        <w:rPr>
          <w:rFonts w:ascii="Menlo Regular" w:hAnsi="Menlo Regular" w:cs="Menlo Regular"/>
          <w:b/>
          <w:szCs w:val="20"/>
        </w:rPr>
        <w:t>ETE</w:t>
      </w:r>
      <w:r w:rsidR="000418B8">
        <w:rPr>
          <w:rFonts w:ascii="Menlo Regular" w:hAnsi="Menlo Regular" w:cs="Menlo Regular"/>
          <w:b/>
          <w:szCs w:val="20"/>
        </w:rPr>
        <w:t xml:space="preserve"> </w:t>
      </w:r>
      <w:r w:rsidR="00495216" w:rsidRPr="00773921">
        <w:rPr>
          <w:rFonts w:ascii="Menlo Regular" w:hAnsi="Menlo Regular" w:cs="Menlo Regular"/>
          <w:b/>
          <w:szCs w:val="20"/>
        </w:rPr>
        <w:t>PRIMARY</w:t>
      </w:r>
      <w:r w:rsidR="00FC12EA">
        <w:rPr>
          <w:szCs w:val="20"/>
        </w:rPr>
        <w:t xml:space="preserve"> </w:t>
      </w:r>
      <w:r w:rsidR="00C9111D" w:rsidRPr="00773921">
        <w:rPr>
          <w:rFonts w:ascii="Menlo Regular" w:hAnsi="Menlo Regular" w:cs="Menlo Regular"/>
          <w:b/>
          <w:szCs w:val="20"/>
        </w:rPr>
        <w:t>key</w:t>
      </w:r>
    </w:p>
    <w:p w14:paraId="4FB2529A" w14:textId="77777777" w:rsidR="00C9111D" w:rsidRPr="00001537" w:rsidRDefault="00C9111D" w:rsidP="00C9111D">
      <w:pPr>
        <w:pStyle w:val="ListParagraph"/>
        <w:numPr>
          <w:ilvl w:val="0"/>
          <w:numId w:val="19"/>
        </w:numPr>
        <w:rPr>
          <w:szCs w:val="20"/>
        </w:rPr>
      </w:pPr>
      <w:r>
        <w:rPr>
          <w:szCs w:val="20"/>
        </w:rPr>
        <w:t>Hit the enter/return button</w:t>
      </w:r>
    </w:p>
    <w:p w14:paraId="0717BE4F" w14:textId="77777777" w:rsidR="00C9111D" w:rsidRDefault="00C9111D" w:rsidP="00C9111D">
      <w:pPr>
        <w:rPr>
          <w:szCs w:val="20"/>
        </w:rPr>
      </w:pPr>
    </w:p>
    <w:p w14:paraId="70083B2D" w14:textId="607C75EC" w:rsidR="00C9111D" w:rsidRPr="000418B8" w:rsidRDefault="00C9111D" w:rsidP="00C9111D">
      <w:pPr>
        <w:rPr>
          <w:rFonts w:ascii="Menlo Regular" w:hAnsi="Menlo Regular" w:cs="Menlo Regular"/>
          <w:b/>
          <w:szCs w:val="20"/>
        </w:rPr>
      </w:pPr>
      <w:r>
        <w:rPr>
          <w:szCs w:val="20"/>
        </w:rPr>
        <w:t xml:space="preserve">General form: </w:t>
      </w:r>
      <w:r w:rsidR="009963CF" w:rsidRPr="000418B8">
        <w:rPr>
          <w:rFonts w:ascii="Menlo Regular" w:hAnsi="Menlo Regular" w:cs="Menlo Regular"/>
          <w:b/>
          <w:szCs w:val="20"/>
        </w:rPr>
        <w:t>DEL</w:t>
      </w:r>
      <w:r w:rsidR="00773921" w:rsidRPr="000418B8">
        <w:rPr>
          <w:rFonts w:ascii="Menlo Regular" w:hAnsi="Menlo Regular" w:cs="Menlo Regular"/>
          <w:b/>
          <w:szCs w:val="20"/>
        </w:rPr>
        <w:t>ETE</w:t>
      </w:r>
      <w:r w:rsidRPr="000418B8">
        <w:rPr>
          <w:rFonts w:ascii="Menlo Regular" w:hAnsi="Menlo Regular" w:cs="Menlo Regular"/>
          <w:b/>
          <w:szCs w:val="20"/>
        </w:rPr>
        <w:t xml:space="preserve"> </w:t>
      </w:r>
      <w:r w:rsidR="00FC12EA" w:rsidRPr="000418B8">
        <w:rPr>
          <w:rFonts w:ascii="Menlo Regular" w:hAnsi="Menlo Regular" w:cs="Menlo Regular"/>
          <w:b/>
          <w:szCs w:val="20"/>
        </w:rPr>
        <w:t xml:space="preserve">PRIMARY </w:t>
      </w:r>
      <w:r w:rsidRPr="000418B8">
        <w:rPr>
          <w:rFonts w:ascii="Menlo Regular" w:hAnsi="Menlo Regular" w:cs="Menlo Regular"/>
          <w:b/>
          <w:szCs w:val="20"/>
        </w:rPr>
        <w:t xml:space="preserve">key </w:t>
      </w:r>
    </w:p>
    <w:p w14:paraId="6BEC69F8" w14:textId="373B1213" w:rsidR="00C9111D" w:rsidRPr="004A753B" w:rsidRDefault="00C9111D" w:rsidP="00C9111D">
      <w:pPr>
        <w:rPr>
          <w:szCs w:val="20"/>
        </w:rPr>
      </w:pPr>
      <w:r>
        <w:rPr>
          <w:szCs w:val="20"/>
        </w:rPr>
        <w:t>Example:</w:t>
      </w:r>
    </w:p>
    <w:p w14:paraId="67AA52D1" w14:textId="16846790" w:rsidR="00C9111D" w:rsidRPr="004311E5" w:rsidRDefault="009963CF" w:rsidP="00C9111D">
      <w:pPr>
        <w:pStyle w:val="NormalWeb"/>
        <w:spacing w:before="0" w:beforeAutospacing="0" w:after="0" w:afterAutospacing="0" w:line="150" w:lineRule="atLeast"/>
        <w:rPr>
          <w:rFonts w:ascii="Menlo Regular" w:hAnsi="Menlo Regular" w:cs="Menlo Regular"/>
          <w:b/>
        </w:rPr>
      </w:pPr>
      <w:r>
        <w:rPr>
          <w:rFonts w:ascii="Menlo Regular" w:hAnsi="Menlo Regular" w:cs="Menlo Regular"/>
          <w:b/>
          <w:color w:val="000000"/>
        </w:rPr>
        <w:t>DEL</w:t>
      </w:r>
      <w:r w:rsidR="00773921">
        <w:rPr>
          <w:rFonts w:ascii="Menlo Regular" w:hAnsi="Menlo Regular" w:cs="Menlo Regular"/>
          <w:b/>
          <w:color w:val="000000"/>
        </w:rPr>
        <w:t>ETE</w:t>
      </w:r>
      <w:r w:rsidR="00C9111D" w:rsidRPr="004311E5">
        <w:rPr>
          <w:rFonts w:ascii="Menlo Regular" w:hAnsi="Menlo Regular" w:cs="Menlo Regular"/>
          <w:b/>
          <w:color w:val="000000"/>
        </w:rPr>
        <w:t xml:space="preserve"> </w:t>
      </w:r>
      <w:r w:rsidR="00FC12EA">
        <w:rPr>
          <w:rFonts w:ascii="Menlo Regular" w:hAnsi="Menlo Regular" w:cs="Menlo Regular"/>
          <w:b/>
          <w:color w:val="000000"/>
        </w:rPr>
        <w:t xml:space="preserve">PRIMARY </w:t>
      </w:r>
      <w:r w:rsidR="00C9111D" w:rsidRPr="004311E5">
        <w:rPr>
          <w:rFonts w:ascii="Menlo Regular" w:hAnsi="Menlo Regular" w:cs="Menlo Regular"/>
          <w:b/>
          <w:color w:val="000000"/>
        </w:rPr>
        <w:t>41742</w:t>
      </w:r>
    </w:p>
    <w:p w14:paraId="0C38025B" w14:textId="77777777" w:rsidR="00C9111D" w:rsidRDefault="00C9111D" w:rsidP="00C9111D">
      <w:pPr>
        <w:rPr>
          <w:rFonts w:ascii="Menlo Regular" w:hAnsi="Menlo Regular" w:cs="Menlo Regular"/>
          <w:color w:val="000000"/>
          <w:sz w:val="18"/>
          <w:szCs w:val="18"/>
        </w:rPr>
      </w:pPr>
    </w:p>
    <w:p w14:paraId="5BBF1C26" w14:textId="77777777" w:rsidR="00C9111D" w:rsidRDefault="00C9111D" w:rsidP="00C9111D">
      <w:pPr>
        <w:rPr>
          <w:szCs w:val="20"/>
        </w:rPr>
      </w:pPr>
      <w:r>
        <w:rPr>
          <w:szCs w:val="20"/>
        </w:rPr>
        <w:t>The output should then be:</w:t>
      </w:r>
    </w:p>
    <w:p w14:paraId="4DA7B565" w14:textId="77777777" w:rsidR="00C9111D" w:rsidRDefault="00C9111D" w:rsidP="00C9111D">
      <w:pPr>
        <w:rPr>
          <w:szCs w:val="20"/>
        </w:rPr>
      </w:pPr>
    </w:p>
    <w:p w14:paraId="6B1A4701" w14:textId="2A9136BE" w:rsidR="00C9111D" w:rsidRDefault="000F39D0" w:rsidP="00C9111D">
      <w:pPr>
        <w:spacing w:line="150" w:lineRule="atLeast"/>
        <w:rPr>
          <w:rFonts w:ascii="Menlo Regular" w:hAnsi="Menlo Regular" w:cs="Menlo Regular"/>
          <w:b/>
          <w:color w:val="000000"/>
          <w:szCs w:val="20"/>
        </w:rPr>
      </w:pPr>
      <w:r>
        <w:rPr>
          <w:rFonts w:ascii="Menlo Regular" w:hAnsi="Menlo Regular" w:cs="Menlo Regular"/>
          <w:b/>
          <w:color w:val="000000"/>
          <w:szCs w:val="20"/>
        </w:rPr>
        <w:t>DELETE PRIMARY</w:t>
      </w:r>
    </w:p>
    <w:p w14:paraId="60C99621" w14:textId="51F22E5E" w:rsidR="000418B8" w:rsidRDefault="000418B8" w:rsidP="00C9111D">
      <w:pPr>
        <w:spacing w:line="150" w:lineRule="atLeast"/>
        <w:rPr>
          <w:rFonts w:ascii="Menlo Regular" w:hAnsi="Menlo Regular" w:cs="Menlo Regular"/>
          <w:b/>
          <w:color w:val="000000"/>
          <w:szCs w:val="20"/>
        </w:rPr>
      </w:pPr>
      <w:r>
        <w:rPr>
          <w:rFonts w:ascii="Menlo Regular" w:hAnsi="Menlo Regular" w:cs="Menlo Regular"/>
          <w:b/>
          <w:color w:val="000000"/>
          <w:szCs w:val="20"/>
        </w:rPr>
        <w:t>DELETE RECORD WITH CODE AND PRIMARY KEY: 55 41742</w:t>
      </w:r>
    </w:p>
    <w:p w14:paraId="324D8B4B" w14:textId="77777777" w:rsidR="000F39D0" w:rsidRDefault="000F39D0" w:rsidP="00C9111D">
      <w:pPr>
        <w:spacing w:line="150" w:lineRule="atLeast"/>
        <w:rPr>
          <w:rFonts w:ascii="Menlo Regular" w:hAnsi="Menlo Regular" w:cs="Menlo Regular"/>
          <w:color w:val="000000"/>
          <w:szCs w:val="20"/>
        </w:rPr>
      </w:pPr>
    </w:p>
    <w:p w14:paraId="04F04831" w14:textId="272D8DEF" w:rsidR="00773921" w:rsidRPr="00773921" w:rsidRDefault="00773921" w:rsidP="00773921">
      <w:pPr>
        <w:spacing w:line="150" w:lineRule="atLeast"/>
        <w:rPr>
          <w:rFonts w:cs="Menlo Regular"/>
          <w:color w:val="000000"/>
          <w:szCs w:val="20"/>
        </w:rPr>
      </w:pPr>
      <w:r w:rsidRPr="00773921">
        <w:rPr>
          <w:rFonts w:cs="Menlo Regular"/>
          <w:color w:val="000000"/>
          <w:szCs w:val="20"/>
        </w:rPr>
        <w:t>Using the</w:t>
      </w:r>
      <w:r w:rsidR="00DC10E7">
        <w:rPr>
          <w:rFonts w:ascii="Menlo Regular" w:hAnsi="Menlo Regular" w:cs="Menlo Regular"/>
          <w:b/>
          <w:color w:val="000000"/>
          <w:szCs w:val="20"/>
        </w:rPr>
        <w:t xml:space="preserve"> </w:t>
      </w:r>
      <w:r w:rsidRPr="00773921">
        <w:rPr>
          <w:rFonts w:ascii="Menlo Regular" w:hAnsi="Menlo Regular" w:cs="Menlo Regular"/>
          <w:b/>
          <w:color w:val="000000"/>
          <w:szCs w:val="20"/>
        </w:rPr>
        <w:t>DISPLAY</w:t>
      </w:r>
      <w:r w:rsidRPr="00773921">
        <w:rPr>
          <w:rFonts w:cs="Menlo Regular"/>
          <w:color w:val="000000"/>
          <w:szCs w:val="20"/>
        </w:rPr>
        <w:t xml:space="preserve"> command would result in the following output:</w:t>
      </w:r>
    </w:p>
    <w:p w14:paraId="110E35FA" w14:textId="77777777" w:rsidR="00773921" w:rsidRDefault="00773921" w:rsidP="00773921">
      <w:pPr>
        <w:spacing w:line="150" w:lineRule="atLeast"/>
        <w:rPr>
          <w:rFonts w:ascii="Menlo Regular" w:hAnsi="Menlo Regular" w:cs="Menlo Regular"/>
          <w:color w:val="000000"/>
          <w:szCs w:val="20"/>
        </w:rPr>
      </w:pPr>
    </w:p>
    <w:p w14:paraId="693977CF" w14:textId="220FF1D2" w:rsidR="00773921" w:rsidRPr="00E86820" w:rsidRDefault="00E86820" w:rsidP="00773921">
      <w:pPr>
        <w:spacing w:line="150" w:lineRule="atLeast"/>
        <w:rPr>
          <w:rFonts w:ascii="Menlo Regular" w:hAnsi="Menlo Regular" w:cs="Menlo Regular"/>
          <w:b/>
          <w:color w:val="000000"/>
          <w:szCs w:val="20"/>
        </w:rPr>
      </w:pPr>
      <w:r w:rsidRPr="00E86820">
        <w:rPr>
          <w:rFonts w:ascii="Menlo Regular" w:hAnsi="Menlo Regular" w:cs="Menlo Regular"/>
          <w:b/>
          <w:color w:val="000000"/>
          <w:szCs w:val="20"/>
        </w:rPr>
        <w:t>DISPLAY</w:t>
      </w:r>
    </w:p>
    <w:p w14:paraId="51C3FB49" w14:textId="5E1F8F5F" w:rsidR="00773921" w:rsidRPr="000418B8" w:rsidRDefault="000418B8" w:rsidP="00773921">
      <w:pPr>
        <w:rPr>
          <w:rFonts w:ascii="Menlo Regular" w:hAnsi="Menlo Regular" w:cs="Menlo Regular"/>
          <w:b/>
          <w:szCs w:val="20"/>
        </w:rPr>
      </w:pPr>
      <w:r w:rsidRPr="000418B8">
        <w:rPr>
          <w:rFonts w:ascii="Menlo Regular" w:hAnsi="Menlo Regular" w:cs="Menlo Regular"/>
          <w:b/>
          <w:szCs w:val="20"/>
        </w:rPr>
        <w:t>KEY LIST</w:t>
      </w:r>
    </w:p>
    <w:p w14:paraId="668C05F2"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12165 5</w:t>
      </w:r>
    </w:p>
    <w:p w14:paraId="24CCFA5E" w14:textId="77777777" w:rsidR="00773921" w:rsidRDefault="00773921" w:rsidP="00773921">
      <w:pPr>
        <w:rPr>
          <w:rFonts w:ascii="Menlo Regular" w:hAnsi="Menlo Regular" w:cs="Menlo Regular"/>
          <w:b/>
          <w:szCs w:val="20"/>
        </w:rPr>
      </w:pPr>
      <w:r w:rsidRPr="00175A75">
        <w:rPr>
          <w:rFonts w:ascii="Menlo Regular" w:hAnsi="Menlo Regular" w:cs="Menlo Regular"/>
          <w:b/>
          <w:szCs w:val="20"/>
        </w:rPr>
        <w:t>12345 1</w:t>
      </w:r>
    </w:p>
    <w:p w14:paraId="66ADBFBD" w14:textId="467F4854" w:rsidR="00773921" w:rsidRPr="00175A75" w:rsidRDefault="00773921" w:rsidP="00773921">
      <w:pPr>
        <w:rPr>
          <w:rFonts w:ascii="Menlo Regular" w:hAnsi="Menlo Regular" w:cs="Menlo Regular"/>
          <w:b/>
          <w:szCs w:val="20"/>
        </w:rPr>
      </w:pPr>
      <w:r>
        <w:rPr>
          <w:rFonts w:ascii="Menlo Regular" w:hAnsi="Menlo Regular" w:cs="Menlo Regular"/>
          <w:b/>
          <w:szCs w:val="20"/>
        </w:rPr>
        <w:t>12346 9</w:t>
      </w:r>
    </w:p>
    <w:p w14:paraId="32A19C77"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12382 3</w:t>
      </w:r>
    </w:p>
    <w:p w14:paraId="7CFC3CCC"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12434 2</w:t>
      </w:r>
    </w:p>
    <w:p w14:paraId="73B54775"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16541 6</w:t>
      </w:r>
    </w:p>
    <w:p w14:paraId="0C833C55" w14:textId="77777777" w:rsidR="00773921" w:rsidRPr="00175A75" w:rsidRDefault="00773921" w:rsidP="00773921">
      <w:pPr>
        <w:rPr>
          <w:rFonts w:ascii="Menlo Regular" w:hAnsi="Menlo Regular" w:cs="Menlo Regular"/>
          <w:b/>
          <w:szCs w:val="20"/>
        </w:rPr>
      </w:pPr>
      <w:r w:rsidRPr="00175A75">
        <w:rPr>
          <w:rFonts w:ascii="Menlo Regular" w:hAnsi="Menlo Regular" w:cs="Menlo Regular"/>
          <w:b/>
          <w:szCs w:val="20"/>
        </w:rPr>
        <w:t>21212 7</w:t>
      </w:r>
    </w:p>
    <w:p w14:paraId="1196F0C4" w14:textId="7FC99559" w:rsidR="00773921" w:rsidRPr="00773921" w:rsidRDefault="00773921" w:rsidP="00773921">
      <w:pPr>
        <w:rPr>
          <w:rFonts w:ascii="Menlo Regular" w:hAnsi="Menlo Regular" w:cs="Menlo Regular"/>
          <w:b/>
          <w:szCs w:val="20"/>
        </w:rPr>
      </w:pPr>
      <w:r w:rsidRPr="00175A75">
        <w:rPr>
          <w:rFonts w:ascii="Menlo Regular" w:hAnsi="Menlo Regular" w:cs="Menlo Regular"/>
          <w:b/>
          <w:szCs w:val="20"/>
        </w:rPr>
        <w:t>34186 4</w:t>
      </w:r>
    </w:p>
    <w:p w14:paraId="669F4D8B" w14:textId="77777777" w:rsidR="00773921" w:rsidRDefault="00773921" w:rsidP="00773921">
      <w:pPr>
        <w:rPr>
          <w:szCs w:val="20"/>
        </w:rPr>
      </w:pPr>
    </w:p>
    <w:p w14:paraId="18CE57A4" w14:textId="29E77AB1" w:rsidR="00773921" w:rsidRPr="000418B8" w:rsidRDefault="000418B8" w:rsidP="00773921">
      <w:pPr>
        <w:rPr>
          <w:rFonts w:ascii="Menlo Regular" w:hAnsi="Menlo Regular" w:cs="Menlo Regular"/>
          <w:b/>
          <w:szCs w:val="20"/>
        </w:rPr>
      </w:pPr>
      <w:r w:rsidRPr="000418B8">
        <w:rPr>
          <w:rFonts w:ascii="Menlo Regular" w:hAnsi="Menlo Regular" w:cs="Menlo Regular"/>
          <w:b/>
          <w:szCs w:val="20"/>
        </w:rPr>
        <w:t>SECONDARY KEY LIST</w:t>
      </w:r>
    </w:p>
    <w:p w14:paraId="3F04E666" w14:textId="77777777" w:rsidR="00773921" w:rsidRDefault="00773921" w:rsidP="00773921">
      <w:pPr>
        <w:rPr>
          <w:rFonts w:ascii="Menlo Regular" w:hAnsi="Menlo Regular" w:cs="Menlo Regular"/>
          <w:b/>
          <w:szCs w:val="20"/>
        </w:rPr>
      </w:pPr>
      <w:r>
        <w:rPr>
          <w:rFonts w:ascii="Menlo Regular" w:hAnsi="Menlo Regular" w:cs="Menlo Regular"/>
          <w:b/>
          <w:szCs w:val="20"/>
        </w:rPr>
        <w:t>18 34186</w:t>
      </w:r>
    </w:p>
    <w:p w14:paraId="3A07BD42" w14:textId="77777777" w:rsidR="00773921" w:rsidRDefault="00773921" w:rsidP="00773921">
      <w:pPr>
        <w:rPr>
          <w:rFonts w:ascii="Menlo Regular" w:hAnsi="Menlo Regular" w:cs="Menlo Regular"/>
          <w:b/>
          <w:szCs w:val="20"/>
        </w:rPr>
      </w:pPr>
      <w:r w:rsidRPr="004311E5">
        <w:rPr>
          <w:rFonts w:ascii="Menlo Regular" w:hAnsi="Menlo Regular" w:cs="Menlo Regular"/>
          <w:b/>
          <w:szCs w:val="20"/>
        </w:rPr>
        <w:t>19</w:t>
      </w:r>
      <w:r>
        <w:rPr>
          <w:rFonts w:ascii="Menlo Regular" w:hAnsi="Menlo Regular" w:cs="Menlo Regular"/>
          <w:b/>
          <w:szCs w:val="20"/>
        </w:rPr>
        <w:t xml:space="preserve"> </w:t>
      </w:r>
      <w:r w:rsidRPr="004311E5">
        <w:rPr>
          <w:rFonts w:ascii="Menlo Regular" w:hAnsi="Menlo Regular" w:cs="Menlo Regular"/>
          <w:b/>
          <w:szCs w:val="20"/>
        </w:rPr>
        <w:t>21212</w:t>
      </w:r>
    </w:p>
    <w:p w14:paraId="55F45D86"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21</w:t>
      </w:r>
      <w:r>
        <w:rPr>
          <w:rFonts w:ascii="Menlo Regular" w:hAnsi="Menlo Regular" w:cs="Menlo Regular"/>
          <w:b/>
          <w:szCs w:val="20"/>
        </w:rPr>
        <w:t xml:space="preserve"> </w:t>
      </w:r>
      <w:r w:rsidRPr="004311E5">
        <w:rPr>
          <w:rFonts w:ascii="Menlo Regular" w:hAnsi="Menlo Regular" w:cs="Menlo Regular"/>
          <w:b/>
          <w:szCs w:val="20"/>
        </w:rPr>
        <w:t>12434</w:t>
      </w:r>
      <w:r>
        <w:rPr>
          <w:rFonts w:ascii="Menlo Regular" w:hAnsi="Menlo Regular" w:cs="Menlo Regular"/>
          <w:b/>
          <w:szCs w:val="20"/>
        </w:rPr>
        <w:t xml:space="preserve"> </w:t>
      </w:r>
      <w:r w:rsidRPr="004311E5">
        <w:rPr>
          <w:rFonts w:ascii="Menlo Regular" w:hAnsi="Menlo Regular" w:cs="Menlo Regular"/>
          <w:b/>
          <w:szCs w:val="20"/>
        </w:rPr>
        <w:t>16541</w:t>
      </w:r>
    </w:p>
    <w:p w14:paraId="1AB4C1A3" w14:textId="77777777" w:rsidR="00773921" w:rsidRPr="004311E5" w:rsidRDefault="00773921" w:rsidP="00773921">
      <w:pPr>
        <w:rPr>
          <w:rFonts w:ascii="Menlo Regular" w:hAnsi="Menlo Regular" w:cs="Menlo Regular"/>
          <w:b/>
          <w:szCs w:val="20"/>
        </w:rPr>
      </w:pPr>
      <w:r>
        <w:rPr>
          <w:rFonts w:ascii="Menlo Regular" w:hAnsi="Menlo Regular" w:cs="Menlo Regular"/>
          <w:b/>
          <w:szCs w:val="20"/>
        </w:rPr>
        <w:t xml:space="preserve">30 </w:t>
      </w:r>
      <w:r w:rsidRPr="004311E5">
        <w:rPr>
          <w:rFonts w:ascii="Menlo Regular" w:hAnsi="Menlo Regular" w:cs="Menlo Regular"/>
          <w:b/>
          <w:szCs w:val="20"/>
        </w:rPr>
        <w:t xml:space="preserve">12165 </w:t>
      </w:r>
    </w:p>
    <w:p w14:paraId="23754988"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45</w:t>
      </w:r>
      <w:r>
        <w:rPr>
          <w:rFonts w:ascii="Menlo Regular" w:hAnsi="Menlo Regular" w:cs="Menlo Regular"/>
          <w:b/>
          <w:szCs w:val="20"/>
        </w:rPr>
        <w:t xml:space="preserve"> </w:t>
      </w:r>
      <w:r w:rsidRPr="004311E5">
        <w:rPr>
          <w:rFonts w:ascii="Menlo Regular" w:hAnsi="Menlo Regular" w:cs="Menlo Regular"/>
          <w:b/>
          <w:szCs w:val="20"/>
        </w:rPr>
        <w:t xml:space="preserve">12345 </w:t>
      </w:r>
    </w:p>
    <w:p w14:paraId="46F20492" w14:textId="77777777" w:rsidR="00773921" w:rsidRDefault="00773921" w:rsidP="00773921">
      <w:pPr>
        <w:rPr>
          <w:rFonts w:ascii="Menlo Regular" w:hAnsi="Menlo Regular" w:cs="Menlo Regular"/>
          <w:b/>
          <w:szCs w:val="20"/>
        </w:rPr>
      </w:pPr>
      <w:r w:rsidRPr="004311E5">
        <w:rPr>
          <w:rFonts w:ascii="Menlo Regular" w:hAnsi="Menlo Regular" w:cs="Menlo Regular"/>
          <w:b/>
          <w:szCs w:val="20"/>
        </w:rPr>
        <w:t>62</w:t>
      </w:r>
      <w:r>
        <w:rPr>
          <w:rFonts w:ascii="Menlo Regular" w:hAnsi="Menlo Regular" w:cs="Menlo Regular"/>
          <w:b/>
          <w:szCs w:val="20"/>
        </w:rPr>
        <w:t xml:space="preserve"> </w:t>
      </w:r>
      <w:r w:rsidRPr="004311E5">
        <w:rPr>
          <w:rFonts w:ascii="Menlo Regular" w:hAnsi="Menlo Regular" w:cs="Menlo Regular"/>
          <w:b/>
          <w:szCs w:val="20"/>
        </w:rPr>
        <w:t xml:space="preserve">12382 </w:t>
      </w:r>
    </w:p>
    <w:p w14:paraId="11B2BCF3" w14:textId="19AADA13" w:rsidR="00773921" w:rsidRPr="00DC10E7" w:rsidRDefault="00773921" w:rsidP="00773921">
      <w:pPr>
        <w:rPr>
          <w:rFonts w:ascii="Menlo Regular" w:hAnsi="Menlo Regular" w:cs="Menlo Regular"/>
          <w:b/>
          <w:szCs w:val="20"/>
        </w:rPr>
      </w:pPr>
      <w:r>
        <w:rPr>
          <w:rFonts w:ascii="Menlo Regular" w:hAnsi="Menlo Regular" w:cs="Menlo Regular"/>
          <w:b/>
          <w:szCs w:val="20"/>
        </w:rPr>
        <w:t>99 12346</w:t>
      </w:r>
    </w:p>
    <w:p w14:paraId="45F19AB9" w14:textId="77777777" w:rsidR="000418B8" w:rsidRDefault="000418B8" w:rsidP="00773921">
      <w:pPr>
        <w:rPr>
          <w:b/>
          <w:szCs w:val="20"/>
        </w:rPr>
      </w:pPr>
    </w:p>
    <w:p w14:paraId="67A13E0E" w14:textId="7B1DEBF2" w:rsidR="00773921" w:rsidRPr="000418B8" w:rsidRDefault="000418B8" w:rsidP="00773921">
      <w:pPr>
        <w:rPr>
          <w:rFonts w:ascii="Menlo Regular" w:hAnsi="Menlo Regular" w:cs="Menlo Regular"/>
          <w:b/>
          <w:szCs w:val="20"/>
        </w:rPr>
      </w:pPr>
      <w:r w:rsidRPr="000418B8">
        <w:rPr>
          <w:rFonts w:ascii="Menlo Regular" w:hAnsi="Menlo Regular" w:cs="Menlo Regular"/>
          <w:b/>
          <w:szCs w:val="20"/>
        </w:rPr>
        <w:t>NUMBER OF RECORDS: 8</w:t>
      </w:r>
    </w:p>
    <w:p w14:paraId="2FD68B5C"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12345 Item06 45 14.2</w:t>
      </w:r>
    </w:p>
    <w:p w14:paraId="54AD0DF4"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12434 Item04 21 17.3</w:t>
      </w:r>
    </w:p>
    <w:p w14:paraId="0DFD3910"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12382 Item09 62 41.37</w:t>
      </w:r>
    </w:p>
    <w:p w14:paraId="4682D21C"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34186 Item25 18 17.75</w:t>
      </w:r>
    </w:p>
    <w:p w14:paraId="23C357F6"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12165 Item16 30 7.69</w:t>
      </w:r>
    </w:p>
    <w:p w14:paraId="18123F67"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16541 Item12 21 9.99</w:t>
      </w:r>
    </w:p>
    <w:p w14:paraId="0F170D64"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szCs w:val="20"/>
        </w:rPr>
        <w:t>21212 Itme31 19 8.35</w:t>
      </w:r>
    </w:p>
    <w:p w14:paraId="026966EF" w14:textId="300B311A" w:rsidR="00773921" w:rsidRDefault="00773921" w:rsidP="00773921">
      <w:pPr>
        <w:rPr>
          <w:rFonts w:ascii="Menlo Regular" w:hAnsi="Menlo Regular" w:cs="Menlo Regular"/>
          <w:b/>
          <w:szCs w:val="20"/>
        </w:rPr>
      </w:pPr>
      <w:r>
        <w:rPr>
          <w:rFonts w:ascii="Menlo Regular" w:hAnsi="Menlo Regular" w:cs="Menlo Regular"/>
          <w:b/>
          <w:szCs w:val="20"/>
        </w:rPr>
        <w:t>-1</w:t>
      </w:r>
      <w:r w:rsidRPr="004311E5">
        <w:rPr>
          <w:rFonts w:ascii="Menlo Regular" w:hAnsi="Menlo Regular" w:cs="Menlo Regular"/>
          <w:b/>
          <w:szCs w:val="20"/>
        </w:rPr>
        <w:t xml:space="preserve"> Item14 55 12.36</w:t>
      </w:r>
    </w:p>
    <w:p w14:paraId="209E9BBE" w14:textId="77777777" w:rsidR="00773921" w:rsidRPr="004311E5" w:rsidRDefault="00773921" w:rsidP="00773921">
      <w:pPr>
        <w:rPr>
          <w:rFonts w:ascii="Menlo Regular" w:hAnsi="Menlo Regular" w:cs="Menlo Regular"/>
          <w:b/>
          <w:szCs w:val="20"/>
        </w:rPr>
      </w:pPr>
      <w:r w:rsidRPr="004311E5">
        <w:rPr>
          <w:rFonts w:ascii="Menlo Regular" w:hAnsi="Menlo Regular" w:cs="Menlo Regular"/>
          <w:b/>
          <w:color w:val="000000"/>
          <w:szCs w:val="20"/>
        </w:rPr>
        <w:t>12346 Itom01 99 21.12</w:t>
      </w:r>
    </w:p>
    <w:p w14:paraId="36528E23" w14:textId="70626493" w:rsidR="00FC12EA" w:rsidRPr="005325CF" w:rsidRDefault="00FC12EA" w:rsidP="00FC12EA">
      <w:pPr>
        <w:pStyle w:val="Heading2"/>
      </w:pPr>
      <w:bookmarkStart w:id="5" w:name="_Toc278445655"/>
      <w:r>
        <w:t>Delete - Secondary</w:t>
      </w:r>
      <w:bookmarkEnd w:id="5"/>
    </w:p>
    <w:p w14:paraId="31B6DD59" w14:textId="4045E341" w:rsidR="00DC10E7" w:rsidRPr="00DC10E7" w:rsidRDefault="00DC10E7" w:rsidP="00DC10E7">
      <w:r>
        <w:t>To use the DELETE command (on the secondary index) follow the Instructions below:</w:t>
      </w:r>
    </w:p>
    <w:p w14:paraId="1823A6C4" w14:textId="77777777" w:rsidR="00FC12EA" w:rsidRDefault="00FC12EA" w:rsidP="00FC12EA">
      <w:pPr>
        <w:rPr>
          <w:szCs w:val="20"/>
        </w:rPr>
      </w:pPr>
    </w:p>
    <w:p w14:paraId="570E6BBC" w14:textId="519099F4" w:rsidR="00FC12EA" w:rsidRPr="00413D6A" w:rsidRDefault="00FC12EA" w:rsidP="00FC12EA">
      <w:pPr>
        <w:pStyle w:val="ListParagraph"/>
        <w:numPr>
          <w:ilvl w:val="0"/>
          <w:numId w:val="24"/>
        </w:numPr>
        <w:rPr>
          <w:rFonts w:ascii="Menlo Regular" w:hAnsi="Menlo Regular" w:cs="Menlo Regular"/>
          <w:b/>
          <w:szCs w:val="20"/>
        </w:rPr>
      </w:pPr>
      <w:r>
        <w:rPr>
          <w:szCs w:val="20"/>
        </w:rPr>
        <w:t xml:space="preserve">Then enter: </w:t>
      </w:r>
      <w:r w:rsidRPr="00413D6A">
        <w:rPr>
          <w:rFonts w:ascii="Menlo Regular" w:hAnsi="Menlo Regular" w:cs="Menlo Regular"/>
          <w:b/>
          <w:szCs w:val="20"/>
        </w:rPr>
        <w:t>DEL</w:t>
      </w:r>
      <w:r w:rsidR="00495216" w:rsidRPr="00413D6A">
        <w:rPr>
          <w:rFonts w:ascii="Menlo Regular" w:hAnsi="Menlo Regular" w:cs="Menlo Regular"/>
          <w:b/>
          <w:szCs w:val="20"/>
        </w:rPr>
        <w:t>ETE</w:t>
      </w:r>
      <w:r w:rsidRPr="00413D6A">
        <w:rPr>
          <w:rFonts w:ascii="Menlo Regular" w:hAnsi="Menlo Regular" w:cs="Menlo Regular"/>
          <w:b/>
          <w:szCs w:val="20"/>
        </w:rPr>
        <w:t xml:space="preserve"> SECONDARY </w:t>
      </w:r>
      <w:r w:rsidR="00495216" w:rsidRPr="00413D6A">
        <w:rPr>
          <w:rFonts w:ascii="Menlo Regular" w:hAnsi="Menlo Regular" w:cs="Menlo Regular"/>
          <w:b/>
          <w:szCs w:val="20"/>
        </w:rPr>
        <w:t>code</w:t>
      </w:r>
    </w:p>
    <w:p w14:paraId="5F47FF49" w14:textId="77777777" w:rsidR="00FC12EA" w:rsidRPr="00001537" w:rsidRDefault="00FC12EA" w:rsidP="00FC12EA">
      <w:pPr>
        <w:pStyle w:val="ListParagraph"/>
        <w:numPr>
          <w:ilvl w:val="0"/>
          <w:numId w:val="24"/>
        </w:numPr>
        <w:rPr>
          <w:szCs w:val="20"/>
        </w:rPr>
      </w:pPr>
      <w:r>
        <w:rPr>
          <w:szCs w:val="20"/>
        </w:rPr>
        <w:t>Hit the enter/return button</w:t>
      </w:r>
    </w:p>
    <w:p w14:paraId="68197440" w14:textId="77777777" w:rsidR="00FC12EA" w:rsidRDefault="00FC12EA" w:rsidP="00FC12EA">
      <w:pPr>
        <w:rPr>
          <w:szCs w:val="20"/>
        </w:rPr>
      </w:pPr>
    </w:p>
    <w:p w14:paraId="338DA832" w14:textId="013294A0" w:rsidR="00FC12EA" w:rsidRPr="00413D6A" w:rsidRDefault="00FC12EA" w:rsidP="00FC12EA">
      <w:pPr>
        <w:rPr>
          <w:rFonts w:ascii="Menlo Regular" w:hAnsi="Menlo Regular" w:cs="Menlo Regular"/>
          <w:b/>
          <w:szCs w:val="20"/>
        </w:rPr>
      </w:pPr>
      <w:r>
        <w:rPr>
          <w:szCs w:val="20"/>
        </w:rPr>
        <w:t xml:space="preserve">General form: </w:t>
      </w:r>
      <w:r w:rsidRPr="00413D6A">
        <w:rPr>
          <w:rFonts w:ascii="Menlo Regular" w:hAnsi="Menlo Regular" w:cs="Menlo Regular"/>
          <w:b/>
          <w:szCs w:val="20"/>
        </w:rPr>
        <w:t>DEL</w:t>
      </w:r>
      <w:r w:rsidR="00495216" w:rsidRPr="00413D6A">
        <w:rPr>
          <w:rFonts w:ascii="Menlo Regular" w:hAnsi="Menlo Regular" w:cs="Menlo Regular"/>
          <w:b/>
          <w:szCs w:val="20"/>
        </w:rPr>
        <w:t>ETE</w:t>
      </w:r>
      <w:r w:rsidRPr="00413D6A">
        <w:rPr>
          <w:rFonts w:ascii="Menlo Regular" w:hAnsi="Menlo Regular" w:cs="Menlo Regular"/>
          <w:b/>
          <w:szCs w:val="20"/>
        </w:rPr>
        <w:t xml:space="preserve"> </w:t>
      </w:r>
      <w:r w:rsidR="00495216" w:rsidRPr="00413D6A">
        <w:rPr>
          <w:rFonts w:ascii="Menlo Regular" w:hAnsi="Menlo Regular" w:cs="Menlo Regular"/>
          <w:b/>
          <w:szCs w:val="20"/>
        </w:rPr>
        <w:t>SECONDARY</w:t>
      </w:r>
      <w:r w:rsidRPr="00413D6A">
        <w:rPr>
          <w:rFonts w:ascii="Menlo Regular" w:hAnsi="Menlo Regular" w:cs="Menlo Regular"/>
          <w:b/>
          <w:szCs w:val="20"/>
        </w:rPr>
        <w:t xml:space="preserve"> </w:t>
      </w:r>
      <w:r w:rsidR="00413D6A">
        <w:rPr>
          <w:rFonts w:ascii="Menlo Regular" w:hAnsi="Menlo Regular" w:cs="Menlo Regular"/>
          <w:b/>
          <w:szCs w:val="20"/>
        </w:rPr>
        <w:t>code</w:t>
      </w:r>
      <w:r w:rsidRPr="00413D6A">
        <w:rPr>
          <w:rFonts w:ascii="Menlo Regular" w:hAnsi="Menlo Regular" w:cs="Menlo Regular"/>
          <w:b/>
          <w:szCs w:val="20"/>
        </w:rPr>
        <w:t xml:space="preserve"> </w:t>
      </w:r>
    </w:p>
    <w:p w14:paraId="3A0DD9F5" w14:textId="77777777" w:rsidR="00413D6A" w:rsidRDefault="00413D6A" w:rsidP="00FC12EA">
      <w:pPr>
        <w:rPr>
          <w:szCs w:val="20"/>
        </w:rPr>
      </w:pPr>
    </w:p>
    <w:p w14:paraId="5C7A640C" w14:textId="77777777" w:rsidR="00FC12EA" w:rsidRPr="004A753B" w:rsidRDefault="00FC12EA" w:rsidP="00FC12EA">
      <w:pPr>
        <w:rPr>
          <w:szCs w:val="20"/>
        </w:rPr>
      </w:pPr>
      <w:r>
        <w:rPr>
          <w:szCs w:val="20"/>
        </w:rPr>
        <w:t>Example:</w:t>
      </w:r>
    </w:p>
    <w:p w14:paraId="52416161" w14:textId="77777777" w:rsidR="00773921" w:rsidRDefault="00773921" w:rsidP="00FC12EA">
      <w:pPr>
        <w:pStyle w:val="NormalWeb"/>
        <w:spacing w:before="0" w:beforeAutospacing="0" w:after="0" w:afterAutospacing="0" w:line="150" w:lineRule="atLeast"/>
        <w:rPr>
          <w:rFonts w:ascii="Menlo Regular" w:hAnsi="Menlo Regular" w:cs="Menlo Regular"/>
          <w:b/>
          <w:color w:val="000000"/>
        </w:rPr>
      </w:pPr>
    </w:p>
    <w:p w14:paraId="5E5D110D" w14:textId="2E379024" w:rsidR="00FC12EA" w:rsidRPr="004311E5" w:rsidRDefault="00FC12EA" w:rsidP="00FC12EA">
      <w:pPr>
        <w:pStyle w:val="NormalWeb"/>
        <w:spacing w:before="0" w:beforeAutospacing="0" w:after="0" w:afterAutospacing="0" w:line="150" w:lineRule="atLeast"/>
        <w:rPr>
          <w:rFonts w:ascii="Menlo Regular" w:hAnsi="Menlo Regular" w:cs="Menlo Regular"/>
          <w:b/>
        </w:rPr>
      </w:pPr>
      <w:r>
        <w:rPr>
          <w:rFonts w:ascii="Menlo Regular" w:hAnsi="Menlo Regular" w:cs="Menlo Regular"/>
          <w:b/>
          <w:color w:val="000000"/>
        </w:rPr>
        <w:t>DEL</w:t>
      </w:r>
      <w:r w:rsidR="00495216">
        <w:rPr>
          <w:rFonts w:ascii="Menlo Regular" w:hAnsi="Menlo Regular" w:cs="Menlo Regular"/>
          <w:b/>
          <w:color w:val="000000"/>
        </w:rPr>
        <w:t>ETE</w:t>
      </w:r>
      <w:r w:rsidRPr="004311E5">
        <w:rPr>
          <w:rFonts w:ascii="Menlo Regular" w:hAnsi="Menlo Regular" w:cs="Menlo Regular"/>
          <w:b/>
          <w:color w:val="000000"/>
        </w:rPr>
        <w:t xml:space="preserve"> </w:t>
      </w:r>
      <w:r w:rsidR="00495216">
        <w:rPr>
          <w:rFonts w:ascii="Menlo Regular" w:hAnsi="Menlo Regular" w:cs="Menlo Regular"/>
          <w:b/>
          <w:color w:val="000000"/>
        </w:rPr>
        <w:t>SECONDARY</w:t>
      </w:r>
      <w:r>
        <w:rPr>
          <w:rFonts w:ascii="Menlo Regular" w:hAnsi="Menlo Regular" w:cs="Menlo Regular"/>
          <w:b/>
          <w:color w:val="000000"/>
        </w:rPr>
        <w:t xml:space="preserve"> </w:t>
      </w:r>
      <w:r w:rsidR="00413D6A">
        <w:rPr>
          <w:rFonts w:ascii="Menlo Regular" w:hAnsi="Menlo Regular" w:cs="Menlo Regular"/>
          <w:b/>
          <w:color w:val="000000"/>
        </w:rPr>
        <w:t>21</w:t>
      </w:r>
    </w:p>
    <w:p w14:paraId="336400C2" w14:textId="77777777" w:rsidR="00FC12EA" w:rsidRDefault="00FC12EA" w:rsidP="00FC12EA">
      <w:pPr>
        <w:rPr>
          <w:rFonts w:ascii="Menlo Regular" w:hAnsi="Menlo Regular" w:cs="Menlo Regular"/>
          <w:color w:val="000000"/>
          <w:sz w:val="18"/>
          <w:szCs w:val="18"/>
        </w:rPr>
      </w:pPr>
    </w:p>
    <w:p w14:paraId="1E7DCE92" w14:textId="77777777" w:rsidR="00FC12EA" w:rsidRDefault="00FC12EA" w:rsidP="00FC12EA">
      <w:pPr>
        <w:rPr>
          <w:szCs w:val="20"/>
        </w:rPr>
      </w:pPr>
      <w:r>
        <w:rPr>
          <w:szCs w:val="20"/>
        </w:rPr>
        <w:t>The output should then be:</w:t>
      </w:r>
    </w:p>
    <w:p w14:paraId="5B6A8470" w14:textId="77777777" w:rsidR="00FC12EA" w:rsidRDefault="00FC12EA" w:rsidP="00FC12EA">
      <w:pPr>
        <w:rPr>
          <w:szCs w:val="20"/>
        </w:rPr>
      </w:pPr>
    </w:p>
    <w:p w14:paraId="2067AEE1" w14:textId="0432F780" w:rsidR="00FC12EA" w:rsidRDefault="000F39D0" w:rsidP="00FC12EA">
      <w:pPr>
        <w:spacing w:line="150" w:lineRule="atLeast"/>
        <w:rPr>
          <w:rFonts w:ascii="Menlo Regular" w:hAnsi="Menlo Regular" w:cs="Menlo Regular"/>
          <w:b/>
          <w:color w:val="000000"/>
          <w:szCs w:val="20"/>
        </w:rPr>
      </w:pPr>
      <w:r>
        <w:rPr>
          <w:rFonts w:ascii="Menlo Regular" w:hAnsi="Menlo Regular" w:cs="Menlo Regular"/>
          <w:b/>
          <w:color w:val="000000"/>
          <w:szCs w:val="20"/>
        </w:rPr>
        <w:t>DELETE SECONDARY</w:t>
      </w:r>
    </w:p>
    <w:p w14:paraId="412A4D0A" w14:textId="2951E9A3" w:rsidR="00FC12EA" w:rsidRDefault="00E86820" w:rsidP="00C9111D">
      <w:pPr>
        <w:spacing w:line="150" w:lineRule="atLeast"/>
        <w:rPr>
          <w:rFonts w:ascii="Menlo Regular" w:hAnsi="Menlo Regular" w:cs="Menlo Regular"/>
          <w:b/>
          <w:color w:val="000000"/>
          <w:szCs w:val="20"/>
        </w:rPr>
      </w:pPr>
      <w:r>
        <w:rPr>
          <w:rFonts w:ascii="Menlo Regular" w:hAnsi="Menlo Regular" w:cs="Menlo Regular"/>
          <w:b/>
          <w:color w:val="000000"/>
          <w:szCs w:val="20"/>
        </w:rPr>
        <w:t>DELETE WITH CODE: 21</w:t>
      </w:r>
    </w:p>
    <w:p w14:paraId="6ADC87C8" w14:textId="77777777" w:rsidR="00E86820" w:rsidRDefault="00E86820" w:rsidP="00C9111D">
      <w:pPr>
        <w:spacing w:line="150" w:lineRule="atLeast"/>
        <w:rPr>
          <w:rFonts w:ascii="Menlo Regular" w:hAnsi="Menlo Regular" w:cs="Menlo Regular"/>
          <w:b/>
          <w:color w:val="000000"/>
          <w:szCs w:val="20"/>
        </w:rPr>
      </w:pPr>
    </w:p>
    <w:p w14:paraId="13528FBF" w14:textId="7599794B" w:rsidR="00413D6A" w:rsidRPr="00413D6A" w:rsidRDefault="00413D6A" w:rsidP="00413D6A">
      <w:pPr>
        <w:spacing w:line="150" w:lineRule="atLeast"/>
        <w:rPr>
          <w:rFonts w:cs="Menlo Regular"/>
          <w:color w:val="000000"/>
          <w:szCs w:val="20"/>
        </w:rPr>
      </w:pPr>
      <w:r w:rsidRPr="00773921">
        <w:rPr>
          <w:rFonts w:cs="Menlo Regular"/>
          <w:color w:val="000000"/>
          <w:szCs w:val="20"/>
        </w:rPr>
        <w:t>Using the</w:t>
      </w:r>
      <w:r w:rsidR="00DC10E7">
        <w:rPr>
          <w:rFonts w:ascii="Menlo Regular" w:hAnsi="Menlo Regular" w:cs="Menlo Regular"/>
          <w:b/>
          <w:color w:val="000000"/>
          <w:szCs w:val="20"/>
        </w:rPr>
        <w:t xml:space="preserve"> </w:t>
      </w:r>
      <w:r w:rsidRPr="00773921">
        <w:rPr>
          <w:rFonts w:ascii="Menlo Regular" w:hAnsi="Menlo Regular" w:cs="Menlo Regular"/>
          <w:b/>
          <w:color w:val="000000"/>
          <w:szCs w:val="20"/>
        </w:rPr>
        <w:t>DISPLAY</w:t>
      </w:r>
      <w:r w:rsidRPr="00773921">
        <w:rPr>
          <w:rFonts w:cs="Menlo Regular"/>
          <w:color w:val="000000"/>
          <w:szCs w:val="20"/>
        </w:rPr>
        <w:t xml:space="preserve"> command would </w:t>
      </w:r>
      <w:r>
        <w:rPr>
          <w:rFonts w:cs="Menlo Regular"/>
          <w:color w:val="000000"/>
          <w:szCs w:val="20"/>
        </w:rPr>
        <w:t>yield</w:t>
      </w:r>
      <w:r w:rsidRPr="00773921">
        <w:rPr>
          <w:rFonts w:cs="Menlo Regular"/>
          <w:color w:val="000000"/>
          <w:szCs w:val="20"/>
        </w:rPr>
        <w:t xml:space="preserve"> in the following output:</w:t>
      </w:r>
    </w:p>
    <w:p w14:paraId="467CCDEF" w14:textId="3CF51ABF" w:rsidR="00E86820" w:rsidRDefault="00E86820" w:rsidP="00413D6A">
      <w:pPr>
        <w:rPr>
          <w:rFonts w:ascii="Menlo Regular" w:hAnsi="Menlo Regular" w:cs="Menlo Regular"/>
          <w:b/>
          <w:szCs w:val="20"/>
        </w:rPr>
      </w:pPr>
      <w:r>
        <w:rPr>
          <w:rFonts w:ascii="Menlo Regular" w:hAnsi="Menlo Regular" w:cs="Menlo Regular"/>
          <w:b/>
          <w:szCs w:val="20"/>
        </w:rPr>
        <w:t>DISPLAY</w:t>
      </w:r>
    </w:p>
    <w:p w14:paraId="19CCDF18" w14:textId="18331BEB" w:rsidR="00413D6A" w:rsidRPr="000418B8" w:rsidRDefault="000418B8" w:rsidP="00413D6A">
      <w:pPr>
        <w:rPr>
          <w:rFonts w:ascii="Menlo Regular" w:hAnsi="Menlo Regular" w:cs="Menlo Regular"/>
          <w:b/>
          <w:szCs w:val="20"/>
        </w:rPr>
      </w:pPr>
      <w:r w:rsidRPr="000418B8">
        <w:rPr>
          <w:rFonts w:ascii="Menlo Regular" w:hAnsi="Menlo Regular" w:cs="Menlo Regular"/>
          <w:b/>
          <w:szCs w:val="20"/>
        </w:rPr>
        <w:t>KEY LIST</w:t>
      </w:r>
    </w:p>
    <w:p w14:paraId="63975962" w14:textId="77777777" w:rsidR="00413D6A" w:rsidRPr="00175A75" w:rsidRDefault="00413D6A" w:rsidP="00413D6A">
      <w:pPr>
        <w:rPr>
          <w:rFonts w:ascii="Menlo Regular" w:hAnsi="Menlo Regular" w:cs="Menlo Regular"/>
          <w:b/>
          <w:szCs w:val="20"/>
        </w:rPr>
      </w:pPr>
      <w:r w:rsidRPr="00175A75">
        <w:rPr>
          <w:rFonts w:ascii="Menlo Regular" w:hAnsi="Menlo Regular" w:cs="Menlo Regular"/>
          <w:b/>
          <w:szCs w:val="20"/>
        </w:rPr>
        <w:t>12165 5</w:t>
      </w:r>
    </w:p>
    <w:p w14:paraId="404CF13F" w14:textId="77777777" w:rsidR="00413D6A" w:rsidRPr="00175A75" w:rsidRDefault="00413D6A" w:rsidP="00413D6A">
      <w:pPr>
        <w:rPr>
          <w:rFonts w:ascii="Menlo Regular" w:hAnsi="Menlo Regular" w:cs="Menlo Regular"/>
          <w:b/>
          <w:szCs w:val="20"/>
        </w:rPr>
      </w:pPr>
      <w:r w:rsidRPr="00175A75">
        <w:rPr>
          <w:rFonts w:ascii="Menlo Regular" w:hAnsi="Menlo Regular" w:cs="Menlo Regular"/>
          <w:b/>
          <w:szCs w:val="20"/>
        </w:rPr>
        <w:t>12345 1</w:t>
      </w:r>
    </w:p>
    <w:p w14:paraId="62CFE643" w14:textId="77777777" w:rsidR="00413D6A" w:rsidRPr="00175A75" w:rsidRDefault="00413D6A" w:rsidP="00413D6A">
      <w:pPr>
        <w:rPr>
          <w:rFonts w:ascii="Menlo Regular" w:hAnsi="Menlo Regular" w:cs="Menlo Regular"/>
          <w:b/>
          <w:szCs w:val="20"/>
        </w:rPr>
      </w:pPr>
      <w:r w:rsidRPr="00175A75">
        <w:rPr>
          <w:rFonts w:ascii="Menlo Regular" w:hAnsi="Menlo Regular" w:cs="Menlo Regular"/>
          <w:b/>
          <w:szCs w:val="20"/>
        </w:rPr>
        <w:t>12382 3</w:t>
      </w:r>
    </w:p>
    <w:p w14:paraId="2AE88992" w14:textId="77777777" w:rsidR="00413D6A" w:rsidRPr="00175A75" w:rsidRDefault="00413D6A" w:rsidP="00413D6A">
      <w:pPr>
        <w:rPr>
          <w:rFonts w:ascii="Menlo Regular" w:hAnsi="Menlo Regular" w:cs="Menlo Regular"/>
          <w:b/>
          <w:szCs w:val="20"/>
        </w:rPr>
      </w:pPr>
      <w:r w:rsidRPr="00175A75">
        <w:rPr>
          <w:rFonts w:ascii="Menlo Regular" w:hAnsi="Menlo Regular" w:cs="Menlo Regular"/>
          <w:b/>
          <w:szCs w:val="20"/>
        </w:rPr>
        <w:t>21212 7</w:t>
      </w:r>
    </w:p>
    <w:p w14:paraId="35F27923" w14:textId="77777777" w:rsidR="00413D6A" w:rsidRPr="00175A75" w:rsidRDefault="00413D6A" w:rsidP="00413D6A">
      <w:pPr>
        <w:rPr>
          <w:rFonts w:ascii="Menlo Regular" w:hAnsi="Menlo Regular" w:cs="Menlo Regular"/>
          <w:b/>
          <w:szCs w:val="20"/>
        </w:rPr>
      </w:pPr>
      <w:r w:rsidRPr="00175A75">
        <w:rPr>
          <w:rFonts w:ascii="Menlo Regular" w:hAnsi="Menlo Regular" w:cs="Menlo Regular"/>
          <w:b/>
          <w:szCs w:val="20"/>
        </w:rPr>
        <w:t>34186 4</w:t>
      </w:r>
    </w:p>
    <w:p w14:paraId="4FC352F6" w14:textId="7C2AF2A9" w:rsidR="00413D6A" w:rsidRDefault="00413D6A" w:rsidP="00413D6A">
      <w:pPr>
        <w:rPr>
          <w:rFonts w:ascii="Menlo Regular" w:hAnsi="Menlo Regular" w:cs="Menlo Regular"/>
          <w:b/>
          <w:szCs w:val="20"/>
        </w:rPr>
      </w:pPr>
      <w:r w:rsidRPr="00175A75">
        <w:rPr>
          <w:rFonts w:ascii="Menlo Regular" w:hAnsi="Menlo Regular" w:cs="Menlo Regular"/>
          <w:b/>
          <w:szCs w:val="20"/>
        </w:rPr>
        <w:t>41742 8</w:t>
      </w:r>
    </w:p>
    <w:p w14:paraId="3F67DCD9" w14:textId="77777777" w:rsidR="00873C10" w:rsidRPr="00413D6A" w:rsidRDefault="00873C10" w:rsidP="00413D6A">
      <w:pPr>
        <w:rPr>
          <w:rFonts w:ascii="Menlo Regular" w:hAnsi="Menlo Regular" w:cs="Menlo Regular"/>
          <w:b/>
          <w:szCs w:val="20"/>
        </w:rPr>
      </w:pPr>
    </w:p>
    <w:p w14:paraId="6CD6852D" w14:textId="200F7C2B" w:rsidR="00413D6A" w:rsidRPr="000418B8" w:rsidRDefault="000418B8" w:rsidP="00413D6A">
      <w:pPr>
        <w:rPr>
          <w:rFonts w:ascii="Menlo Regular" w:hAnsi="Menlo Regular" w:cs="Menlo Regular"/>
          <w:b/>
          <w:szCs w:val="20"/>
        </w:rPr>
      </w:pPr>
      <w:r w:rsidRPr="000418B8">
        <w:rPr>
          <w:rFonts w:ascii="Menlo Regular" w:hAnsi="Menlo Regular" w:cs="Menlo Regular"/>
          <w:b/>
          <w:szCs w:val="20"/>
        </w:rPr>
        <w:t>SECONDARY KEY LIST</w:t>
      </w:r>
    </w:p>
    <w:p w14:paraId="7CC00EB9" w14:textId="77777777" w:rsidR="00413D6A" w:rsidRDefault="00413D6A" w:rsidP="00413D6A">
      <w:pPr>
        <w:rPr>
          <w:rFonts w:ascii="Menlo Regular" w:hAnsi="Menlo Regular" w:cs="Menlo Regular"/>
          <w:b/>
          <w:szCs w:val="20"/>
        </w:rPr>
      </w:pPr>
      <w:r>
        <w:rPr>
          <w:rFonts w:ascii="Menlo Regular" w:hAnsi="Menlo Regular" w:cs="Menlo Regular"/>
          <w:b/>
          <w:szCs w:val="20"/>
        </w:rPr>
        <w:t>18 34186</w:t>
      </w:r>
    </w:p>
    <w:p w14:paraId="6F01C751" w14:textId="77777777" w:rsidR="00413D6A" w:rsidRDefault="00413D6A" w:rsidP="00413D6A">
      <w:pPr>
        <w:rPr>
          <w:rFonts w:ascii="Menlo Regular" w:hAnsi="Menlo Regular" w:cs="Menlo Regular"/>
          <w:b/>
          <w:szCs w:val="20"/>
        </w:rPr>
      </w:pPr>
      <w:r w:rsidRPr="004311E5">
        <w:rPr>
          <w:rFonts w:ascii="Menlo Regular" w:hAnsi="Menlo Regular" w:cs="Menlo Regular"/>
          <w:b/>
          <w:szCs w:val="20"/>
        </w:rPr>
        <w:t>19</w:t>
      </w:r>
      <w:r>
        <w:rPr>
          <w:rFonts w:ascii="Menlo Regular" w:hAnsi="Menlo Regular" w:cs="Menlo Regular"/>
          <w:b/>
          <w:szCs w:val="20"/>
        </w:rPr>
        <w:t xml:space="preserve"> </w:t>
      </w:r>
      <w:r w:rsidRPr="004311E5">
        <w:rPr>
          <w:rFonts w:ascii="Menlo Regular" w:hAnsi="Menlo Regular" w:cs="Menlo Regular"/>
          <w:b/>
          <w:szCs w:val="20"/>
        </w:rPr>
        <w:t>21212</w:t>
      </w:r>
    </w:p>
    <w:p w14:paraId="1B061F12" w14:textId="77777777" w:rsidR="00413D6A" w:rsidRPr="004311E5" w:rsidRDefault="00413D6A" w:rsidP="00413D6A">
      <w:pPr>
        <w:rPr>
          <w:rFonts w:ascii="Menlo Regular" w:hAnsi="Menlo Regular" w:cs="Menlo Regular"/>
          <w:b/>
          <w:szCs w:val="20"/>
        </w:rPr>
      </w:pPr>
      <w:r>
        <w:rPr>
          <w:rFonts w:ascii="Menlo Regular" w:hAnsi="Menlo Regular" w:cs="Menlo Regular"/>
          <w:b/>
          <w:szCs w:val="20"/>
        </w:rPr>
        <w:t xml:space="preserve">30 </w:t>
      </w:r>
      <w:r w:rsidRPr="004311E5">
        <w:rPr>
          <w:rFonts w:ascii="Menlo Regular" w:hAnsi="Menlo Regular" w:cs="Menlo Regular"/>
          <w:b/>
          <w:szCs w:val="20"/>
        </w:rPr>
        <w:t xml:space="preserve">12165 </w:t>
      </w:r>
    </w:p>
    <w:p w14:paraId="54E2C483"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45</w:t>
      </w:r>
      <w:r>
        <w:rPr>
          <w:rFonts w:ascii="Menlo Regular" w:hAnsi="Menlo Regular" w:cs="Menlo Regular"/>
          <w:b/>
          <w:szCs w:val="20"/>
        </w:rPr>
        <w:t xml:space="preserve"> </w:t>
      </w:r>
      <w:r w:rsidRPr="004311E5">
        <w:rPr>
          <w:rFonts w:ascii="Menlo Regular" w:hAnsi="Menlo Regular" w:cs="Menlo Regular"/>
          <w:b/>
          <w:szCs w:val="20"/>
        </w:rPr>
        <w:t xml:space="preserve">12345 </w:t>
      </w:r>
    </w:p>
    <w:p w14:paraId="1A99C0AA"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55</w:t>
      </w:r>
      <w:r>
        <w:rPr>
          <w:rFonts w:ascii="Menlo Regular" w:hAnsi="Menlo Regular" w:cs="Menlo Regular"/>
          <w:b/>
          <w:szCs w:val="20"/>
        </w:rPr>
        <w:t xml:space="preserve"> </w:t>
      </w:r>
      <w:r w:rsidRPr="004311E5">
        <w:rPr>
          <w:rFonts w:ascii="Menlo Regular" w:hAnsi="Menlo Regular" w:cs="Menlo Regular"/>
          <w:b/>
          <w:szCs w:val="20"/>
        </w:rPr>
        <w:t xml:space="preserve">41742 </w:t>
      </w:r>
    </w:p>
    <w:p w14:paraId="178102E4"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62</w:t>
      </w:r>
      <w:r>
        <w:rPr>
          <w:rFonts w:ascii="Menlo Regular" w:hAnsi="Menlo Regular" w:cs="Menlo Regular"/>
          <w:b/>
          <w:szCs w:val="20"/>
        </w:rPr>
        <w:t xml:space="preserve"> </w:t>
      </w:r>
      <w:r w:rsidRPr="004311E5">
        <w:rPr>
          <w:rFonts w:ascii="Menlo Regular" w:hAnsi="Menlo Regular" w:cs="Menlo Regular"/>
          <w:b/>
          <w:szCs w:val="20"/>
        </w:rPr>
        <w:t xml:space="preserve">12382 </w:t>
      </w:r>
    </w:p>
    <w:p w14:paraId="616146D6" w14:textId="77777777" w:rsidR="00413D6A" w:rsidRDefault="00413D6A" w:rsidP="00413D6A">
      <w:pPr>
        <w:rPr>
          <w:szCs w:val="20"/>
        </w:rPr>
      </w:pPr>
    </w:p>
    <w:p w14:paraId="04292D84" w14:textId="052FDCB7" w:rsidR="00413D6A" w:rsidRPr="000418B8" w:rsidRDefault="000418B8" w:rsidP="00413D6A">
      <w:pPr>
        <w:rPr>
          <w:rFonts w:ascii="Menlo Regular" w:hAnsi="Menlo Regular" w:cs="Menlo Regular"/>
          <w:b/>
          <w:szCs w:val="20"/>
        </w:rPr>
      </w:pPr>
      <w:r w:rsidRPr="000418B8">
        <w:rPr>
          <w:rFonts w:ascii="Menlo Regular" w:hAnsi="Menlo Regular" w:cs="Menlo Regular"/>
          <w:b/>
          <w:szCs w:val="20"/>
        </w:rPr>
        <w:t>NUMBER OF RECORDS: 6</w:t>
      </w:r>
    </w:p>
    <w:p w14:paraId="3AC3DFBE"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12345 Item06 45 14.2</w:t>
      </w:r>
    </w:p>
    <w:p w14:paraId="076B5E1C" w14:textId="18728829" w:rsidR="00413D6A" w:rsidRPr="004311E5" w:rsidRDefault="00413D6A" w:rsidP="00413D6A">
      <w:pPr>
        <w:rPr>
          <w:rFonts w:ascii="Menlo Regular" w:hAnsi="Menlo Regular" w:cs="Menlo Regular"/>
          <w:b/>
          <w:szCs w:val="20"/>
        </w:rPr>
      </w:pPr>
      <w:r>
        <w:rPr>
          <w:rFonts w:ascii="Menlo Regular" w:hAnsi="Menlo Regular" w:cs="Menlo Regular"/>
          <w:b/>
          <w:szCs w:val="20"/>
        </w:rPr>
        <w:t>-1</w:t>
      </w:r>
      <w:r w:rsidRPr="004311E5">
        <w:rPr>
          <w:rFonts w:ascii="Menlo Regular" w:hAnsi="Menlo Regular" w:cs="Menlo Regular"/>
          <w:b/>
          <w:szCs w:val="20"/>
        </w:rPr>
        <w:t xml:space="preserve"> Item04 21 17.3</w:t>
      </w:r>
    </w:p>
    <w:p w14:paraId="3D0602BB"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12382 Item09 62 41.37</w:t>
      </w:r>
    </w:p>
    <w:p w14:paraId="2AA3A05E"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34186 Item25 18 17.75</w:t>
      </w:r>
    </w:p>
    <w:p w14:paraId="624C0738"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12165 Item16 30 7.69</w:t>
      </w:r>
    </w:p>
    <w:p w14:paraId="19BDDDB7" w14:textId="75EAE796" w:rsidR="00413D6A" w:rsidRPr="004311E5" w:rsidRDefault="00413D6A" w:rsidP="00413D6A">
      <w:pPr>
        <w:rPr>
          <w:rFonts w:ascii="Menlo Regular" w:hAnsi="Menlo Regular" w:cs="Menlo Regular"/>
          <w:b/>
          <w:szCs w:val="20"/>
        </w:rPr>
      </w:pPr>
      <w:r>
        <w:rPr>
          <w:rFonts w:ascii="Menlo Regular" w:hAnsi="Menlo Regular" w:cs="Menlo Regular"/>
          <w:b/>
          <w:szCs w:val="20"/>
        </w:rPr>
        <w:t>-1</w:t>
      </w:r>
      <w:r w:rsidRPr="004311E5">
        <w:rPr>
          <w:rFonts w:ascii="Menlo Regular" w:hAnsi="Menlo Regular" w:cs="Menlo Regular"/>
          <w:b/>
          <w:szCs w:val="20"/>
        </w:rPr>
        <w:t xml:space="preserve"> Item12 21 9.99</w:t>
      </w:r>
    </w:p>
    <w:p w14:paraId="23EF7E50"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21212 Itme31 19 8.35</w:t>
      </w:r>
    </w:p>
    <w:p w14:paraId="35CD8BD2" w14:textId="77777777" w:rsidR="00413D6A" w:rsidRPr="004311E5" w:rsidRDefault="00413D6A" w:rsidP="00413D6A">
      <w:pPr>
        <w:rPr>
          <w:rFonts w:ascii="Menlo Regular" w:hAnsi="Menlo Regular" w:cs="Menlo Regular"/>
          <w:b/>
          <w:szCs w:val="20"/>
        </w:rPr>
      </w:pPr>
      <w:r w:rsidRPr="004311E5">
        <w:rPr>
          <w:rFonts w:ascii="Menlo Regular" w:hAnsi="Menlo Regular" w:cs="Menlo Regular"/>
          <w:b/>
          <w:szCs w:val="20"/>
        </w:rPr>
        <w:t>41742 Item14 55 12.36</w:t>
      </w:r>
    </w:p>
    <w:p w14:paraId="22FCAB39" w14:textId="77777777" w:rsidR="00773921" w:rsidRPr="004311E5" w:rsidRDefault="00773921" w:rsidP="00C9111D">
      <w:pPr>
        <w:spacing w:line="150" w:lineRule="atLeast"/>
        <w:rPr>
          <w:rFonts w:ascii="Menlo Regular" w:hAnsi="Menlo Regular" w:cs="Menlo Regular"/>
          <w:b/>
          <w:color w:val="000000"/>
          <w:szCs w:val="20"/>
        </w:rPr>
      </w:pPr>
    </w:p>
    <w:p w14:paraId="51C8AC3B" w14:textId="481A6254" w:rsidR="00C9111D" w:rsidRPr="005325CF" w:rsidRDefault="004311E5" w:rsidP="004311E5">
      <w:pPr>
        <w:pStyle w:val="Heading2"/>
      </w:pPr>
      <w:bookmarkStart w:id="6" w:name="_Toc278445656"/>
      <w:r>
        <w:t>Modify</w:t>
      </w:r>
      <w:bookmarkEnd w:id="6"/>
    </w:p>
    <w:p w14:paraId="1A842BED" w14:textId="152D50C4" w:rsidR="00C9111D" w:rsidRDefault="002A57E0" w:rsidP="00C9111D">
      <w:pPr>
        <w:rPr>
          <w:szCs w:val="20"/>
        </w:rPr>
      </w:pPr>
      <w:r>
        <w:rPr>
          <w:szCs w:val="20"/>
        </w:rPr>
        <w:t>In order to use MODIFY properly a primary key must be supplied. Any modifications done to a primary or a secondary key must be made through the use of the primary key associated with a record.</w:t>
      </w:r>
    </w:p>
    <w:p w14:paraId="71E4E37E" w14:textId="77777777" w:rsidR="002A57E0" w:rsidRDefault="002A57E0" w:rsidP="00C9111D">
      <w:pPr>
        <w:rPr>
          <w:szCs w:val="20"/>
        </w:rPr>
      </w:pPr>
    </w:p>
    <w:p w14:paraId="2B4605C6" w14:textId="75B58432" w:rsidR="00C9111D" w:rsidRPr="002A57E0" w:rsidRDefault="00DC10E7" w:rsidP="00C9111D">
      <w:pPr>
        <w:pStyle w:val="ListParagraph"/>
        <w:numPr>
          <w:ilvl w:val="0"/>
          <w:numId w:val="20"/>
        </w:numPr>
        <w:rPr>
          <w:b/>
          <w:szCs w:val="20"/>
        </w:rPr>
      </w:pPr>
      <w:r>
        <w:rPr>
          <w:szCs w:val="20"/>
        </w:rPr>
        <w:t>E</w:t>
      </w:r>
      <w:r w:rsidR="00C9111D">
        <w:rPr>
          <w:szCs w:val="20"/>
        </w:rPr>
        <w:t xml:space="preserve">nter: </w:t>
      </w:r>
      <w:r w:rsidR="009963CF" w:rsidRPr="00455FDD">
        <w:rPr>
          <w:rFonts w:ascii="Menlo Regular" w:hAnsi="Menlo Regular" w:cs="Menlo Regular"/>
          <w:b/>
          <w:szCs w:val="20"/>
        </w:rPr>
        <w:t>MOD</w:t>
      </w:r>
      <w:r w:rsidR="00C9111D" w:rsidRPr="00455FDD">
        <w:rPr>
          <w:b/>
          <w:szCs w:val="20"/>
        </w:rPr>
        <w:t xml:space="preserve"> </w:t>
      </w:r>
      <w:r w:rsidR="00C9111D" w:rsidRPr="00455FDD">
        <w:rPr>
          <w:rFonts w:ascii="Menlo Regular" w:hAnsi="Menlo Regular" w:cs="Menlo Regular"/>
          <w:b/>
          <w:szCs w:val="20"/>
        </w:rPr>
        <w:t>key</w:t>
      </w:r>
      <w:r w:rsidR="00C9111D" w:rsidRPr="00455FDD">
        <w:rPr>
          <w:b/>
          <w:szCs w:val="20"/>
        </w:rPr>
        <w:t xml:space="preserve"> </w:t>
      </w:r>
      <w:r w:rsidR="00C9111D" w:rsidRPr="00455FDD">
        <w:rPr>
          <w:rFonts w:ascii="Menlo Regular" w:hAnsi="Menlo Regular" w:cs="Menlo Regular"/>
          <w:b/>
          <w:szCs w:val="20"/>
        </w:rPr>
        <w:t>datalabel</w:t>
      </w:r>
      <w:r w:rsidR="00C9111D" w:rsidRPr="00455FDD">
        <w:rPr>
          <w:b/>
          <w:szCs w:val="20"/>
        </w:rPr>
        <w:t xml:space="preserve"> </w:t>
      </w:r>
      <w:r w:rsidR="00C9111D" w:rsidRPr="00455FDD">
        <w:rPr>
          <w:rFonts w:ascii="Menlo Regular" w:hAnsi="Menlo Regular" w:cs="Menlo Regular"/>
          <w:b/>
          <w:szCs w:val="20"/>
        </w:rPr>
        <w:t>newdata</w:t>
      </w:r>
    </w:p>
    <w:p w14:paraId="529D3064" w14:textId="73565BBE" w:rsidR="002A57E0" w:rsidRDefault="002A57E0" w:rsidP="00C9111D">
      <w:pPr>
        <w:pStyle w:val="ListParagraph"/>
        <w:numPr>
          <w:ilvl w:val="1"/>
          <w:numId w:val="20"/>
        </w:numPr>
        <w:rPr>
          <w:szCs w:val="20"/>
        </w:rPr>
      </w:pPr>
      <w:r>
        <w:rPr>
          <w:szCs w:val="20"/>
        </w:rPr>
        <w:t xml:space="preserve">Where </w:t>
      </w:r>
      <w:r w:rsidRPr="002A57E0">
        <w:rPr>
          <w:rFonts w:ascii="Menlo Regular" w:hAnsi="Menlo Regular" w:cs="Menlo Regular"/>
          <w:b/>
          <w:szCs w:val="20"/>
        </w:rPr>
        <w:t>key</w:t>
      </w:r>
      <w:r>
        <w:rPr>
          <w:szCs w:val="20"/>
        </w:rPr>
        <w:t xml:space="preserve"> is the primary key associated with the information you would like to change.</w:t>
      </w:r>
    </w:p>
    <w:p w14:paraId="46290081" w14:textId="7C00C829" w:rsidR="00C9111D" w:rsidRDefault="00C9111D" w:rsidP="00C9111D">
      <w:pPr>
        <w:pStyle w:val="ListParagraph"/>
        <w:numPr>
          <w:ilvl w:val="1"/>
          <w:numId w:val="20"/>
        </w:numPr>
        <w:rPr>
          <w:szCs w:val="20"/>
        </w:rPr>
      </w:pPr>
      <w:r>
        <w:rPr>
          <w:szCs w:val="20"/>
        </w:rPr>
        <w:t xml:space="preserve">Where </w:t>
      </w:r>
      <w:r w:rsidRPr="00455FDD">
        <w:rPr>
          <w:rFonts w:ascii="Menlo Regular" w:hAnsi="Menlo Regular" w:cs="Menlo Regular"/>
          <w:b/>
          <w:szCs w:val="20"/>
        </w:rPr>
        <w:t>datalabel</w:t>
      </w:r>
      <w:r>
        <w:rPr>
          <w:szCs w:val="20"/>
        </w:rPr>
        <w:t xml:space="preserve"> represents the field within the record you would like to modify</w:t>
      </w:r>
    </w:p>
    <w:p w14:paraId="72043B9A" w14:textId="17C59F86" w:rsidR="00C9111D" w:rsidRDefault="00C9111D" w:rsidP="00C9111D">
      <w:pPr>
        <w:pStyle w:val="ListParagraph"/>
        <w:numPr>
          <w:ilvl w:val="2"/>
          <w:numId w:val="20"/>
        </w:numPr>
        <w:rPr>
          <w:szCs w:val="20"/>
        </w:rPr>
      </w:pPr>
      <w:r>
        <w:rPr>
          <w:szCs w:val="20"/>
        </w:rPr>
        <w:t xml:space="preserve">Possible options are: </w:t>
      </w:r>
      <w:r w:rsidR="00873C10" w:rsidRPr="00873C10">
        <w:rPr>
          <w:rFonts w:ascii="Menlo Regular" w:hAnsi="Menlo Regular" w:cs="Menlo Regular"/>
          <w:b/>
          <w:szCs w:val="20"/>
        </w:rPr>
        <w:t>KEY</w:t>
      </w:r>
      <w:r>
        <w:rPr>
          <w:szCs w:val="20"/>
        </w:rPr>
        <w:t xml:space="preserve">, </w:t>
      </w:r>
      <w:r w:rsidR="00873C10" w:rsidRPr="00873C10">
        <w:rPr>
          <w:rFonts w:ascii="Menlo Regular" w:hAnsi="Menlo Regular" w:cs="Menlo Regular"/>
          <w:b/>
          <w:szCs w:val="20"/>
        </w:rPr>
        <w:t>DESCRIPTION</w:t>
      </w:r>
      <w:r>
        <w:rPr>
          <w:szCs w:val="20"/>
        </w:rPr>
        <w:t xml:space="preserve">, </w:t>
      </w:r>
      <w:r w:rsidR="00873C10" w:rsidRPr="00873C10">
        <w:rPr>
          <w:rFonts w:ascii="Menlo Regular" w:hAnsi="Menlo Regular" w:cs="Menlo Regular"/>
          <w:b/>
          <w:szCs w:val="20"/>
        </w:rPr>
        <w:t>CODE</w:t>
      </w:r>
      <w:r>
        <w:rPr>
          <w:szCs w:val="20"/>
        </w:rPr>
        <w:t xml:space="preserve">, or </w:t>
      </w:r>
      <w:r w:rsidR="00873C10" w:rsidRPr="00873C10">
        <w:rPr>
          <w:rFonts w:ascii="Menlo Regular" w:hAnsi="Menlo Regular" w:cs="Menlo Regular"/>
          <w:b/>
          <w:szCs w:val="20"/>
        </w:rPr>
        <w:t>COST</w:t>
      </w:r>
    </w:p>
    <w:p w14:paraId="18054AD1" w14:textId="450BD557" w:rsidR="00C9111D" w:rsidRDefault="00C9111D" w:rsidP="00C9111D">
      <w:pPr>
        <w:pStyle w:val="ListParagraph"/>
        <w:numPr>
          <w:ilvl w:val="1"/>
          <w:numId w:val="20"/>
        </w:numPr>
        <w:rPr>
          <w:szCs w:val="20"/>
        </w:rPr>
      </w:pPr>
      <w:r>
        <w:rPr>
          <w:szCs w:val="20"/>
        </w:rPr>
        <w:t xml:space="preserve">Where </w:t>
      </w:r>
      <w:r w:rsidRPr="00455FDD">
        <w:rPr>
          <w:rFonts w:ascii="Menlo Regular" w:hAnsi="Menlo Regular" w:cs="Menlo Regular"/>
          <w:b/>
          <w:szCs w:val="20"/>
        </w:rPr>
        <w:t>newdata</w:t>
      </w:r>
      <w:r>
        <w:rPr>
          <w:szCs w:val="20"/>
        </w:rPr>
        <w:t xml:space="preserve"> represents the data that will be written to the record</w:t>
      </w:r>
    </w:p>
    <w:p w14:paraId="25F1F354" w14:textId="14B9B622" w:rsidR="00C9111D" w:rsidRDefault="00C9111D" w:rsidP="00C9111D">
      <w:pPr>
        <w:pStyle w:val="ListParagraph"/>
        <w:numPr>
          <w:ilvl w:val="2"/>
          <w:numId w:val="20"/>
        </w:numPr>
        <w:rPr>
          <w:szCs w:val="20"/>
        </w:rPr>
      </w:pPr>
      <w:r>
        <w:rPr>
          <w:szCs w:val="20"/>
        </w:rPr>
        <w:t>The information passed must be valid for the supplied field</w:t>
      </w:r>
    </w:p>
    <w:p w14:paraId="09F7ADB9" w14:textId="77777777" w:rsidR="00C9111D" w:rsidRPr="00C9111D" w:rsidRDefault="00C9111D" w:rsidP="00C9111D">
      <w:pPr>
        <w:rPr>
          <w:szCs w:val="20"/>
        </w:rPr>
      </w:pPr>
    </w:p>
    <w:p w14:paraId="7B752A50" w14:textId="77777777" w:rsidR="00C9111D" w:rsidRPr="00001537" w:rsidRDefault="00C9111D" w:rsidP="00C9111D">
      <w:pPr>
        <w:pStyle w:val="ListParagraph"/>
        <w:numPr>
          <w:ilvl w:val="0"/>
          <w:numId w:val="20"/>
        </w:numPr>
        <w:rPr>
          <w:szCs w:val="20"/>
        </w:rPr>
      </w:pPr>
      <w:r>
        <w:rPr>
          <w:szCs w:val="20"/>
        </w:rPr>
        <w:t>Hit the enter/return button</w:t>
      </w:r>
    </w:p>
    <w:p w14:paraId="58E54A34" w14:textId="77777777" w:rsidR="00C9111D" w:rsidRDefault="00C9111D" w:rsidP="00C9111D">
      <w:pPr>
        <w:rPr>
          <w:szCs w:val="20"/>
        </w:rPr>
      </w:pPr>
    </w:p>
    <w:p w14:paraId="6F5C9291" w14:textId="1AABA561" w:rsidR="00C9111D" w:rsidRPr="00455FDD" w:rsidRDefault="00C9111D" w:rsidP="00C9111D">
      <w:pPr>
        <w:rPr>
          <w:b/>
          <w:szCs w:val="20"/>
        </w:rPr>
      </w:pPr>
      <w:r>
        <w:rPr>
          <w:szCs w:val="20"/>
        </w:rPr>
        <w:t xml:space="preserve">General form: </w:t>
      </w:r>
      <w:r w:rsidR="009963CF" w:rsidRPr="00455FDD">
        <w:rPr>
          <w:rFonts w:ascii="Menlo Regular" w:hAnsi="Menlo Regular" w:cs="Menlo Regular"/>
          <w:b/>
          <w:szCs w:val="20"/>
        </w:rPr>
        <w:t>MOD</w:t>
      </w:r>
      <w:r w:rsidRPr="00455FDD">
        <w:rPr>
          <w:b/>
          <w:szCs w:val="20"/>
        </w:rPr>
        <w:t xml:space="preserve"> </w:t>
      </w:r>
      <w:r w:rsidRPr="00455FDD">
        <w:rPr>
          <w:rFonts w:ascii="Menlo Regular" w:hAnsi="Menlo Regular" w:cs="Menlo Regular"/>
          <w:b/>
          <w:szCs w:val="20"/>
        </w:rPr>
        <w:t>key</w:t>
      </w:r>
      <w:r w:rsidRPr="00455FDD">
        <w:rPr>
          <w:b/>
          <w:szCs w:val="20"/>
        </w:rPr>
        <w:t xml:space="preserve"> </w:t>
      </w:r>
      <w:r w:rsidRPr="00455FDD">
        <w:rPr>
          <w:rFonts w:ascii="Menlo Regular" w:hAnsi="Menlo Regular" w:cs="Menlo Regular"/>
          <w:b/>
          <w:szCs w:val="20"/>
        </w:rPr>
        <w:t>datalabel</w:t>
      </w:r>
      <w:r w:rsidRPr="00455FDD">
        <w:rPr>
          <w:b/>
          <w:szCs w:val="20"/>
        </w:rPr>
        <w:t xml:space="preserve"> </w:t>
      </w:r>
      <w:r w:rsidRPr="00455FDD">
        <w:rPr>
          <w:rFonts w:ascii="Menlo Regular" w:hAnsi="Menlo Regular" w:cs="Menlo Regular"/>
          <w:b/>
          <w:szCs w:val="20"/>
        </w:rPr>
        <w:t>newdata</w:t>
      </w:r>
    </w:p>
    <w:p w14:paraId="4D6FB12C" w14:textId="77777777" w:rsidR="00C9111D" w:rsidRDefault="00C9111D" w:rsidP="00C9111D">
      <w:pPr>
        <w:rPr>
          <w:szCs w:val="20"/>
        </w:rPr>
      </w:pPr>
      <w:r>
        <w:rPr>
          <w:szCs w:val="20"/>
        </w:rPr>
        <w:t>Example:</w:t>
      </w:r>
    </w:p>
    <w:p w14:paraId="50ECBF6C" w14:textId="77777777" w:rsidR="00C9111D" w:rsidRPr="004A753B" w:rsidRDefault="00C9111D" w:rsidP="00C9111D">
      <w:pPr>
        <w:rPr>
          <w:szCs w:val="20"/>
        </w:rPr>
      </w:pPr>
    </w:p>
    <w:p w14:paraId="77A00178" w14:textId="4999A837" w:rsidR="004311E5" w:rsidRPr="004311E5" w:rsidRDefault="009963CF" w:rsidP="004311E5">
      <w:pPr>
        <w:spacing w:line="150" w:lineRule="atLeast"/>
        <w:rPr>
          <w:rFonts w:ascii="Menlo Regular" w:hAnsi="Menlo Regular" w:cs="Menlo Regular"/>
          <w:b/>
          <w:szCs w:val="20"/>
        </w:rPr>
      </w:pPr>
      <w:r>
        <w:rPr>
          <w:rFonts w:ascii="Menlo Regular" w:hAnsi="Menlo Regular" w:cs="Menlo Regular"/>
          <w:b/>
          <w:color w:val="000000"/>
          <w:szCs w:val="20"/>
        </w:rPr>
        <w:t>MOD</w:t>
      </w:r>
      <w:r w:rsidR="004311E5" w:rsidRPr="004311E5">
        <w:rPr>
          <w:rFonts w:ascii="Menlo Regular" w:hAnsi="Menlo Regular" w:cs="Menlo Regular"/>
          <w:b/>
          <w:color w:val="000000"/>
          <w:szCs w:val="20"/>
        </w:rPr>
        <w:t xml:space="preserve"> 21212 cost 00.00</w:t>
      </w:r>
    </w:p>
    <w:p w14:paraId="193876AB" w14:textId="77777777" w:rsidR="00C9111D" w:rsidRDefault="00C9111D" w:rsidP="00C9111D">
      <w:pPr>
        <w:rPr>
          <w:rFonts w:ascii="Menlo Regular" w:hAnsi="Menlo Regular" w:cs="Menlo Regular"/>
          <w:color w:val="000000"/>
          <w:sz w:val="18"/>
          <w:szCs w:val="18"/>
        </w:rPr>
      </w:pPr>
    </w:p>
    <w:p w14:paraId="262D4F58" w14:textId="77777777" w:rsidR="00C9111D" w:rsidRDefault="00C9111D" w:rsidP="00C9111D">
      <w:pPr>
        <w:rPr>
          <w:szCs w:val="20"/>
        </w:rPr>
      </w:pPr>
      <w:r>
        <w:rPr>
          <w:szCs w:val="20"/>
        </w:rPr>
        <w:t>The output should then be:</w:t>
      </w:r>
    </w:p>
    <w:p w14:paraId="3349B8EA" w14:textId="77777777" w:rsidR="00C9111D" w:rsidRDefault="00C9111D" w:rsidP="00C9111D">
      <w:pPr>
        <w:rPr>
          <w:szCs w:val="20"/>
        </w:rPr>
      </w:pPr>
    </w:p>
    <w:p w14:paraId="0F2FB2A0" w14:textId="25C5C376" w:rsidR="004311E5" w:rsidRDefault="00175A75" w:rsidP="004311E5">
      <w:pPr>
        <w:spacing w:line="150" w:lineRule="atLeast"/>
        <w:rPr>
          <w:rFonts w:ascii="Menlo Regular" w:hAnsi="Menlo Regular" w:cs="Menlo Regular"/>
          <w:b/>
          <w:color w:val="000000"/>
          <w:szCs w:val="20"/>
        </w:rPr>
      </w:pPr>
      <w:r>
        <w:rPr>
          <w:rFonts w:ascii="Menlo Regular" w:hAnsi="Menlo Regular" w:cs="Menlo Regular"/>
          <w:b/>
          <w:color w:val="000000"/>
          <w:szCs w:val="20"/>
        </w:rPr>
        <w:t xml:space="preserve">Inserted: </w:t>
      </w:r>
      <w:r w:rsidRPr="00175A75">
        <w:rPr>
          <w:rFonts w:ascii="Menlo Regular" w:hAnsi="Menlo Regular" w:cs="Menlo Regular"/>
          <w:b/>
          <w:color w:val="000000"/>
          <w:szCs w:val="20"/>
          <w:u w:color="000000"/>
        </w:rPr>
        <w:t>21212 Itme31 19 00.00</w:t>
      </w:r>
      <w:r w:rsidR="004311E5" w:rsidRPr="00175A75">
        <w:rPr>
          <w:rFonts w:ascii="Menlo Regular" w:hAnsi="Menlo Regular" w:cs="Menlo Regular"/>
          <w:b/>
          <w:color w:val="000000"/>
          <w:szCs w:val="20"/>
        </w:rPr>
        <w:t xml:space="preserve"> </w:t>
      </w:r>
    </w:p>
    <w:p w14:paraId="13859FB0" w14:textId="77777777" w:rsidR="00873C10" w:rsidRDefault="00873C10" w:rsidP="004311E5">
      <w:pPr>
        <w:spacing w:line="150" w:lineRule="atLeast"/>
        <w:rPr>
          <w:rFonts w:ascii="Menlo Regular" w:hAnsi="Menlo Regular" w:cs="Menlo Regular"/>
          <w:b/>
          <w:color w:val="000000"/>
          <w:szCs w:val="20"/>
        </w:rPr>
      </w:pPr>
    </w:p>
    <w:p w14:paraId="695D46E1" w14:textId="5AB3AB38" w:rsidR="00873C10" w:rsidRPr="00413D6A" w:rsidRDefault="00873C10" w:rsidP="00873C10">
      <w:pPr>
        <w:spacing w:line="150" w:lineRule="atLeast"/>
        <w:rPr>
          <w:rFonts w:cs="Menlo Regular"/>
          <w:color w:val="000000"/>
          <w:szCs w:val="20"/>
        </w:rPr>
      </w:pPr>
      <w:r w:rsidRPr="00773921">
        <w:rPr>
          <w:rFonts w:cs="Menlo Regular"/>
          <w:color w:val="000000"/>
          <w:szCs w:val="20"/>
        </w:rPr>
        <w:t>Using the</w:t>
      </w:r>
      <w:r>
        <w:rPr>
          <w:rFonts w:cs="Menlo Regular"/>
          <w:color w:val="000000"/>
          <w:szCs w:val="20"/>
        </w:rPr>
        <w:t xml:space="preserve"> </w:t>
      </w:r>
      <w:r w:rsidR="006215AC">
        <w:rPr>
          <w:rFonts w:ascii="Menlo Regular" w:hAnsi="Menlo Regular" w:cs="Menlo Regular"/>
          <w:b/>
          <w:color w:val="000000"/>
          <w:szCs w:val="20"/>
        </w:rPr>
        <w:t>Beta.o</w:t>
      </w:r>
      <w:r w:rsidRPr="00773921">
        <w:rPr>
          <w:rFonts w:ascii="Menlo Regular" w:hAnsi="Menlo Regular" w:cs="Menlo Regular"/>
          <w:b/>
          <w:color w:val="000000"/>
          <w:szCs w:val="20"/>
        </w:rPr>
        <w:t xml:space="preserve"> DISPLAY</w:t>
      </w:r>
      <w:r w:rsidRPr="00773921">
        <w:rPr>
          <w:rFonts w:cs="Menlo Regular"/>
          <w:color w:val="000000"/>
          <w:szCs w:val="20"/>
        </w:rPr>
        <w:t xml:space="preserve"> command would </w:t>
      </w:r>
      <w:r>
        <w:rPr>
          <w:rFonts w:cs="Menlo Regular"/>
          <w:color w:val="000000"/>
          <w:szCs w:val="20"/>
        </w:rPr>
        <w:t>yield</w:t>
      </w:r>
      <w:r w:rsidRPr="00773921">
        <w:rPr>
          <w:rFonts w:cs="Menlo Regular"/>
          <w:color w:val="000000"/>
          <w:szCs w:val="20"/>
        </w:rPr>
        <w:t xml:space="preserve"> in the following output:</w:t>
      </w:r>
    </w:p>
    <w:p w14:paraId="64CB6136" w14:textId="77777777" w:rsidR="00873C10" w:rsidRDefault="00873C10" w:rsidP="004311E5">
      <w:pPr>
        <w:spacing w:line="150" w:lineRule="atLeast"/>
        <w:rPr>
          <w:rFonts w:ascii="Menlo Regular" w:hAnsi="Menlo Regular" w:cs="Menlo Regular"/>
          <w:b/>
          <w:color w:val="000000"/>
          <w:szCs w:val="20"/>
        </w:rPr>
      </w:pPr>
    </w:p>
    <w:p w14:paraId="26260AF1" w14:textId="45F42E50" w:rsidR="00873C10" w:rsidRPr="00DC10E7" w:rsidRDefault="000418B8" w:rsidP="00873C10">
      <w:pPr>
        <w:rPr>
          <w:b/>
          <w:szCs w:val="20"/>
        </w:rPr>
      </w:pPr>
      <w:r>
        <w:rPr>
          <w:b/>
          <w:szCs w:val="20"/>
        </w:rPr>
        <w:t>KEY LIST</w:t>
      </w:r>
      <w:r w:rsidR="00873C10" w:rsidRPr="00175A75">
        <w:rPr>
          <w:b/>
          <w:szCs w:val="20"/>
        </w:rPr>
        <w:t>:</w:t>
      </w:r>
    </w:p>
    <w:p w14:paraId="1C7E8576"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12165 5</w:t>
      </w:r>
    </w:p>
    <w:p w14:paraId="3CD2C567"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12345 1</w:t>
      </w:r>
    </w:p>
    <w:p w14:paraId="7CEBC978"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12382 3</w:t>
      </w:r>
    </w:p>
    <w:p w14:paraId="7C9D049D"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12434 2</w:t>
      </w:r>
    </w:p>
    <w:p w14:paraId="2EC6FD56"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16541 6</w:t>
      </w:r>
    </w:p>
    <w:p w14:paraId="22F1A14A"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21212 7</w:t>
      </w:r>
    </w:p>
    <w:p w14:paraId="2AC54D94"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34186 4</w:t>
      </w:r>
    </w:p>
    <w:p w14:paraId="6E3DFB5B" w14:textId="77777777" w:rsidR="00873C10" w:rsidRPr="00175A75" w:rsidRDefault="00873C10" w:rsidP="00873C10">
      <w:pPr>
        <w:rPr>
          <w:rFonts w:ascii="Menlo Regular" w:hAnsi="Menlo Regular" w:cs="Menlo Regular"/>
          <w:b/>
          <w:szCs w:val="20"/>
        </w:rPr>
      </w:pPr>
      <w:r w:rsidRPr="00175A75">
        <w:rPr>
          <w:rFonts w:ascii="Menlo Regular" w:hAnsi="Menlo Regular" w:cs="Menlo Regular"/>
          <w:b/>
          <w:szCs w:val="20"/>
        </w:rPr>
        <w:t>41742 8</w:t>
      </w:r>
    </w:p>
    <w:p w14:paraId="5AE0D508" w14:textId="77777777" w:rsidR="00873C10" w:rsidRDefault="00873C10" w:rsidP="00873C10">
      <w:pPr>
        <w:rPr>
          <w:szCs w:val="20"/>
        </w:rPr>
      </w:pPr>
    </w:p>
    <w:p w14:paraId="4ABF686F" w14:textId="43A1961E" w:rsidR="00873C10" w:rsidRPr="00B64C09" w:rsidRDefault="000418B8" w:rsidP="00873C10">
      <w:pPr>
        <w:rPr>
          <w:b/>
          <w:szCs w:val="20"/>
        </w:rPr>
      </w:pPr>
      <w:r>
        <w:rPr>
          <w:b/>
          <w:szCs w:val="20"/>
        </w:rPr>
        <w:t>SECONDARY KEY LIST</w:t>
      </w:r>
    </w:p>
    <w:p w14:paraId="2C164690" w14:textId="77777777" w:rsidR="00873C10" w:rsidRDefault="00873C10" w:rsidP="00873C10">
      <w:pPr>
        <w:rPr>
          <w:rFonts w:ascii="Menlo Regular" w:hAnsi="Menlo Regular" w:cs="Menlo Regular"/>
          <w:b/>
          <w:szCs w:val="20"/>
        </w:rPr>
      </w:pPr>
      <w:r>
        <w:rPr>
          <w:rFonts w:ascii="Menlo Regular" w:hAnsi="Menlo Regular" w:cs="Menlo Regular"/>
          <w:b/>
          <w:szCs w:val="20"/>
        </w:rPr>
        <w:t>18 34186</w:t>
      </w:r>
    </w:p>
    <w:p w14:paraId="6D9DCCCA" w14:textId="77777777" w:rsidR="00873C10" w:rsidRDefault="00873C10" w:rsidP="00873C10">
      <w:pPr>
        <w:rPr>
          <w:rFonts w:ascii="Menlo Regular" w:hAnsi="Menlo Regular" w:cs="Menlo Regular"/>
          <w:b/>
          <w:szCs w:val="20"/>
        </w:rPr>
      </w:pPr>
      <w:r w:rsidRPr="004311E5">
        <w:rPr>
          <w:rFonts w:ascii="Menlo Regular" w:hAnsi="Menlo Regular" w:cs="Menlo Regular"/>
          <w:b/>
          <w:szCs w:val="20"/>
        </w:rPr>
        <w:t>19</w:t>
      </w:r>
      <w:r>
        <w:rPr>
          <w:rFonts w:ascii="Menlo Regular" w:hAnsi="Menlo Regular" w:cs="Menlo Regular"/>
          <w:b/>
          <w:szCs w:val="20"/>
        </w:rPr>
        <w:t xml:space="preserve"> </w:t>
      </w:r>
      <w:r w:rsidRPr="004311E5">
        <w:rPr>
          <w:rFonts w:ascii="Menlo Regular" w:hAnsi="Menlo Regular" w:cs="Menlo Regular"/>
          <w:b/>
          <w:szCs w:val="20"/>
        </w:rPr>
        <w:t>21212</w:t>
      </w:r>
    </w:p>
    <w:p w14:paraId="59C6505A"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21</w:t>
      </w:r>
      <w:r>
        <w:rPr>
          <w:rFonts w:ascii="Menlo Regular" w:hAnsi="Menlo Regular" w:cs="Menlo Regular"/>
          <w:b/>
          <w:szCs w:val="20"/>
        </w:rPr>
        <w:t xml:space="preserve"> </w:t>
      </w:r>
      <w:r w:rsidRPr="004311E5">
        <w:rPr>
          <w:rFonts w:ascii="Menlo Regular" w:hAnsi="Menlo Regular" w:cs="Menlo Regular"/>
          <w:b/>
          <w:szCs w:val="20"/>
        </w:rPr>
        <w:t>12434</w:t>
      </w:r>
      <w:r>
        <w:rPr>
          <w:rFonts w:ascii="Menlo Regular" w:hAnsi="Menlo Regular" w:cs="Menlo Regular"/>
          <w:b/>
          <w:szCs w:val="20"/>
        </w:rPr>
        <w:t xml:space="preserve"> </w:t>
      </w:r>
      <w:r w:rsidRPr="004311E5">
        <w:rPr>
          <w:rFonts w:ascii="Menlo Regular" w:hAnsi="Menlo Regular" w:cs="Menlo Regular"/>
          <w:b/>
          <w:szCs w:val="20"/>
        </w:rPr>
        <w:t>16541</w:t>
      </w:r>
    </w:p>
    <w:p w14:paraId="280566FC" w14:textId="77777777" w:rsidR="00873C10" w:rsidRPr="004311E5" w:rsidRDefault="00873C10" w:rsidP="00873C10">
      <w:pPr>
        <w:rPr>
          <w:rFonts w:ascii="Menlo Regular" w:hAnsi="Menlo Regular" w:cs="Menlo Regular"/>
          <w:b/>
          <w:szCs w:val="20"/>
        </w:rPr>
      </w:pPr>
      <w:r>
        <w:rPr>
          <w:rFonts w:ascii="Menlo Regular" w:hAnsi="Menlo Regular" w:cs="Menlo Regular"/>
          <w:b/>
          <w:szCs w:val="20"/>
        </w:rPr>
        <w:t xml:space="preserve">30 </w:t>
      </w:r>
      <w:r w:rsidRPr="004311E5">
        <w:rPr>
          <w:rFonts w:ascii="Menlo Regular" w:hAnsi="Menlo Regular" w:cs="Menlo Regular"/>
          <w:b/>
          <w:szCs w:val="20"/>
        </w:rPr>
        <w:t xml:space="preserve">12165 </w:t>
      </w:r>
    </w:p>
    <w:p w14:paraId="724CA6AA"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45</w:t>
      </w:r>
      <w:r>
        <w:rPr>
          <w:rFonts w:ascii="Menlo Regular" w:hAnsi="Menlo Regular" w:cs="Menlo Regular"/>
          <w:b/>
          <w:szCs w:val="20"/>
        </w:rPr>
        <w:t xml:space="preserve"> </w:t>
      </w:r>
      <w:r w:rsidRPr="004311E5">
        <w:rPr>
          <w:rFonts w:ascii="Menlo Regular" w:hAnsi="Menlo Regular" w:cs="Menlo Regular"/>
          <w:b/>
          <w:szCs w:val="20"/>
        </w:rPr>
        <w:t xml:space="preserve">12345 </w:t>
      </w:r>
    </w:p>
    <w:p w14:paraId="01A2AECA"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55</w:t>
      </w:r>
      <w:r>
        <w:rPr>
          <w:rFonts w:ascii="Menlo Regular" w:hAnsi="Menlo Regular" w:cs="Menlo Regular"/>
          <w:b/>
          <w:szCs w:val="20"/>
        </w:rPr>
        <w:t xml:space="preserve"> </w:t>
      </w:r>
      <w:r w:rsidRPr="004311E5">
        <w:rPr>
          <w:rFonts w:ascii="Menlo Regular" w:hAnsi="Menlo Regular" w:cs="Menlo Regular"/>
          <w:b/>
          <w:szCs w:val="20"/>
        </w:rPr>
        <w:t xml:space="preserve">41742 </w:t>
      </w:r>
    </w:p>
    <w:p w14:paraId="59182591"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62</w:t>
      </w:r>
      <w:r>
        <w:rPr>
          <w:rFonts w:ascii="Menlo Regular" w:hAnsi="Menlo Regular" w:cs="Menlo Regular"/>
          <w:b/>
          <w:szCs w:val="20"/>
        </w:rPr>
        <w:t xml:space="preserve"> </w:t>
      </w:r>
      <w:r w:rsidRPr="004311E5">
        <w:rPr>
          <w:rFonts w:ascii="Menlo Regular" w:hAnsi="Menlo Regular" w:cs="Menlo Regular"/>
          <w:b/>
          <w:szCs w:val="20"/>
        </w:rPr>
        <w:t xml:space="preserve">12382 </w:t>
      </w:r>
    </w:p>
    <w:p w14:paraId="0E660FA2" w14:textId="77777777" w:rsidR="00873C10" w:rsidRDefault="00873C10" w:rsidP="00873C10">
      <w:pPr>
        <w:rPr>
          <w:rFonts w:ascii="Menlo Regular" w:hAnsi="Menlo Regular" w:cs="Menlo Regular"/>
          <w:b/>
          <w:szCs w:val="20"/>
        </w:rPr>
      </w:pPr>
    </w:p>
    <w:p w14:paraId="7C7284A0" w14:textId="77777777" w:rsidR="00873C10" w:rsidRDefault="00873C10" w:rsidP="00873C10">
      <w:pPr>
        <w:rPr>
          <w:szCs w:val="20"/>
        </w:rPr>
      </w:pPr>
    </w:p>
    <w:p w14:paraId="5056F8F7" w14:textId="77777777" w:rsidR="00873C10" w:rsidRDefault="00873C10" w:rsidP="00873C10">
      <w:pPr>
        <w:rPr>
          <w:szCs w:val="20"/>
        </w:rPr>
      </w:pPr>
    </w:p>
    <w:p w14:paraId="37C74D2C" w14:textId="2908DBAF" w:rsidR="00873C10" w:rsidRPr="00175A75" w:rsidRDefault="00873C10" w:rsidP="00873C10">
      <w:pPr>
        <w:rPr>
          <w:b/>
          <w:szCs w:val="20"/>
        </w:rPr>
      </w:pPr>
      <w:r w:rsidRPr="00175A75">
        <w:rPr>
          <w:b/>
          <w:szCs w:val="20"/>
        </w:rPr>
        <w:t>Data Records:</w:t>
      </w:r>
    </w:p>
    <w:p w14:paraId="73E869EC"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12345 Item06 45 14.2</w:t>
      </w:r>
    </w:p>
    <w:p w14:paraId="363473E1"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12434 Item04 21 17.3</w:t>
      </w:r>
    </w:p>
    <w:p w14:paraId="154E3D02"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12382 Item09 62 41.37</w:t>
      </w:r>
    </w:p>
    <w:p w14:paraId="75872707"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34186 Item25 18 17.75</w:t>
      </w:r>
    </w:p>
    <w:p w14:paraId="5CF12550"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12165 Item16 30 7.69</w:t>
      </w:r>
    </w:p>
    <w:p w14:paraId="2A314BF3" w14:textId="77777777"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16541 Item12 21 9.99</w:t>
      </w:r>
    </w:p>
    <w:p w14:paraId="403B739B" w14:textId="3B404018" w:rsidR="00873C10" w:rsidRPr="004311E5" w:rsidRDefault="00873C10" w:rsidP="00873C10">
      <w:pPr>
        <w:rPr>
          <w:rFonts w:ascii="Menlo Regular" w:hAnsi="Menlo Regular" w:cs="Menlo Regular"/>
          <w:b/>
          <w:szCs w:val="20"/>
        </w:rPr>
      </w:pPr>
      <w:r w:rsidRPr="004311E5">
        <w:rPr>
          <w:rFonts w:ascii="Menlo Regular" w:hAnsi="Menlo Regular" w:cs="Menlo Regular"/>
          <w:b/>
          <w:szCs w:val="20"/>
        </w:rPr>
        <w:t xml:space="preserve">21212 Itme31 19 </w:t>
      </w:r>
      <w:r>
        <w:rPr>
          <w:rFonts w:ascii="Menlo Regular" w:hAnsi="Menlo Regular" w:cs="Menlo Regular"/>
          <w:b/>
          <w:szCs w:val="20"/>
        </w:rPr>
        <w:t>00.0</w:t>
      </w:r>
    </w:p>
    <w:p w14:paraId="43CEE257" w14:textId="77777777" w:rsidR="00873C10" w:rsidRDefault="00873C10" w:rsidP="00873C10">
      <w:pPr>
        <w:rPr>
          <w:rFonts w:ascii="Menlo Regular" w:hAnsi="Menlo Regular" w:cs="Menlo Regular"/>
          <w:b/>
          <w:szCs w:val="20"/>
        </w:rPr>
      </w:pPr>
      <w:r w:rsidRPr="004311E5">
        <w:rPr>
          <w:rFonts w:ascii="Menlo Regular" w:hAnsi="Menlo Regular" w:cs="Menlo Regular"/>
          <w:b/>
          <w:szCs w:val="20"/>
        </w:rPr>
        <w:t>41742 Item14 55 12.36</w:t>
      </w:r>
    </w:p>
    <w:p w14:paraId="26B788AC" w14:textId="77777777" w:rsidR="00A94D34" w:rsidRDefault="00A94D34" w:rsidP="00873C10">
      <w:pPr>
        <w:rPr>
          <w:rFonts w:ascii="Menlo Regular" w:hAnsi="Menlo Regular" w:cs="Menlo Regular"/>
          <w:b/>
          <w:szCs w:val="20"/>
        </w:rPr>
      </w:pPr>
    </w:p>
    <w:p w14:paraId="0FB5A9CD" w14:textId="4D01EAB9" w:rsidR="004311E5" w:rsidRPr="005325CF" w:rsidRDefault="004311E5" w:rsidP="004311E5">
      <w:pPr>
        <w:pStyle w:val="Heading2"/>
      </w:pPr>
      <w:bookmarkStart w:id="7" w:name="_Toc278445657"/>
      <w:r>
        <w:t>Search</w:t>
      </w:r>
      <w:r w:rsidR="00E86820">
        <w:t xml:space="preserve"> - Primary</w:t>
      </w:r>
      <w:bookmarkEnd w:id="7"/>
    </w:p>
    <w:p w14:paraId="1A107391" w14:textId="695F9017" w:rsidR="00DC10E7" w:rsidRPr="00DC10E7" w:rsidRDefault="00DC10E7" w:rsidP="00DC10E7">
      <w:r>
        <w:t xml:space="preserve">To use the </w:t>
      </w:r>
      <w:r w:rsidRPr="00DC10E7">
        <w:rPr>
          <w:b/>
        </w:rPr>
        <w:t>Search</w:t>
      </w:r>
      <w:r>
        <w:t xml:space="preserve"> command (on the primary index) follow the Instructions below:</w:t>
      </w:r>
    </w:p>
    <w:p w14:paraId="473FE601" w14:textId="77777777" w:rsidR="004311E5" w:rsidRDefault="004311E5" w:rsidP="004311E5">
      <w:pPr>
        <w:rPr>
          <w:szCs w:val="20"/>
        </w:rPr>
      </w:pPr>
    </w:p>
    <w:p w14:paraId="13CA3DF2" w14:textId="67CD7643" w:rsidR="004311E5" w:rsidRPr="00DC10E7" w:rsidRDefault="004311E5" w:rsidP="004311E5">
      <w:pPr>
        <w:pStyle w:val="ListParagraph"/>
        <w:numPr>
          <w:ilvl w:val="0"/>
          <w:numId w:val="21"/>
        </w:numPr>
        <w:rPr>
          <w:b/>
          <w:szCs w:val="20"/>
        </w:rPr>
      </w:pPr>
      <w:r>
        <w:rPr>
          <w:szCs w:val="20"/>
        </w:rPr>
        <w:t xml:space="preserve">Then enter: </w:t>
      </w:r>
      <w:r w:rsidR="009963CF" w:rsidRPr="00DC10E7">
        <w:rPr>
          <w:rFonts w:ascii="Menlo Regular" w:hAnsi="Menlo Regular" w:cs="Menlo Regular"/>
          <w:b/>
          <w:szCs w:val="20"/>
        </w:rPr>
        <w:t>SEARCH</w:t>
      </w:r>
      <w:r w:rsidRPr="00DC10E7">
        <w:rPr>
          <w:b/>
          <w:szCs w:val="20"/>
        </w:rPr>
        <w:t xml:space="preserve"> </w:t>
      </w:r>
      <w:r w:rsidR="00560743" w:rsidRPr="00DC10E7">
        <w:rPr>
          <w:b/>
          <w:szCs w:val="20"/>
        </w:rPr>
        <w:t xml:space="preserve">PRIMARY </w:t>
      </w:r>
      <w:r w:rsidRPr="00DC10E7">
        <w:rPr>
          <w:rFonts w:ascii="Menlo Regular" w:hAnsi="Menlo Regular" w:cs="Menlo Regular"/>
          <w:b/>
          <w:szCs w:val="20"/>
        </w:rPr>
        <w:t>key</w:t>
      </w:r>
      <w:r w:rsidRPr="00DC10E7">
        <w:rPr>
          <w:b/>
          <w:szCs w:val="20"/>
        </w:rPr>
        <w:t xml:space="preserve"> </w:t>
      </w:r>
    </w:p>
    <w:p w14:paraId="50B73179" w14:textId="77777777" w:rsidR="004311E5" w:rsidRPr="00001537" w:rsidRDefault="004311E5" w:rsidP="004311E5">
      <w:pPr>
        <w:pStyle w:val="ListParagraph"/>
        <w:numPr>
          <w:ilvl w:val="0"/>
          <w:numId w:val="21"/>
        </w:numPr>
        <w:rPr>
          <w:szCs w:val="20"/>
        </w:rPr>
      </w:pPr>
      <w:r>
        <w:rPr>
          <w:szCs w:val="20"/>
        </w:rPr>
        <w:t>Hit the enter/return button</w:t>
      </w:r>
    </w:p>
    <w:p w14:paraId="1EF1D084" w14:textId="77777777" w:rsidR="004311E5" w:rsidRDefault="004311E5" w:rsidP="004311E5">
      <w:pPr>
        <w:rPr>
          <w:szCs w:val="20"/>
        </w:rPr>
      </w:pPr>
    </w:p>
    <w:p w14:paraId="3DD91E76" w14:textId="0C31DE51" w:rsidR="004311E5" w:rsidRPr="00873C10" w:rsidRDefault="004311E5" w:rsidP="004311E5">
      <w:pPr>
        <w:rPr>
          <w:rFonts w:ascii="Menlo Regular" w:hAnsi="Menlo Regular" w:cs="Menlo Regular"/>
          <w:b/>
          <w:szCs w:val="20"/>
        </w:rPr>
      </w:pPr>
      <w:r>
        <w:rPr>
          <w:szCs w:val="20"/>
        </w:rPr>
        <w:t xml:space="preserve">General form: </w:t>
      </w:r>
      <w:r w:rsidR="009963CF" w:rsidRPr="00873C10">
        <w:rPr>
          <w:rFonts w:ascii="Menlo Regular" w:hAnsi="Menlo Regular" w:cs="Menlo Regular"/>
          <w:b/>
          <w:szCs w:val="20"/>
        </w:rPr>
        <w:t>SEARCH</w:t>
      </w:r>
      <w:r w:rsidRPr="00873C10">
        <w:rPr>
          <w:rFonts w:ascii="Menlo Regular" w:hAnsi="Menlo Regular" w:cs="Menlo Regular"/>
          <w:b/>
          <w:szCs w:val="20"/>
        </w:rPr>
        <w:t xml:space="preserve"> </w:t>
      </w:r>
      <w:r w:rsidR="00E86820">
        <w:rPr>
          <w:rFonts w:ascii="Menlo Regular" w:hAnsi="Menlo Regular" w:cs="Menlo Regular"/>
          <w:b/>
          <w:szCs w:val="20"/>
        </w:rPr>
        <w:t xml:space="preserve">PRIMARY </w:t>
      </w:r>
      <w:r w:rsidRPr="00873C10">
        <w:rPr>
          <w:rFonts w:ascii="Menlo Regular" w:hAnsi="Menlo Regular" w:cs="Menlo Regular"/>
          <w:b/>
          <w:szCs w:val="20"/>
        </w:rPr>
        <w:t>key</w:t>
      </w:r>
    </w:p>
    <w:p w14:paraId="4D726BC9" w14:textId="77777777" w:rsidR="004311E5" w:rsidRDefault="004311E5" w:rsidP="004311E5">
      <w:pPr>
        <w:rPr>
          <w:szCs w:val="20"/>
        </w:rPr>
      </w:pPr>
    </w:p>
    <w:p w14:paraId="399DCC78" w14:textId="77777777" w:rsidR="004311E5" w:rsidRDefault="004311E5" w:rsidP="004311E5">
      <w:pPr>
        <w:rPr>
          <w:szCs w:val="20"/>
        </w:rPr>
      </w:pPr>
      <w:r>
        <w:rPr>
          <w:szCs w:val="20"/>
        </w:rPr>
        <w:t>Example:</w:t>
      </w:r>
    </w:p>
    <w:p w14:paraId="75B9F840" w14:textId="77777777" w:rsidR="004311E5" w:rsidRPr="004A753B" w:rsidRDefault="004311E5" w:rsidP="004311E5">
      <w:pPr>
        <w:rPr>
          <w:szCs w:val="20"/>
        </w:rPr>
      </w:pPr>
    </w:p>
    <w:p w14:paraId="7A759539" w14:textId="293B0A0D" w:rsidR="004311E5" w:rsidRPr="004311E5" w:rsidRDefault="009963CF" w:rsidP="004311E5">
      <w:pPr>
        <w:rPr>
          <w:rFonts w:ascii="Menlo Regular" w:hAnsi="Menlo Regular" w:cs="Menlo Regular"/>
          <w:b/>
          <w:color w:val="000000"/>
          <w:szCs w:val="20"/>
        </w:rPr>
      </w:pPr>
      <w:r>
        <w:rPr>
          <w:rFonts w:ascii="Menlo Regular" w:hAnsi="Menlo Regular" w:cs="Menlo Regular"/>
          <w:b/>
          <w:color w:val="000000"/>
          <w:szCs w:val="20"/>
        </w:rPr>
        <w:t>SEARCH</w:t>
      </w:r>
      <w:r w:rsidR="00E86820">
        <w:rPr>
          <w:rFonts w:ascii="Menlo Regular" w:hAnsi="Menlo Regular" w:cs="Menlo Regular"/>
          <w:b/>
          <w:color w:val="000000"/>
          <w:szCs w:val="20"/>
        </w:rPr>
        <w:t xml:space="preserve"> PRIMARY</w:t>
      </w:r>
      <w:r w:rsidR="004311E5" w:rsidRPr="004311E5">
        <w:rPr>
          <w:rFonts w:ascii="Menlo Regular" w:hAnsi="Menlo Regular" w:cs="Menlo Regular"/>
          <w:b/>
          <w:color w:val="000000"/>
          <w:szCs w:val="20"/>
        </w:rPr>
        <w:t xml:space="preserve"> 12345</w:t>
      </w:r>
    </w:p>
    <w:p w14:paraId="0BEAB428" w14:textId="77777777" w:rsidR="004311E5" w:rsidRDefault="004311E5" w:rsidP="004311E5">
      <w:pPr>
        <w:rPr>
          <w:rFonts w:ascii="Menlo Regular" w:hAnsi="Menlo Regular" w:cs="Menlo Regular"/>
          <w:color w:val="000000"/>
          <w:sz w:val="18"/>
          <w:szCs w:val="18"/>
        </w:rPr>
      </w:pPr>
    </w:p>
    <w:p w14:paraId="460E0D2A" w14:textId="77777777" w:rsidR="004311E5" w:rsidRDefault="004311E5" w:rsidP="004311E5">
      <w:pPr>
        <w:rPr>
          <w:szCs w:val="20"/>
        </w:rPr>
      </w:pPr>
      <w:r>
        <w:rPr>
          <w:szCs w:val="20"/>
        </w:rPr>
        <w:t>The output should then be:</w:t>
      </w:r>
    </w:p>
    <w:p w14:paraId="46E15406" w14:textId="75195DE8" w:rsidR="00873C10" w:rsidRDefault="00E86820" w:rsidP="004311E5">
      <w:pPr>
        <w:spacing w:line="180" w:lineRule="atLeast"/>
        <w:rPr>
          <w:rFonts w:ascii="Menlo Regular" w:hAnsi="Menlo Regular" w:cs="Menlo Regular"/>
          <w:b/>
          <w:color w:val="000000"/>
          <w:szCs w:val="20"/>
        </w:rPr>
      </w:pPr>
      <w:r>
        <w:rPr>
          <w:rFonts w:ascii="Menlo Regular" w:hAnsi="Menlo Regular" w:cs="Menlo Regular"/>
          <w:b/>
          <w:color w:val="000000"/>
          <w:szCs w:val="20"/>
        </w:rPr>
        <w:t>SEARCH PRIMARY</w:t>
      </w:r>
    </w:p>
    <w:p w14:paraId="564C24DA" w14:textId="4D614CEF" w:rsidR="004311E5" w:rsidRPr="004311E5" w:rsidRDefault="004311E5" w:rsidP="004311E5">
      <w:pPr>
        <w:spacing w:line="180" w:lineRule="atLeast"/>
        <w:rPr>
          <w:rFonts w:ascii="Menlo Regular" w:hAnsi="Menlo Regular" w:cs="Menlo Regular"/>
          <w:b/>
          <w:szCs w:val="20"/>
        </w:rPr>
      </w:pPr>
      <w:r w:rsidRPr="004311E5">
        <w:rPr>
          <w:rFonts w:ascii="Menlo Regular" w:hAnsi="Menlo Regular" w:cs="Menlo Regular"/>
          <w:b/>
          <w:color w:val="000000"/>
          <w:szCs w:val="20"/>
        </w:rPr>
        <w:t>12345  Item06 45  14.2</w:t>
      </w:r>
    </w:p>
    <w:p w14:paraId="700BE04A" w14:textId="209A2946" w:rsidR="002F4AC7" w:rsidRDefault="002F4AC7" w:rsidP="002F4AC7"/>
    <w:p w14:paraId="3324A06E" w14:textId="423A5808" w:rsidR="00E86820" w:rsidRPr="005325CF" w:rsidRDefault="00E86820" w:rsidP="00E86820">
      <w:pPr>
        <w:pStyle w:val="Heading2"/>
      </w:pPr>
      <w:bookmarkStart w:id="8" w:name="_Toc278445658"/>
      <w:r>
        <w:t>Search - Secondary</w:t>
      </w:r>
      <w:bookmarkEnd w:id="8"/>
    </w:p>
    <w:p w14:paraId="58FD6B57" w14:textId="170CE2A4" w:rsidR="003143F6" w:rsidRPr="00DC10E7" w:rsidRDefault="003143F6" w:rsidP="003143F6">
      <w:r>
        <w:t xml:space="preserve">To use the </w:t>
      </w:r>
      <w:r w:rsidRPr="00DC10E7">
        <w:rPr>
          <w:b/>
        </w:rPr>
        <w:t>Search</w:t>
      </w:r>
      <w:r>
        <w:t xml:space="preserve"> command (on the secondar index) follow the Instructions below:</w:t>
      </w:r>
    </w:p>
    <w:p w14:paraId="1F2B5A87" w14:textId="77777777" w:rsidR="00E86820" w:rsidRDefault="00E86820" w:rsidP="00E86820">
      <w:pPr>
        <w:rPr>
          <w:szCs w:val="20"/>
        </w:rPr>
      </w:pPr>
    </w:p>
    <w:p w14:paraId="7DC0D3A0" w14:textId="3BB35565" w:rsidR="00E86820" w:rsidRPr="003143F6" w:rsidRDefault="003143F6" w:rsidP="00E86820">
      <w:pPr>
        <w:pStyle w:val="ListParagraph"/>
        <w:numPr>
          <w:ilvl w:val="0"/>
          <w:numId w:val="26"/>
        </w:numPr>
        <w:rPr>
          <w:b/>
          <w:szCs w:val="20"/>
        </w:rPr>
      </w:pPr>
      <w:r>
        <w:rPr>
          <w:szCs w:val="20"/>
        </w:rPr>
        <w:t>E</w:t>
      </w:r>
      <w:r w:rsidR="00E86820">
        <w:rPr>
          <w:szCs w:val="20"/>
        </w:rPr>
        <w:t xml:space="preserve">nter: </w:t>
      </w:r>
      <w:r w:rsidR="00E86820" w:rsidRPr="003143F6">
        <w:rPr>
          <w:rFonts w:ascii="Menlo Regular" w:hAnsi="Menlo Regular" w:cs="Menlo Regular"/>
          <w:b/>
          <w:szCs w:val="20"/>
        </w:rPr>
        <w:t>SEARCH</w:t>
      </w:r>
      <w:r w:rsidR="00E86820" w:rsidRPr="003143F6">
        <w:rPr>
          <w:b/>
          <w:szCs w:val="20"/>
        </w:rPr>
        <w:t xml:space="preserve"> </w:t>
      </w:r>
      <w:r w:rsidR="00560743" w:rsidRPr="003143F6">
        <w:rPr>
          <w:rFonts w:ascii="Menlo Regular" w:hAnsi="Menlo Regular" w:cs="Menlo Regular"/>
          <w:b/>
          <w:szCs w:val="20"/>
        </w:rPr>
        <w:t>SECONDARY</w:t>
      </w:r>
      <w:r w:rsidR="00560743" w:rsidRPr="003143F6">
        <w:rPr>
          <w:b/>
          <w:szCs w:val="20"/>
        </w:rPr>
        <w:t xml:space="preserve"> </w:t>
      </w:r>
      <w:r w:rsidR="00560743" w:rsidRPr="003143F6">
        <w:rPr>
          <w:rFonts w:ascii="Menlo Regular" w:hAnsi="Menlo Regular" w:cs="Menlo Regular"/>
          <w:b/>
          <w:szCs w:val="20"/>
        </w:rPr>
        <w:t>code</w:t>
      </w:r>
      <w:r w:rsidR="00E86820" w:rsidRPr="003143F6">
        <w:rPr>
          <w:b/>
          <w:szCs w:val="20"/>
        </w:rPr>
        <w:t xml:space="preserve"> </w:t>
      </w:r>
    </w:p>
    <w:p w14:paraId="6983A6CB" w14:textId="77777777" w:rsidR="00E86820" w:rsidRPr="00001537" w:rsidRDefault="00E86820" w:rsidP="00E86820">
      <w:pPr>
        <w:pStyle w:val="ListParagraph"/>
        <w:numPr>
          <w:ilvl w:val="0"/>
          <w:numId w:val="26"/>
        </w:numPr>
        <w:rPr>
          <w:szCs w:val="20"/>
        </w:rPr>
      </w:pPr>
      <w:r>
        <w:rPr>
          <w:szCs w:val="20"/>
        </w:rPr>
        <w:t>Hit the enter/return button</w:t>
      </w:r>
    </w:p>
    <w:p w14:paraId="7AA2BBBE" w14:textId="77777777" w:rsidR="00E86820" w:rsidRDefault="00E86820" w:rsidP="00E86820">
      <w:pPr>
        <w:rPr>
          <w:szCs w:val="20"/>
        </w:rPr>
      </w:pPr>
    </w:p>
    <w:p w14:paraId="50096DD8" w14:textId="4ABB8DAB" w:rsidR="00E86820" w:rsidRPr="00873C10" w:rsidRDefault="00E86820" w:rsidP="00E86820">
      <w:pPr>
        <w:rPr>
          <w:rFonts w:ascii="Menlo Regular" w:hAnsi="Menlo Regular" w:cs="Menlo Regular"/>
          <w:b/>
          <w:szCs w:val="20"/>
        </w:rPr>
      </w:pPr>
      <w:r>
        <w:rPr>
          <w:szCs w:val="20"/>
        </w:rPr>
        <w:t xml:space="preserve">General form: </w:t>
      </w:r>
      <w:r w:rsidRPr="00873C10">
        <w:rPr>
          <w:rFonts w:ascii="Menlo Regular" w:hAnsi="Menlo Regular" w:cs="Menlo Regular"/>
          <w:b/>
          <w:szCs w:val="20"/>
        </w:rPr>
        <w:t xml:space="preserve">SEARCH </w:t>
      </w:r>
      <w:r>
        <w:rPr>
          <w:rFonts w:ascii="Menlo Regular" w:hAnsi="Menlo Regular" w:cs="Menlo Regular"/>
          <w:b/>
          <w:szCs w:val="20"/>
        </w:rPr>
        <w:t>SECONDARY code</w:t>
      </w:r>
    </w:p>
    <w:p w14:paraId="14C7E132" w14:textId="77777777" w:rsidR="00E86820" w:rsidRDefault="00E86820" w:rsidP="00E86820">
      <w:pPr>
        <w:rPr>
          <w:szCs w:val="20"/>
        </w:rPr>
      </w:pPr>
    </w:p>
    <w:p w14:paraId="337FE7B9" w14:textId="1836A387" w:rsidR="00E86820" w:rsidRPr="004A753B" w:rsidRDefault="00E86820" w:rsidP="00E86820">
      <w:pPr>
        <w:rPr>
          <w:szCs w:val="20"/>
        </w:rPr>
      </w:pPr>
      <w:r>
        <w:rPr>
          <w:szCs w:val="20"/>
        </w:rPr>
        <w:t>Example:</w:t>
      </w:r>
    </w:p>
    <w:p w14:paraId="4CE97521" w14:textId="032C33AF" w:rsidR="00E86820" w:rsidRPr="004311E5" w:rsidRDefault="00E86820" w:rsidP="00E86820">
      <w:pPr>
        <w:rPr>
          <w:rFonts w:ascii="Menlo Regular" w:hAnsi="Menlo Regular" w:cs="Menlo Regular"/>
          <w:b/>
          <w:color w:val="000000"/>
          <w:szCs w:val="20"/>
        </w:rPr>
      </w:pPr>
      <w:r>
        <w:rPr>
          <w:rFonts w:ascii="Menlo Regular" w:hAnsi="Menlo Regular" w:cs="Menlo Regular"/>
          <w:b/>
          <w:color w:val="000000"/>
          <w:szCs w:val="20"/>
        </w:rPr>
        <w:t>SEARCH</w:t>
      </w:r>
      <w:r w:rsidRPr="004311E5">
        <w:rPr>
          <w:rFonts w:ascii="Menlo Regular" w:hAnsi="Menlo Regular" w:cs="Menlo Regular"/>
          <w:b/>
          <w:color w:val="000000"/>
          <w:szCs w:val="20"/>
        </w:rPr>
        <w:t xml:space="preserve"> </w:t>
      </w:r>
      <w:r>
        <w:rPr>
          <w:rFonts w:ascii="Menlo Regular" w:hAnsi="Menlo Regular" w:cs="Menlo Regular"/>
          <w:b/>
          <w:color w:val="000000"/>
          <w:szCs w:val="20"/>
        </w:rPr>
        <w:t>SECONDARY 21</w:t>
      </w:r>
    </w:p>
    <w:p w14:paraId="333F536C" w14:textId="77777777" w:rsidR="00E86820" w:rsidRDefault="00E86820" w:rsidP="00E86820">
      <w:pPr>
        <w:rPr>
          <w:rFonts w:ascii="Menlo Regular" w:hAnsi="Menlo Regular" w:cs="Menlo Regular"/>
          <w:color w:val="000000"/>
          <w:sz w:val="18"/>
          <w:szCs w:val="18"/>
        </w:rPr>
      </w:pPr>
    </w:p>
    <w:p w14:paraId="1F70274F" w14:textId="77777777" w:rsidR="00E86820" w:rsidRDefault="00E86820" w:rsidP="00E86820">
      <w:pPr>
        <w:rPr>
          <w:szCs w:val="20"/>
        </w:rPr>
      </w:pPr>
      <w:r>
        <w:rPr>
          <w:szCs w:val="20"/>
        </w:rPr>
        <w:t>The output should then be:</w:t>
      </w:r>
    </w:p>
    <w:p w14:paraId="2CA0C9B5" w14:textId="214412DD" w:rsidR="00E86820" w:rsidRDefault="00E86820" w:rsidP="00E86820">
      <w:pPr>
        <w:spacing w:line="180" w:lineRule="atLeast"/>
        <w:rPr>
          <w:rFonts w:ascii="Menlo Regular" w:hAnsi="Menlo Regular" w:cs="Menlo Regular"/>
          <w:b/>
          <w:color w:val="000000"/>
          <w:szCs w:val="20"/>
        </w:rPr>
      </w:pPr>
      <w:r>
        <w:rPr>
          <w:rFonts w:ascii="Menlo Regular" w:hAnsi="Menlo Regular" w:cs="Menlo Regular"/>
          <w:b/>
          <w:color w:val="000000"/>
          <w:szCs w:val="20"/>
        </w:rPr>
        <w:t>SEARCH SECONDARY</w:t>
      </w:r>
    </w:p>
    <w:p w14:paraId="72EDD01D" w14:textId="4767497B" w:rsidR="00E86820" w:rsidRDefault="00E86820" w:rsidP="00E86820">
      <w:pPr>
        <w:spacing w:line="180" w:lineRule="atLeast"/>
        <w:rPr>
          <w:rFonts w:ascii="Menlo Regular" w:hAnsi="Menlo Regular" w:cs="Menlo Regular"/>
          <w:b/>
          <w:color w:val="000000"/>
          <w:szCs w:val="20"/>
        </w:rPr>
      </w:pPr>
      <w:r>
        <w:rPr>
          <w:rFonts w:ascii="Menlo Regular" w:hAnsi="Menlo Regular" w:cs="Menlo Regular"/>
          <w:b/>
          <w:color w:val="000000"/>
          <w:szCs w:val="20"/>
        </w:rPr>
        <w:t>RECORDS WITH CODE: 21</w:t>
      </w:r>
    </w:p>
    <w:p w14:paraId="771531F3" w14:textId="77777777" w:rsidR="00E86820" w:rsidRDefault="00E86820" w:rsidP="00E86820">
      <w:pPr>
        <w:rPr>
          <w:rFonts w:ascii="Menlo Regular" w:hAnsi="Menlo Regular" w:cs="Menlo Regular"/>
          <w:b/>
          <w:szCs w:val="20"/>
        </w:rPr>
      </w:pPr>
      <w:r w:rsidRPr="004311E5">
        <w:rPr>
          <w:rFonts w:ascii="Menlo Regular" w:hAnsi="Menlo Regular" w:cs="Menlo Regular"/>
          <w:b/>
          <w:szCs w:val="20"/>
        </w:rPr>
        <w:t>12434 Item04 21 17.3</w:t>
      </w:r>
    </w:p>
    <w:p w14:paraId="6C2AF78A" w14:textId="77777777" w:rsidR="00E86820" w:rsidRPr="004311E5" w:rsidRDefault="00E86820" w:rsidP="00E86820">
      <w:pPr>
        <w:rPr>
          <w:rFonts w:ascii="Menlo Regular" w:hAnsi="Menlo Regular" w:cs="Menlo Regular"/>
          <w:b/>
          <w:szCs w:val="20"/>
        </w:rPr>
      </w:pPr>
      <w:r w:rsidRPr="004311E5">
        <w:rPr>
          <w:rFonts w:ascii="Menlo Regular" w:hAnsi="Menlo Regular" w:cs="Menlo Regular"/>
          <w:b/>
          <w:szCs w:val="20"/>
        </w:rPr>
        <w:t>16541 Item12 21 9.99</w:t>
      </w:r>
    </w:p>
    <w:p w14:paraId="05997BB1" w14:textId="77777777" w:rsidR="00E86820" w:rsidRPr="004311E5" w:rsidRDefault="00E86820" w:rsidP="00E86820">
      <w:pPr>
        <w:rPr>
          <w:rFonts w:ascii="Menlo Regular" w:hAnsi="Menlo Regular" w:cs="Menlo Regular"/>
          <w:b/>
          <w:szCs w:val="20"/>
        </w:rPr>
      </w:pPr>
    </w:p>
    <w:p w14:paraId="4A45F250" w14:textId="5C12D3E2" w:rsidR="00E86820" w:rsidRPr="005325CF" w:rsidRDefault="00E86820" w:rsidP="00E86820">
      <w:pPr>
        <w:pStyle w:val="Heading2"/>
      </w:pPr>
      <w:bookmarkStart w:id="9" w:name="_Toc278445659"/>
      <w:r>
        <w:t>Search - Data</w:t>
      </w:r>
      <w:bookmarkEnd w:id="9"/>
    </w:p>
    <w:p w14:paraId="51C7788B" w14:textId="4DC8EC51" w:rsidR="003143F6" w:rsidRPr="00DC10E7" w:rsidRDefault="003143F6" w:rsidP="003143F6">
      <w:r>
        <w:t xml:space="preserve">To use the </w:t>
      </w:r>
      <w:r w:rsidRPr="00DC10E7">
        <w:rPr>
          <w:b/>
        </w:rPr>
        <w:t>Search</w:t>
      </w:r>
      <w:r>
        <w:t xml:space="preserve"> command (on the data file) follow the Instructions below:</w:t>
      </w:r>
    </w:p>
    <w:p w14:paraId="786DC817" w14:textId="77777777" w:rsidR="00E86820" w:rsidRDefault="00E86820" w:rsidP="00E86820">
      <w:pPr>
        <w:rPr>
          <w:szCs w:val="20"/>
        </w:rPr>
      </w:pPr>
    </w:p>
    <w:p w14:paraId="352C42E6" w14:textId="235085DE" w:rsidR="00E86820" w:rsidRPr="002A57E0" w:rsidRDefault="00E86820" w:rsidP="00E86820">
      <w:pPr>
        <w:pStyle w:val="ListParagraph"/>
        <w:numPr>
          <w:ilvl w:val="0"/>
          <w:numId w:val="27"/>
        </w:numPr>
        <w:rPr>
          <w:b/>
          <w:szCs w:val="20"/>
        </w:rPr>
      </w:pPr>
      <w:r>
        <w:rPr>
          <w:szCs w:val="20"/>
        </w:rPr>
        <w:t xml:space="preserve">Then enter: </w:t>
      </w:r>
      <w:r w:rsidRPr="002A57E0">
        <w:rPr>
          <w:rFonts w:ascii="Menlo Regular" w:hAnsi="Menlo Regular" w:cs="Menlo Regular"/>
          <w:b/>
          <w:szCs w:val="20"/>
        </w:rPr>
        <w:t>SEARCH</w:t>
      </w:r>
      <w:r w:rsidR="00560743" w:rsidRPr="002A57E0">
        <w:rPr>
          <w:rFonts w:ascii="Menlo Regular" w:hAnsi="Menlo Regular" w:cs="Menlo Regular"/>
          <w:b/>
          <w:szCs w:val="20"/>
        </w:rPr>
        <w:t xml:space="preserve"> DATA</w:t>
      </w:r>
      <w:r w:rsidRPr="002A57E0">
        <w:rPr>
          <w:b/>
          <w:szCs w:val="20"/>
        </w:rPr>
        <w:t xml:space="preserve"> </w:t>
      </w:r>
      <w:r w:rsidR="00560743" w:rsidRPr="002A57E0">
        <w:rPr>
          <w:rFonts w:ascii="Menlo Regular" w:hAnsi="Menlo Regular" w:cs="Menlo Regular"/>
          <w:b/>
          <w:szCs w:val="20"/>
        </w:rPr>
        <w:t>dataValue</w:t>
      </w:r>
      <w:r w:rsidRPr="002A57E0">
        <w:rPr>
          <w:b/>
          <w:szCs w:val="20"/>
        </w:rPr>
        <w:t xml:space="preserve"> </w:t>
      </w:r>
    </w:p>
    <w:p w14:paraId="1DBAD11B" w14:textId="23ACAE37" w:rsidR="00560743" w:rsidRDefault="00560743" w:rsidP="00560743">
      <w:pPr>
        <w:pStyle w:val="ListParagraph"/>
        <w:numPr>
          <w:ilvl w:val="1"/>
          <w:numId w:val="27"/>
        </w:numPr>
        <w:rPr>
          <w:szCs w:val="20"/>
        </w:rPr>
      </w:pPr>
      <w:r>
        <w:rPr>
          <w:szCs w:val="20"/>
        </w:rPr>
        <w:t xml:space="preserve">dataValue can be a </w:t>
      </w:r>
      <w:r w:rsidRPr="00560743">
        <w:rPr>
          <w:rFonts w:ascii="Menlo Regular" w:hAnsi="Menlo Regular" w:cs="Menlo Regular"/>
          <w:b/>
          <w:szCs w:val="20"/>
        </w:rPr>
        <w:t>description</w:t>
      </w:r>
      <w:r>
        <w:rPr>
          <w:szCs w:val="20"/>
        </w:rPr>
        <w:t xml:space="preserve"> or a </w:t>
      </w:r>
      <w:r w:rsidRPr="00560743">
        <w:rPr>
          <w:rFonts w:ascii="Menlo Regular" w:hAnsi="Menlo Regular" w:cs="Menlo Regular"/>
          <w:b/>
          <w:szCs w:val="20"/>
        </w:rPr>
        <w:t>cost</w:t>
      </w:r>
    </w:p>
    <w:p w14:paraId="7E0F4B51" w14:textId="77777777" w:rsidR="00E86820" w:rsidRPr="00001537" w:rsidRDefault="00E86820" w:rsidP="00E86820">
      <w:pPr>
        <w:pStyle w:val="ListParagraph"/>
        <w:numPr>
          <w:ilvl w:val="0"/>
          <w:numId w:val="27"/>
        </w:numPr>
        <w:rPr>
          <w:szCs w:val="20"/>
        </w:rPr>
      </w:pPr>
      <w:r>
        <w:rPr>
          <w:szCs w:val="20"/>
        </w:rPr>
        <w:t>Hit the enter/return button</w:t>
      </w:r>
    </w:p>
    <w:p w14:paraId="2BC9537E" w14:textId="77777777" w:rsidR="00E86820" w:rsidRDefault="00E86820" w:rsidP="00E86820">
      <w:pPr>
        <w:rPr>
          <w:szCs w:val="20"/>
        </w:rPr>
      </w:pPr>
    </w:p>
    <w:p w14:paraId="6594E65B" w14:textId="6833DB41" w:rsidR="00E86820" w:rsidRPr="00873C10" w:rsidRDefault="00E86820" w:rsidP="00E86820">
      <w:pPr>
        <w:rPr>
          <w:rFonts w:ascii="Menlo Regular" w:hAnsi="Menlo Regular" w:cs="Menlo Regular"/>
          <w:b/>
          <w:szCs w:val="20"/>
        </w:rPr>
      </w:pPr>
      <w:r>
        <w:rPr>
          <w:szCs w:val="20"/>
        </w:rPr>
        <w:t xml:space="preserve">General form: </w:t>
      </w:r>
      <w:r w:rsidRPr="00873C10">
        <w:rPr>
          <w:rFonts w:ascii="Menlo Regular" w:hAnsi="Menlo Regular" w:cs="Menlo Regular"/>
          <w:b/>
          <w:szCs w:val="20"/>
        </w:rPr>
        <w:t xml:space="preserve">SEARCH </w:t>
      </w:r>
      <w:r w:rsidR="00560743">
        <w:rPr>
          <w:rFonts w:ascii="Menlo Regular" w:hAnsi="Menlo Regular" w:cs="Menlo Regular"/>
          <w:b/>
          <w:szCs w:val="20"/>
        </w:rPr>
        <w:t>DATA</w:t>
      </w:r>
      <w:r>
        <w:rPr>
          <w:rFonts w:ascii="Menlo Regular" w:hAnsi="Menlo Regular" w:cs="Menlo Regular"/>
          <w:b/>
          <w:szCs w:val="20"/>
        </w:rPr>
        <w:t xml:space="preserve"> </w:t>
      </w:r>
      <w:r w:rsidR="00560743">
        <w:rPr>
          <w:rFonts w:ascii="Menlo Regular" w:hAnsi="Menlo Regular" w:cs="Menlo Regular"/>
          <w:b/>
          <w:szCs w:val="20"/>
        </w:rPr>
        <w:t>dataValue</w:t>
      </w:r>
    </w:p>
    <w:p w14:paraId="1C562C3E" w14:textId="77777777" w:rsidR="00E86820" w:rsidRDefault="00E86820" w:rsidP="00E86820">
      <w:pPr>
        <w:rPr>
          <w:szCs w:val="20"/>
        </w:rPr>
      </w:pPr>
    </w:p>
    <w:p w14:paraId="30EC11AE" w14:textId="77777777" w:rsidR="00E86820" w:rsidRDefault="00E86820" w:rsidP="00E86820">
      <w:pPr>
        <w:rPr>
          <w:szCs w:val="20"/>
        </w:rPr>
      </w:pPr>
      <w:r>
        <w:rPr>
          <w:szCs w:val="20"/>
        </w:rPr>
        <w:t>Example:</w:t>
      </w:r>
    </w:p>
    <w:p w14:paraId="6B6EFACD" w14:textId="77777777" w:rsidR="00E86820" w:rsidRPr="004A753B" w:rsidRDefault="00E86820" w:rsidP="00E86820">
      <w:pPr>
        <w:rPr>
          <w:szCs w:val="20"/>
        </w:rPr>
      </w:pPr>
    </w:p>
    <w:p w14:paraId="1B988C53" w14:textId="286F45D9" w:rsidR="00E86820" w:rsidRPr="004311E5" w:rsidRDefault="00E86820" w:rsidP="00E86820">
      <w:pPr>
        <w:rPr>
          <w:rFonts w:ascii="Menlo Regular" w:hAnsi="Menlo Regular" w:cs="Menlo Regular"/>
          <w:b/>
          <w:color w:val="000000"/>
          <w:szCs w:val="20"/>
        </w:rPr>
      </w:pPr>
      <w:r>
        <w:rPr>
          <w:rFonts w:ascii="Menlo Regular" w:hAnsi="Menlo Regular" w:cs="Menlo Regular"/>
          <w:b/>
          <w:color w:val="000000"/>
          <w:szCs w:val="20"/>
        </w:rPr>
        <w:t>SEARCH</w:t>
      </w:r>
      <w:r w:rsidRPr="004311E5">
        <w:rPr>
          <w:rFonts w:ascii="Menlo Regular" w:hAnsi="Menlo Regular" w:cs="Menlo Regular"/>
          <w:b/>
          <w:color w:val="000000"/>
          <w:szCs w:val="20"/>
        </w:rPr>
        <w:t xml:space="preserve"> </w:t>
      </w:r>
      <w:r w:rsidR="00560743">
        <w:rPr>
          <w:rFonts w:ascii="Menlo Regular" w:hAnsi="Menlo Regular" w:cs="Menlo Regular"/>
          <w:b/>
          <w:color w:val="000000"/>
          <w:szCs w:val="20"/>
        </w:rPr>
        <w:t>DATA</w:t>
      </w:r>
      <w:r>
        <w:rPr>
          <w:rFonts w:ascii="Menlo Regular" w:hAnsi="Menlo Regular" w:cs="Menlo Regular"/>
          <w:b/>
          <w:color w:val="000000"/>
          <w:szCs w:val="20"/>
        </w:rPr>
        <w:t xml:space="preserve"> </w:t>
      </w:r>
      <w:r w:rsidR="00560743">
        <w:rPr>
          <w:rFonts w:ascii="Menlo Regular" w:hAnsi="Menlo Regular" w:cs="Menlo Regular"/>
          <w:b/>
          <w:color w:val="000000"/>
          <w:szCs w:val="20"/>
        </w:rPr>
        <w:t>41.37</w:t>
      </w:r>
    </w:p>
    <w:p w14:paraId="464C1DC0" w14:textId="77777777" w:rsidR="00E86820" w:rsidRDefault="00E86820" w:rsidP="00E86820">
      <w:pPr>
        <w:rPr>
          <w:rFonts w:ascii="Menlo Regular" w:hAnsi="Menlo Regular" w:cs="Menlo Regular"/>
          <w:color w:val="000000"/>
          <w:sz w:val="18"/>
          <w:szCs w:val="18"/>
        </w:rPr>
      </w:pPr>
    </w:p>
    <w:p w14:paraId="711E212B" w14:textId="77777777" w:rsidR="00E86820" w:rsidRDefault="00E86820" w:rsidP="00E86820">
      <w:pPr>
        <w:rPr>
          <w:szCs w:val="20"/>
        </w:rPr>
      </w:pPr>
      <w:r>
        <w:rPr>
          <w:szCs w:val="20"/>
        </w:rPr>
        <w:t>The output should then be:</w:t>
      </w:r>
    </w:p>
    <w:p w14:paraId="2BEB6755" w14:textId="5F50DC40" w:rsidR="00E86820" w:rsidRDefault="00E86820" w:rsidP="00E86820">
      <w:pPr>
        <w:spacing w:line="180" w:lineRule="atLeast"/>
        <w:rPr>
          <w:rFonts w:ascii="Menlo Regular" w:hAnsi="Menlo Regular" w:cs="Menlo Regular"/>
          <w:b/>
          <w:color w:val="000000"/>
          <w:szCs w:val="20"/>
        </w:rPr>
      </w:pPr>
      <w:r>
        <w:rPr>
          <w:rFonts w:ascii="Menlo Regular" w:hAnsi="Menlo Regular" w:cs="Menlo Regular"/>
          <w:b/>
          <w:color w:val="000000"/>
          <w:szCs w:val="20"/>
        </w:rPr>
        <w:t xml:space="preserve">SEARCH </w:t>
      </w:r>
      <w:r w:rsidR="00560743">
        <w:rPr>
          <w:rFonts w:ascii="Menlo Regular" w:hAnsi="Menlo Regular" w:cs="Menlo Regular"/>
          <w:b/>
          <w:color w:val="000000"/>
          <w:szCs w:val="20"/>
        </w:rPr>
        <w:t>DATA FILE</w:t>
      </w:r>
    </w:p>
    <w:p w14:paraId="00E7F356" w14:textId="773606E0" w:rsidR="00E86820" w:rsidRDefault="00560743" w:rsidP="00E86820">
      <w:pPr>
        <w:spacing w:line="180" w:lineRule="atLeast"/>
        <w:rPr>
          <w:rFonts w:ascii="Menlo Regular" w:hAnsi="Menlo Regular" w:cs="Menlo Regular"/>
          <w:b/>
          <w:color w:val="000000"/>
          <w:szCs w:val="20"/>
        </w:rPr>
      </w:pPr>
      <w:r>
        <w:rPr>
          <w:rFonts w:ascii="Menlo Regular" w:hAnsi="Menlo Regular" w:cs="Menlo Regular"/>
          <w:b/>
          <w:color w:val="000000"/>
          <w:szCs w:val="20"/>
        </w:rPr>
        <w:t>FOUND RECORD WITH COST: 41.37</w:t>
      </w:r>
    </w:p>
    <w:p w14:paraId="5C510091" w14:textId="77777777" w:rsidR="00560743" w:rsidRDefault="00560743" w:rsidP="00560743">
      <w:pPr>
        <w:rPr>
          <w:rFonts w:ascii="Menlo Regular" w:hAnsi="Menlo Regular" w:cs="Menlo Regular"/>
          <w:b/>
          <w:szCs w:val="20"/>
        </w:rPr>
      </w:pPr>
      <w:r w:rsidRPr="004311E5">
        <w:rPr>
          <w:rFonts w:ascii="Menlo Regular" w:hAnsi="Menlo Regular" w:cs="Menlo Regular"/>
          <w:b/>
          <w:szCs w:val="20"/>
        </w:rPr>
        <w:t>12382 Item09 62 41.37</w:t>
      </w:r>
    </w:p>
    <w:p w14:paraId="3A9CD746" w14:textId="77777777" w:rsidR="00810AB4" w:rsidRDefault="00810AB4" w:rsidP="00560743">
      <w:pPr>
        <w:rPr>
          <w:rFonts w:ascii="Menlo Regular" w:hAnsi="Menlo Regular" w:cs="Menlo Regular"/>
          <w:b/>
          <w:szCs w:val="20"/>
        </w:rPr>
      </w:pPr>
    </w:p>
    <w:p w14:paraId="2067693E" w14:textId="19D70138" w:rsidR="00810AB4" w:rsidRPr="005325CF" w:rsidRDefault="00810AB4" w:rsidP="00810AB4">
      <w:pPr>
        <w:pStyle w:val="Heading2"/>
      </w:pPr>
      <w:bookmarkStart w:id="10" w:name="_Toc278445660"/>
      <w:r>
        <w:t>Help</w:t>
      </w:r>
      <w:bookmarkEnd w:id="10"/>
      <w:r>
        <w:t xml:space="preserve"> </w:t>
      </w:r>
    </w:p>
    <w:p w14:paraId="3A3D3D13" w14:textId="46CA9C8A" w:rsidR="00810AB4" w:rsidRPr="00DC10E7" w:rsidRDefault="00810AB4" w:rsidP="00810AB4">
      <w:r>
        <w:t xml:space="preserve">To use the </w:t>
      </w:r>
      <w:r>
        <w:rPr>
          <w:b/>
        </w:rPr>
        <w:t>Help</w:t>
      </w:r>
      <w:r>
        <w:t xml:space="preserve"> command follow the Instructions below:</w:t>
      </w:r>
    </w:p>
    <w:p w14:paraId="5A5CDBAA" w14:textId="77777777" w:rsidR="00810AB4" w:rsidRDefault="00810AB4" w:rsidP="00810AB4">
      <w:pPr>
        <w:rPr>
          <w:szCs w:val="20"/>
        </w:rPr>
      </w:pPr>
    </w:p>
    <w:p w14:paraId="3763F9D3" w14:textId="4EA164EC" w:rsidR="00810AB4" w:rsidRPr="003143F6" w:rsidRDefault="00810AB4" w:rsidP="00810AB4">
      <w:pPr>
        <w:pStyle w:val="ListParagraph"/>
        <w:numPr>
          <w:ilvl w:val="0"/>
          <w:numId w:val="26"/>
        </w:numPr>
        <w:rPr>
          <w:b/>
          <w:szCs w:val="20"/>
        </w:rPr>
      </w:pPr>
      <w:r>
        <w:rPr>
          <w:szCs w:val="20"/>
        </w:rPr>
        <w:t xml:space="preserve">Enter: </w:t>
      </w:r>
      <w:r>
        <w:rPr>
          <w:rFonts w:ascii="Menlo Regular" w:hAnsi="Menlo Regular" w:cs="Menlo Regular"/>
          <w:b/>
          <w:szCs w:val="20"/>
        </w:rPr>
        <w:t>Help</w:t>
      </w:r>
      <w:r w:rsidRPr="003143F6">
        <w:rPr>
          <w:b/>
          <w:szCs w:val="20"/>
        </w:rPr>
        <w:t xml:space="preserve"> </w:t>
      </w:r>
    </w:p>
    <w:p w14:paraId="1173F12B" w14:textId="77777777" w:rsidR="00810AB4" w:rsidRPr="00001537" w:rsidRDefault="00810AB4" w:rsidP="00810AB4">
      <w:pPr>
        <w:pStyle w:val="ListParagraph"/>
        <w:numPr>
          <w:ilvl w:val="0"/>
          <w:numId w:val="26"/>
        </w:numPr>
        <w:rPr>
          <w:szCs w:val="20"/>
        </w:rPr>
      </w:pPr>
      <w:r>
        <w:rPr>
          <w:szCs w:val="20"/>
        </w:rPr>
        <w:t>Hit the enter/return button</w:t>
      </w:r>
    </w:p>
    <w:p w14:paraId="27F7A61C" w14:textId="77777777" w:rsidR="00810AB4" w:rsidRDefault="00810AB4" w:rsidP="00810AB4">
      <w:pPr>
        <w:rPr>
          <w:szCs w:val="20"/>
        </w:rPr>
      </w:pPr>
    </w:p>
    <w:p w14:paraId="62AC4F72" w14:textId="075D9C5B" w:rsidR="00810AB4" w:rsidRPr="00873C10" w:rsidRDefault="00810AB4" w:rsidP="00810AB4">
      <w:pPr>
        <w:rPr>
          <w:rFonts w:ascii="Menlo Regular" w:hAnsi="Menlo Regular" w:cs="Menlo Regular"/>
          <w:b/>
          <w:szCs w:val="20"/>
        </w:rPr>
      </w:pPr>
      <w:r>
        <w:rPr>
          <w:szCs w:val="20"/>
        </w:rPr>
        <w:t xml:space="preserve">General form: </w:t>
      </w:r>
      <w:r>
        <w:rPr>
          <w:rFonts w:ascii="Menlo Regular" w:hAnsi="Menlo Regular" w:cs="Menlo Regular"/>
          <w:b/>
          <w:szCs w:val="20"/>
        </w:rPr>
        <w:t>Help</w:t>
      </w:r>
    </w:p>
    <w:p w14:paraId="0770A900" w14:textId="77777777" w:rsidR="00810AB4" w:rsidRDefault="00810AB4" w:rsidP="00810AB4">
      <w:pPr>
        <w:rPr>
          <w:szCs w:val="20"/>
        </w:rPr>
      </w:pPr>
    </w:p>
    <w:p w14:paraId="08101DA6" w14:textId="77777777" w:rsidR="00810AB4" w:rsidRPr="004A753B" w:rsidRDefault="00810AB4" w:rsidP="00810AB4">
      <w:pPr>
        <w:rPr>
          <w:szCs w:val="20"/>
        </w:rPr>
      </w:pPr>
      <w:r>
        <w:rPr>
          <w:szCs w:val="20"/>
        </w:rPr>
        <w:t>Example:</w:t>
      </w:r>
    </w:p>
    <w:p w14:paraId="6D4E2911" w14:textId="48FC14B4" w:rsidR="00810AB4" w:rsidRPr="004311E5" w:rsidRDefault="00810AB4" w:rsidP="00810AB4">
      <w:pPr>
        <w:rPr>
          <w:rFonts w:ascii="Menlo Regular" w:hAnsi="Menlo Regular" w:cs="Menlo Regular"/>
          <w:b/>
          <w:color w:val="000000"/>
          <w:szCs w:val="20"/>
        </w:rPr>
      </w:pPr>
      <w:r>
        <w:rPr>
          <w:rFonts w:ascii="Menlo Regular" w:hAnsi="Menlo Regular" w:cs="Menlo Regular"/>
          <w:b/>
          <w:color w:val="000000"/>
          <w:szCs w:val="20"/>
        </w:rPr>
        <w:t>Help</w:t>
      </w:r>
    </w:p>
    <w:p w14:paraId="6A8A611E" w14:textId="77777777" w:rsidR="00810AB4" w:rsidRDefault="00810AB4" w:rsidP="00810AB4">
      <w:pPr>
        <w:rPr>
          <w:rFonts w:ascii="Menlo Regular" w:hAnsi="Menlo Regular" w:cs="Menlo Regular"/>
          <w:color w:val="000000"/>
          <w:sz w:val="18"/>
          <w:szCs w:val="18"/>
        </w:rPr>
      </w:pPr>
    </w:p>
    <w:p w14:paraId="59BCA41F" w14:textId="77777777" w:rsidR="00810AB4" w:rsidRDefault="00810AB4" w:rsidP="00810AB4">
      <w:pPr>
        <w:rPr>
          <w:szCs w:val="20"/>
        </w:rPr>
      </w:pPr>
      <w:r>
        <w:rPr>
          <w:szCs w:val="20"/>
        </w:rPr>
        <w:t>The output should then be:</w:t>
      </w:r>
    </w:p>
    <w:p w14:paraId="0CBE885C" w14:textId="0906529D"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w:t>
      </w:r>
    </w:p>
    <w:p w14:paraId="0481D697"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 xml:space="preserve">Available Commands: </w:t>
      </w:r>
    </w:p>
    <w:p w14:paraId="041215EF"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DISPLAY - Displays the contents of the file and the key lists.</w:t>
      </w:r>
    </w:p>
    <w:p w14:paraId="44E01258"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QUIT - Close the files and exit DataBoss.</w:t>
      </w:r>
    </w:p>
    <w:p w14:paraId="632C8D5D"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SEARCH:</w:t>
      </w:r>
    </w:p>
    <w:p w14:paraId="3F3808FE"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Search takes a flag parameter followed by a data value.</w:t>
      </w:r>
    </w:p>
    <w:p w14:paraId="63BDDACD"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The flag is either PRIMARY, SECONDARY, or DATA indicating the type of search you want to perform.</w:t>
      </w:r>
    </w:p>
    <w:p w14:paraId="057FE536"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For example:</w:t>
      </w:r>
    </w:p>
    <w:p w14:paraId="1688E9F7"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SEARCH PRIMARY 12345</w:t>
      </w:r>
    </w:p>
    <w:p w14:paraId="1D8455B1"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SEARCH SECONDARY 99</w:t>
      </w:r>
    </w:p>
    <w:p w14:paraId="78D81A2D"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SEARCH DATA Item99</w:t>
      </w:r>
    </w:p>
    <w:p w14:paraId="15711701"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DELETE:</w:t>
      </w:r>
    </w:p>
    <w:p w14:paraId="2E8C2F25"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Delete takes a flag parameter followed by a data value.</w:t>
      </w:r>
    </w:p>
    <w:p w14:paraId="52F9779B"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The flag is either PRIMARY or SECONDARY indicating the type of deletion you want to perform.</w:t>
      </w:r>
    </w:p>
    <w:p w14:paraId="476E54FE"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For example:</w:t>
      </w:r>
    </w:p>
    <w:p w14:paraId="6EBF6C63"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DELETE PRIMARY 12345</w:t>
      </w:r>
    </w:p>
    <w:p w14:paraId="40AE032F"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DELETE SECONDARY 99</w:t>
      </w:r>
    </w:p>
    <w:p w14:paraId="6EBCE73B"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MOD:</w:t>
      </w:r>
    </w:p>
    <w:p w14:paraId="5FFFB55F"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 xml:space="preserve">MOD takes a primary key to modify, the data label you wish to modify, and </w:t>
      </w:r>
    </w:p>
    <w:p w14:paraId="6FDDEFED"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the new value for the data as parameters.</w:t>
      </w:r>
    </w:p>
    <w:p w14:paraId="304A3EF3"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The data label is either KEY, DESCRIPTION, CODE, or COST.</w:t>
      </w:r>
    </w:p>
    <w:p w14:paraId="2B5DC0D4"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For example:</w:t>
      </w:r>
    </w:p>
    <w:p w14:paraId="46BB429B"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MOD 11111 KEY 22222</w:t>
      </w:r>
    </w:p>
    <w:p w14:paraId="18F719FD"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MOD 12345 DESCRIPTION Item11</w:t>
      </w:r>
    </w:p>
    <w:p w14:paraId="5AACC50B"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MOD 11111 CODE 11</w:t>
      </w:r>
    </w:p>
    <w:p w14:paraId="31101170"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MOD 11111 COST 99.9</w:t>
      </w:r>
    </w:p>
    <w:p w14:paraId="5079B261"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ADD:</w:t>
      </w:r>
    </w:p>
    <w:p w14:paraId="67BD1205"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ADD creates a new record and adds it to the system.</w:t>
      </w:r>
    </w:p>
    <w:p w14:paraId="5B694167"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ADD is followed by a primary key, description, code, and cost: ADD PRIMARY_KEY DESCRIPTION CODE COST</w:t>
      </w:r>
    </w:p>
    <w:p w14:paraId="6FFEE25C"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t>For example:</w:t>
      </w:r>
    </w:p>
    <w:p w14:paraId="203ECA60" w14:textId="77777777" w:rsidR="00404454" w:rsidRPr="00404454" w:rsidRDefault="00404454" w:rsidP="00404454">
      <w:pPr>
        <w:widowControl w:val="0"/>
        <w:tabs>
          <w:tab w:val="left" w:pos="529"/>
        </w:tabs>
        <w:autoSpaceDE w:val="0"/>
        <w:autoSpaceDN w:val="0"/>
        <w:adjustRightInd w:val="0"/>
        <w:rPr>
          <w:rFonts w:ascii="Menlo Regular" w:hAnsi="Menlo Regular" w:cs="Menlo Regular"/>
          <w:b/>
          <w:bCs/>
          <w:color w:val="000000"/>
          <w:sz w:val="18"/>
          <w:szCs w:val="22"/>
        </w:rPr>
      </w:pPr>
      <w:r w:rsidRPr="00404454">
        <w:rPr>
          <w:rFonts w:ascii="Menlo Regular" w:hAnsi="Menlo Regular" w:cs="Menlo Regular"/>
          <w:b/>
          <w:bCs/>
          <w:color w:val="000000"/>
          <w:sz w:val="18"/>
          <w:szCs w:val="22"/>
        </w:rPr>
        <w:tab/>
      </w:r>
      <w:r w:rsidRPr="00404454">
        <w:rPr>
          <w:rFonts w:ascii="Menlo Regular" w:hAnsi="Menlo Regular" w:cs="Menlo Regular"/>
          <w:b/>
          <w:bCs/>
          <w:color w:val="000000"/>
          <w:sz w:val="18"/>
          <w:szCs w:val="22"/>
        </w:rPr>
        <w:tab/>
        <w:t xml:space="preserve"> ADD 99999 Item99 99 99.9</w:t>
      </w:r>
    </w:p>
    <w:p w14:paraId="515A47B7" w14:textId="529C0629" w:rsidR="00810AB4" w:rsidRDefault="00404454" w:rsidP="00404454">
      <w:pPr>
        <w:rPr>
          <w:rFonts w:ascii="Menlo Regular" w:hAnsi="Menlo Regular" w:cs="Menlo Regular"/>
          <w:b/>
          <w:szCs w:val="20"/>
        </w:rPr>
      </w:pPr>
      <w:r w:rsidRPr="00404454">
        <w:rPr>
          <w:rFonts w:ascii="Menlo Regular" w:hAnsi="Menlo Regular" w:cs="Menlo Regular"/>
          <w:b/>
          <w:bCs/>
          <w:color w:val="000000"/>
          <w:sz w:val="18"/>
          <w:szCs w:val="22"/>
        </w:rPr>
        <w:t>-------------------------------------------------------------------------------------</w:t>
      </w:r>
    </w:p>
    <w:p w14:paraId="52763458" w14:textId="77777777" w:rsidR="00810AB4" w:rsidRDefault="00810AB4" w:rsidP="00560743">
      <w:pPr>
        <w:rPr>
          <w:rFonts w:ascii="Menlo Regular" w:hAnsi="Menlo Regular" w:cs="Menlo Regular"/>
          <w:b/>
          <w:szCs w:val="20"/>
        </w:rPr>
      </w:pPr>
    </w:p>
    <w:p w14:paraId="1BC2EB43" w14:textId="77777777" w:rsidR="00810AB4" w:rsidRDefault="00810AB4" w:rsidP="00560743">
      <w:pPr>
        <w:rPr>
          <w:rFonts w:ascii="Menlo Regular" w:hAnsi="Menlo Regular" w:cs="Menlo Regular"/>
          <w:b/>
          <w:szCs w:val="20"/>
        </w:rPr>
      </w:pPr>
    </w:p>
    <w:p w14:paraId="1FC83445" w14:textId="77777777" w:rsidR="00810AB4" w:rsidRDefault="00810AB4" w:rsidP="00560743">
      <w:pPr>
        <w:rPr>
          <w:rFonts w:ascii="Menlo Regular" w:hAnsi="Menlo Regular" w:cs="Menlo Regular"/>
          <w:b/>
          <w:szCs w:val="20"/>
        </w:rPr>
      </w:pPr>
    </w:p>
    <w:p w14:paraId="5E8A071E" w14:textId="77777777" w:rsidR="00810AB4" w:rsidRDefault="00810AB4" w:rsidP="00560743">
      <w:pPr>
        <w:rPr>
          <w:rFonts w:ascii="Menlo Regular" w:hAnsi="Menlo Regular" w:cs="Menlo Regular"/>
          <w:b/>
          <w:szCs w:val="20"/>
        </w:rPr>
      </w:pPr>
    </w:p>
    <w:p w14:paraId="703FF1BF" w14:textId="77777777" w:rsidR="00810AB4" w:rsidRDefault="00810AB4" w:rsidP="00560743">
      <w:pPr>
        <w:rPr>
          <w:rFonts w:ascii="Menlo Regular" w:hAnsi="Menlo Regular" w:cs="Menlo Regular"/>
          <w:b/>
          <w:szCs w:val="20"/>
        </w:rPr>
      </w:pPr>
    </w:p>
    <w:p w14:paraId="602A2325" w14:textId="77777777" w:rsidR="00810AB4" w:rsidRDefault="00810AB4" w:rsidP="00560743">
      <w:pPr>
        <w:rPr>
          <w:rFonts w:ascii="Menlo Regular" w:hAnsi="Menlo Regular" w:cs="Menlo Regular"/>
          <w:b/>
          <w:szCs w:val="20"/>
        </w:rPr>
      </w:pPr>
    </w:p>
    <w:p w14:paraId="4B933EE6" w14:textId="77777777" w:rsidR="00810AB4" w:rsidRDefault="00810AB4" w:rsidP="00560743">
      <w:pPr>
        <w:rPr>
          <w:rFonts w:ascii="Menlo Regular" w:hAnsi="Menlo Regular" w:cs="Menlo Regular"/>
          <w:b/>
          <w:szCs w:val="20"/>
        </w:rPr>
      </w:pPr>
    </w:p>
    <w:p w14:paraId="75152C53" w14:textId="77777777" w:rsidR="00810AB4" w:rsidRDefault="00810AB4" w:rsidP="00560743">
      <w:pPr>
        <w:rPr>
          <w:rFonts w:ascii="Menlo Regular" w:hAnsi="Menlo Regular" w:cs="Menlo Regular"/>
          <w:b/>
          <w:szCs w:val="20"/>
        </w:rPr>
      </w:pPr>
    </w:p>
    <w:p w14:paraId="485262D7" w14:textId="77777777" w:rsidR="00810AB4" w:rsidRDefault="00810AB4" w:rsidP="00560743">
      <w:pPr>
        <w:rPr>
          <w:rFonts w:ascii="Menlo Regular" w:hAnsi="Menlo Regular" w:cs="Menlo Regular"/>
          <w:b/>
          <w:szCs w:val="20"/>
        </w:rPr>
      </w:pPr>
    </w:p>
    <w:p w14:paraId="1BA6A128" w14:textId="77777777" w:rsidR="00810AB4" w:rsidRDefault="00810AB4" w:rsidP="00560743">
      <w:pPr>
        <w:rPr>
          <w:rFonts w:ascii="Menlo Regular" w:hAnsi="Menlo Regular" w:cs="Menlo Regular"/>
          <w:b/>
          <w:szCs w:val="20"/>
        </w:rPr>
      </w:pPr>
    </w:p>
    <w:p w14:paraId="62814735" w14:textId="77777777" w:rsidR="00810AB4" w:rsidRDefault="00810AB4" w:rsidP="00560743">
      <w:pPr>
        <w:rPr>
          <w:rFonts w:ascii="Menlo Regular" w:hAnsi="Menlo Regular" w:cs="Menlo Regular"/>
          <w:b/>
          <w:szCs w:val="20"/>
        </w:rPr>
      </w:pPr>
    </w:p>
    <w:p w14:paraId="1495A7A1" w14:textId="77777777" w:rsidR="00810AB4" w:rsidRDefault="00810AB4" w:rsidP="00560743">
      <w:pPr>
        <w:rPr>
          <w:rFonts w:ascii="Menlo Regular" w:hAnsi="Menlo Regular" w:cs="Menlo Regular"/>
          <w:b/>
          <w:szCs w:val="20"/>
        </w:rPr>
      </w:pPr>
    </w:p>
    <w:p w14:paraId="4C4C8A21" w14:textId="77777777" w:rsidR="00810AB4" w:rsidRDefault="00810AB4" w:rsidP="00560743">
      <w:pPr>
        <w:rPr>
          <w:rFonts w:ascii="Menlo Regular" w:hAnsi="Menlo Regular" w:cs="Menlo Regular"/>
          <w:b/>
          <w:szCs w:val="20"/>
        </w:rPr>
      </w:pPr>
    </w:p>
    <w:p w14:paraId="2F5BE822" w14:textId="77777777" w:rsidR="00810AB4" w:rsidRDefault="00810AB4" w:rsidP="00560743">
      <w:pPr>
        <w:rPr>
          <w:rFonts w:ascii="Menlo Regular" w:hAnsi="Menlo Regular" w:cs="Menlo Regular"/>
          <w:b/>
          <w:szCs w:val="20"/>
        </w:rPr>
      </w:pPr>
    </w:p>
    <w:p w14:paraId="73E53983" w14:textId="77777777" w:rsidR="00810AB4" w:rsidRPr="004311E5" w:rsidRDefault="00810AB4" w:rsidP="00560743">
      <w:pPr>
        <w:rPr>
          <w:rFonts w:ascii="Menlo Regular" w:hAnsi="Menlo Regular" w:cs="Menlo Regular"/>
          <w:b/>
          <w:szCs w:val="20"/>
        </w:rPr>
      </w:pPr>
    </w:p>
    <w:p w14:paraId="0567DC50" w14:textId="09879765" w:rsidR="004E7FC8" w:rsidRDefault="003143F6" w:rsidP="00D02B03">
      <w:pPr>
        <w:pStyle w:val="Heading1"/>
      </w:pPr>
      <w:bookmarkStart w:id="11" w:name="_Toc278445661"/>
      <w:r>
        <w:t>Summary</w:t>
      </w:r>
      <w:bookmarkEnd w:id="11"/>
    </w:p>
    <w:p w14:paraId="31C7A1F5" w14:textId="1856E665" w:rsidR="003143F6" w:rsidRDefault="00E97CBC" w:rsidP="00E97CBC">
      <w:pPr>
        <w:pStyle w:val="Heading2"/>
      </w:pPr>
      <w:bookmarkStart w:id="12" w:name="_Toc278445662"/>
      <w:r>
        <w:t>Design Effort</w:t>
      </w:r>
      <w:bookmarkEnd w:id="12"/>
    </w:p>
    <w:p w14:paraId="75D40215" w14:textId="6FF7E955" w:rsidR="00E97CBC" w:rsidRDefault="00E97CBC" w:rsidP="00E97CBC">
      <w:r>
        <w:t xml:space="preserve">Object Oriented Programming methodologies were the focus of the design for DataBoss. The designs proposed in the </w:t>
      </w:r>
      <w:r w:rsidR="00B749AA">
        <w:t>project proposal were made with a modular zeal. During the implementation and testing phases of the Alpha and Beta releases of DataBoss we found that some of the classes and methods proposed did not need to exist, for want of coupling and cohesion.</w:t>
      </w:r>
    </w:p>
    <w:p w14:paraId="14BF5B31" w14:textId="77777777" w:rsidR="00B749AA" w:rsidRDefault="00B749AA" w:rsidP="00E97CBC"/>
    <w:p w14:paraId="0C1A1D47" w14:textId="700EE111" w:rsidR="00B749AA" w:rsidRDefault="00B749AA" w:rsidP="00E97CBC">
      <w:r>
        <w:t>UML Diagrams of classes and methods implemented in the final release of DataBoss can be found in Appendix A.</w:t>
      </w:r>
    </w:p>
    <w:p w14:paraId="105CB882" w14:textId="77777777" w:rsidR="00B749AA" w:rsidRDefault="00B749AA" w:rsidP="00B749AA">
      <w:pPr>
        <w:pStyle w:val="Heading2"/>
      </w:pPr>
      <w:bookmarkStart w:id="13" w:name="_Toc278445663"/>
      <w:r>
        <w:t>Time Table</w:t>
      </w:r>
      <w:bookmarkEnd w:id="13"/>
    </w:p>
    <w:p w14:paraId="501F0787" w14:textId="77777777" w:rsidR="00B749AA" w:rsidRDefault="00B749AA" w:rsidP="00B749AA">
      <w:pPr>
        <w:rPr>
          <w:rFonts w:cs="Arial"/>
          <w:color w:val="000000"/>
          <w:szCs w:val="20"/>
        </w:rPr>
      </w:pPr>
      <w:r>
        <w:rPr>
          <w:rFonts w:cs="Arial"/>
          <w:color w:val="000000"/>
          <w:szCs w:val="20"/>
        </w:rPr>
        <w:t xml:space="preserve">The incremental release of DataBoss met all deadlines established with the proposal of the project. No adjustments have been made to our timeline from the proposal’s timeline. </w:t>
      </w:r>
    </w:p>
    <w:p w14:paraId="3EA86F59" w14:textId="77777777" w:rsidR="006F6775" w:rsidRDefault="006F6775" w:rsidP="00B749AA">
      <w:pPr>
        <w:rPr>
          <w:rFonts w:cs="Arial"/>
          <w:color w:val="000000"/>
          <w:szCs w:val="20"/>
        </w:rPr>
      </w:pPr>
    </w:p>
    <w:p w14:paraId="7A22B91A" w14:textId="77777777" w:rsidR="00E304A4" w:rsidRDefault="00E304A4" w:rsidP="00E304A4">
      <w:pPr>
        <w:rPr>
          <w:rFonts w:cs="Arial"/>
          <w:i/>
          <w:color w:val="000000"/>
          <w:szCs w:val="20"/>
        </w:rPr>
      </w:pPr>
      <w:r w:rsidRPr="00455FDD">
        <w:rPr>
          <w:rFonts w:cs="Arial"/>
          <w:b/>
          <w:color w:val="000000"/>
          <w:szCs w:val="20"/>
        </w:rPr>
        <w:t>Design</w:t>
      </w:r>
      <w:r w:rsidRPr="004E7FC8">
        <w:rPr>
          <w:rFonts w:cs="Arial"/>
          <w:color w:val="000000"/>
          <w:szCs w:val="20"/>
        </w:rPr>
        <w:t xml:space="preserve"> - 10/28/14</w:t>
      </w:r>
      <w:r>
        <w:rPr>
          <w:rFonts w:cs="Arial"/>
          <w:color w:val="000000"/>
          <w:szCs w:val="20"/>
        </w:rPr>
        <w:t xml:space="preserve"> – </w:t>
      </w:r>
      <w:r w:rsidRPr="00455FDD">
        <w:rPr>
          <w:rFonts w:cs="Arial"/>
          <w:i/>
          <w:color w:val="000000"/>
          <w:szCs w:val="20"/>
        </w:rPr>
        <w:t>Delivered</w:t>
      </w:r>
    </w:p>
    <w:p w14:paraId="212400BA" w14:textId="77777777" w:rsidR="00E304A4" w:rsidRPr="004E7FC8" w:rsidRDefault="00E304A4" w:rsidP="00E304A4">
      <w:pPr>
        <w:rPr>
          <w:rFonts w:cs="Arial"/>
          <w:color w:val="000000"/>
          <w:szCs w:val="20"/>
        </w:rPr>
      </w:pPr>
    </w:p>
    <w:p w14:paraId="7D3C90CB" w14:textId="77777777" w:rsidR="00E304A4" w:rsidRPr="00175A75" w:rsidRDefault="00E304A4" w:rsidP="00E304A4">
      <w:pPr>
        <w:rPr>
          <w:rFonts w:ascii="Times" w:hAnsi="Times" w:cs="Times New Roman"/>
          <w:b/>
          <w:szCs w:val="20"/>
        </w:rPr>
      </w:pPr>
      <w:r w:rsidRPr="00175A75">
        <w:rPr>
          <w:rFonts w:cs="Arial"/>
          <w:b/>
          <w:color w:val="000000"/>
          <w:szCs w:val="20"/>
        </w:rPr>
        <w:t>Implementation</w:t>
      </w:r>
    </w:p>
    <w:p w14:paraId="178BC8EA" w14:textId="77777777" w:rsidR="00E304A4" w:rsidRPr="00E304A4" w:rsidRDefault="00E304A4" w:rsidP="00E304A4">
      <w:pPr>
        <w:rPr>
          <w:rFonts w:cs="Arial"/>
          <w:color w:val="000000"/>
          <w:szCs w:val="20"/>
        </w:rPr>
      </w:pPr>
      <w:r w:rsidRPr="00E304A4">
        <w:rPr>
          <w:rFonts w:cs="Arial"/>
          <w:color w:val="000000"/>
          <w:szCs w:val="20"/>
        </w:rPr>
        <w:t>Alpha</w:t>
      </w:r>
      <w:r w:rsidRPr="00175A75">
        <w:rPr>
          <w:rFonts w:cs="Arial"/>
          <w:i/>
          <w:color w:val="000000"/>
          <w:szCs w:val="20"/>
        </w:rPr>
        <w:t xml:space="preserve"> - 11/6/14 </w:t>
      </w:r>
      <w:r>
        <w:rPr>
          <w:rFonts w:cs="Arial"/>
          <w:i/>
          <w:color w:val="000000"/>
          <w:szCs w:val="20"/>
        </w:rPr>
        <w:t>–</w:t>
      </w:r>
      <w:r w:rsidRPr="00175A75">
        <w:rPr>
          <w:rFonts w:cs="Arial"/>
          <w:i/>
          <w:color w:val="000000"/>
          <w:szCs w:val="20"/>
        </w:rPr>
        <w:t xml:space="preserve"> Delivered</w:t>
      </w:r>
      <w:r>
        <w:rPr>
          <w:rFonts w:cs="Arial"/>
          <w:i/>
          <w:color w:val="000000"/>
          <w:szCs w:val="20"/>
        </w:rPr>
        <w:t xml:space="preserve"> </w:t>
      </w:r>
      <w:r w:rsidRPr="00E304A4">
        <w:rPr>
          <w:rFonts w:cs="Arial"/>
          <w:color w:val="000000"/>
          <w:szCs w:val="20"/>
        </w:rPr>
        <w:t>(Estimated time: 10 man hours)</w:t>
      </w:r>
    </w:p>
    <w:p w14:paraId="68A77493" w14:textId="77777777" w:rsidR="00E304A4" w:rsidRPr="00E304A4" w:rsidRDefault="00E304A4" w:rsidP="00E304A4">
      <w:pPr>
        <w:rPr>
          <w:rFonts w:cs="Arial"/>
          <w:color w:val="000000"/>
          <w:szCs w:val="20"/>
        </w:rPr>
      </w:pPr>
      <w:r>
        <w:rPr>
          <w:rFonts w:cs="Arial"/>
          <w:color w:val="000000"/>
          <w:szCs w:val="20"/>
        </w:rPr>
        <w:t>Beta - 11/14</w:t>
      </w:r>
      <w:r w:rsidRPr="004E7FC8">
        <w:rPr>
          <w:rFonts w:cs="Arial"/>
          <w:color w:val="000000"/>
          <w:szCs w:val="20"/>
        </w:rPr>
        <w:t>/14</w:t>
      </w:r>
      <w:r>
        <w:rPr>
          <w:rFonts w:cs="Arial"/>
          <w:color w:val="000000"/>
          <w:szCs w:val="20"/>
        </w:rPr>
        <w:t xml:space="preserve"> – </w:t>
      </w:r>
      <w:r w:rsidRPr="00455FDD">
        <w:rPr>
          <w:rFonts w:cs="Arial"/>
          <w:i/>
          <w:color w:val="000000"/>
          <w:szCs w:val="20"/>
        </w:rPr>
        <w:t>Delivered</w:t>
      </w:r>
      <w:r>
        <w:rPr>
          <w:rFonts w:cs="Arial"/>
          <w:i/>
          <w:color w:val="000000"/>
          <w:szCs w:val="20"/>
        </w:rPr>
        <w:t xml:space="preserve"> </w:t>
      </w:r>
      <w:r w:rsidRPr="00E304A4">
        <w:rPr>
          <w:rFonts w:cs="Arial"/>
          <w:color w:val="000000"/>
          <w:szCs w:val="20"/>
        </w:rPr>
        <w:t>(Estimated time: 10 man hours)</w:t>
      </w:r>
    </w:p>
    <w:p w14:paraId="7B3014C0" w14:textId="77777777" w:rsidR="00E304A4" w:rsidRPr="003143F6" w:rsidRDefault="00E304A4" w:rsidP="00E304A4">
      <w:pPr>
        <w:rPr>
          <w:rFonts w:cs="Arial"/>
          <w:i/>
          <w:color w:val="000000"/>
          <w:szCs w:val="20"/>
        </w:rPr>
      </w:pPr>
      <w:r>
        <w:rPr>
          <w:rFonts w:cs="Arial"/>
          <w:color w:val="000000"/>
          <w:szCs w:val="20"/>
        </w:rPr>
        <w:t xml:space="preserve">Release: 1.0 - </w:t>
      </w:r>
      <w:r w:rsidRPr="00E97CBC">
        <w:rPr>
          <w:rFonts w:cs="Arial"/>
          <w:i/>
          <w:color w:val="000000"/>
          <w:szCs w:val="20"/>
        </w:rPr>
        <w:t>Delivered</w:t>
      </w:r>
      <w:r>
        <w:rPr>
          <w:rFonts w:cs="Arial"/>
          <w:color w:val="000000"/>
          <w:szCs w:val="20"/>
        </w:rPr>
        <w:t xml:space="preserve"> - (Estimated time: 10 man hours)</w:t>
      </w:r>
    </w:p>
    <w:p w14:paraId="7E98F26C" w14:textId="77777777" w:rsidR="00E304A4" w:rsidRPr="004E7FC8" w:rsidRDefault="00E304A4" w:rsidP="00E304A4">
      <w:pPr>
        <w:textAlignment w:val="baseline"/>
        <w:rPr>
          <w:rFonts w:cs="Arial"/>
          <w:color w:val="000000"/>
          <w:szCs w:val="20"/>
        </w:rPr>
      </w:pPr>
    </w:p>
    <w:p w14:paraId="4C990FFF" w14:textId="77777777" w:rsidR="00E304A4" w:rsidRDefault="00E304A4" w:rsidP="00E304A4">
      <w:pPr>
        <w:rPr>
          <w:rFonts w:ascii="Times" w:hAnsi="Times" w:cs="Times New Roman"/>
          <w:szCs w:val="20"/>
        </w:rPr>
      </w:pPr>
      <w:r w:rsidRPr="002A57E0">
        <w:rPr>
          <w:rFonts w:cs="Arial"/>
          <w:b/>
          <w:color w:val="000000"/>
          <w:szCs w:val="20"/>
        </w:rPr>
        <w:t>Testing</w:t>
      </w:r>
      <w:r>
        <w:rPr>
          <w:rFonts w:cs="Arial"/>
          <w:color w:val="000000"/>
          <w:szCs w:val="20"/>
        </w:rPr>
        <w:t xml:space="preserve"> - </w:t>
      </w:r>
      <w:r w:rsidRPr="00E97CBC">
        <w:rPr>
          <w:rFonts w:cs="Arial"/>
          <w:i/>
          <w:color w:val="000000"/>
          <w:szCs w:val="20"/>
        </w:rPr>
        <w:t>Complete</w:t>
      </w:r>
      <w:r>
        <w:rPr>
          <w:rFonts w:cs="Arial"/>
          <w:color w:val="000000"/>
          <w:szCs w:val="20"/>
        </w:rPr>
        <w:t xml:space="preserve"> - (Estimated time: 6 man hours)</w:t>
      </w:r>
    </w:p>
    <w:p w14:paraId="1A9C52D7" w14:textId="77777777" w:rsidR="00E304A4" w:rsidRDefault="00E304A4" w:rsidP="00B749AA">
      <w:pPr>
        <w:rPr>
          <w:rFonts w:cs="Arial"/>
          <w:color w:val="000000"/>
          <w:szCs w:val="20"/>
        </w:rPr>
      </w:pPr>
    </w:p>
    <w:p w14:paraId="5EC474B5" w14:textId="31BE399E" w:rsidR="006F6775" w:rsidRDefault="006F6775" w:rsidP="006F6775">
      <w:pPr>
        <w:pStyle w:val="Heading2"/>
      </w:pPr>
      <w:bookmarkStart w:id="14" w:name="_Toc278445664"/>
      <w:r>
        <w:t>Implementation Effort</w:t>
      </w:r>
      <w:bookmarkEnd w:id="14"/>
    </w:p>
    <w:p w14:paraId="69B53185" w14:textId="29E95928" w:rsidR="006F6775" w:rsidRPr="006F6775" w:rsidRDefault="006F6775" w:rsidP="006F6775">
      <w:r>
        <w:t>Initial implementation efforts for DataBoss presented unique challenges for both team members. However after a few discussions about design and individual strengths and weaknesses regarding our abilities we came up with a compromise that would enable us to produce the best final product possible, in a timely manner, while allowing both team members to contribute to the project as a whole.</w:t>
      </w:r>
    </w:p>
    <w:p w14:paraId="05DD2F3B" w14:textId="77777777" w:rsidR="00B749AA" w:rsidRDefault="00B749AA" w:rsidP="00E97CBC"/>
    <w:p w14:paraId="3AF592A0" w14:textId="7A06E381" w:rsidR="00B749AA" w:rsidRDefault="00B749AA" w:rsidP="00B749AA">
      <w:pPr>
        <w:pStyle w:val="Heading2"/>
      </w:pPr>
      <w:bookmarkStart w:id="15" w:name="_Toc278445665"/>
      <w:r>
        <w:t>Problems</w:t>
      </w:r>
      <w:bookmarkEnd w:id="15"/>
    </w:p>
    <w:p w14:paraId="1169AD33" w14:textId="00934075" w:rsidR="00B749AA" w:rsidRDefault="00B749AA" w:rsidP="00E97CBC">
      <w:r>
        <w:t xml:space="preserve">Some problems that occurred were mostly due to oversights on our part. We either assumed that current functionality (or lack thereof) was sufficient for prior releases, or </w:t>
      </w:r>
      <w:r w:rsidR="006F6775">
        <w:t>overlooked some things all together such as not looping the program until the user wanted to quit the application.</w:t>
      </w:r>
      <w:r w:rsidR="009746D4">
        <w:t xml:space="preserve"> Error handling proved to be the most challenging problem that we encountered. Particularly dealing with erroneous input passed to the modify command. During the testing process, if bad input was given to the modify command more than twice the program would terminate with an lldb error, a vector would be thrown out of boun</w:t>
      </w:r>
      <w:r w:rsidR="00E304A4">
        <w:t>ds. The problem was found in the logic for selecting commands and resolved after additional testing.</w:t>
      </w:r>
    </w:p>
    <w:p w14:paraId="0F176EF9" w14:textId="77777777" w:rsidR="00E304A4" w:rsidRDefault="00E304A4" w:rsidP="00E97CBC"/>
    <w:p w14:paraId="1108F165" w14:textId="1F21663E" w:rsidR="00E304A4" w:rsidRPr="00E97CBC" w:rsidRDefault="00E304A4" w:rsidP="00E97CBC">
      <w:r>
        <w:t>For the scope of this project DataBoss appears to have no significant limitations, with regards to its intended purpose.</w:t>
      </w:r>
    </w:p>
    <w:p w14:paraId="3F31E3E4" w14:textId="77777777" w:rsidR="002A57E0" w:rsidRDefault="002A57E0" w:rsidP="004E7FC8">
      <w:pPr>
        <w:rPr>
          <w:rFonts w:ascii="Times" w:hAnsi="Times" w:cs="Times New Roman"/>
          <w:szCs w:val="20"/>
        </w:rPr>
      </w:pPr>
    </w:p>
    <w:p w14:paraId="1415E9B9" w14:textId="77777777" w:rsidR="00E304A4" w:rsidRDefault="00E304A4" w:rsidP="004E7FC8">
      <w:pPr>
        <w:rPr>
          <w:rFonts w:ascii="Times" w:hAnsi="Times" w:cs="Times New Roman"/>
          <w:szCs w:val="20"/>
        </w:rPr>
      </w:pPr>
    </w:p>
    <w:p w14:paraId="27B40B51" w14:textId="77777777" w:rsidR="00E304A4" w:rsidRPr="004E7FC8" w:rsidRDefault="00E304A4" w:rsidP="004E7FC8">
      <w:pPr>
        <w:rPr>
          <w:rFonts w:ascii="Times" w:hAnsi="Times" w:cs="Times New Roman"/>
          <w:szCs w:val="20"/>
        </w:rPr>
      </w:pPr>
    </w:p>
    <w:p w14:paraId="438A382E" w14:textId="65BBF775" w:rsidR="00E304A4" w:rsidRDefault="00E304A4" w:rsidP="004E7FC8">
      <w:pPr>
        <w:pStyle w:val="Heading1"/>
      </w:pPr>
      <w:bookmarkStart w:id="16" w:name="_Toc278445666"/>
      <w:r>
        <w:t>References</w:t>
      </w:r>
      <w:bookmarkEnd w:id="16"/>
    </w:p>
    <w:p w14:paraId="27077FBB" w14:textId="68B072D8" w:rsidR="00E304A4" w:rsidRDefault="00E304A4" w:rsidP="00E304A4">
      <w:r>
        <w:t>Stack Overflow</w:t>
      </w:r>
    </w:p>
    <w:p w14:paraId="77112B20" w14:textId="173A3100" w:rsidR="00E304A4" w:rsidRPr="00E304A4" w:rsidRDefault="00E304A4" w:rsidP="00E304A4">
      <w:r>
        <w:t>How to Program C++ (9</w:t>
      </w:r>
      <w:r w:rsidRPr="00E304A4">
        <w:rPr>
          <w:vertAlign w:val="superscript"/>
        </w:rPr>
        <w:t>th</w:t>
      </w:r>
      <w:r>
        <w:t xml:space="preserve"> Ed. Intl.): Deitel &amp; Deitel</w:t>
      </w:r>
    </w:p>
    <w:p w14:paraId="383809BA" w14:textId="58D9EF93" w:rsidR="00E304A4" w:rsidRDefault="00E304A4">
      <w:pPr>
        <w:rPr>
          <w:rFonts w:asciiTheme="majorHAnsi" w:eastAsiaTheme="majorEastAsia" w:hAnsiTheme="majorHAnsi" w:cstheme="majorBidi"/>
          <w:b/>
          <w:bCs/>
          <w:color w:val="345A8A" w:themeColor="accent1" w:themeShade="B5"/>
          <w:sz w:val="32"/>
          <w:szCs w:val="32"/>
        </w:rPr>
      </w:pPr>
      <w:r>
        <w:br w:type="page"/>
      </w:r>
    </w:p>
    <w:p w14:paraId="4B47D8D0" w14:textId="12BFF0B2" w:rsidR="00E304A4" w:rsidRDefault="00E304A4" w:rsidP="00E304A4">
      <w:pPr>
        <w:pStyle w:val="Heading1"/>
      </w:pPr>
      <w:bookmarkStart w:id="17" w:name="_Toc278445667"/>
      <w:r>
        <w:t>Appendix A – UML</w:t>
      </w:r>
      <w:bookmarkEnd w:id="17"/>
    </w:p>
    <w:p w14:paraId="4E91BA98" w14:textId="77777777" w:rsidR="00E304A4" w:rsidRDefault="00E304A4">
      <w:pPr>
        <w:rPr>
          <w:rFonts w:asciiTheme="majorHAnsi" w:eastAsiaTheme="majorEastAsia" w:hAnsiTheme="majorHAnsi" w:cstheme="majorBidi"/>
          <w:b/>
          <w:bCs/>
          <w:color w:val="345A8A" w:themeColor="accent1" w:themeShade="B5"/>
          <w:sz w:val="32"/>
          <w:szCs w:val="32"/>
        </w:rPr>
      </w:pPr>
      <w:r>
        <w:br w:type="page"/>
      </w:r>
    </w:p>
    <w:p w14:paraId="4D029F5D" w14:textId="77777777" w:rsidR="00E304A4" w:rsidRDefault="00E304A4">
      <w:pPr>
        <w:rPr>
          <w:rFonts w:asciiTheme="majorHAnsi" w:eastAsiaTheme="majorEastAsia" w:hAnsiTheme="majorHAnsi" w:cstheme="majorBidi"/>
          <w:b/>
          <w:bCs/>
          <w:color w:val="345A8A" w:themeColor="accent1" w:themeShade="B5"/>
          <w:sz w:val="32"/>
          <w:szCs w:val="32"/>
        </w:rPr>
      </w:pPr>
      <w:r>
        <w:br w:type="page"/>
      </w:r>
    </w:p>
    <w:p w14:paraId="73D78258" w14:textId="2FC998C5" w:rsidR="004E7FC8" w:rsidRDefault="00605930" w:rsidP="004E7FC8">
      <w:pPr>
        <w:pStyle w:val="Heading1"/>
      </w:pPr>
      <w:bookmarkStart w:id="18" w:name="_Toc278445668"/>
      <w:r>
        <w:t>Program</w:t>
      </w:r>
      <w:r w:rsidR="00E304A4">
        <w:t xml:space="preserve"> Listing</w:t>
      </w:r>
      <w:bookmarkEnd w:id="18"/>
    </w:p>
    <w:p w14:paraId="37CE063D" w14:textId="77777777" w:rsidR="000C7736" w:rsidRPr="000C7736" w:rsidRDefault="000C7736" w:rsidP="00CC3D2E">
      <w:pPr>
        <w:rPr>
          <w:rFonts w:ascii="Menlo Regular" w:hAnsi="Menlo Regular" w:cs="Menlo Regular"/>
          <w:sz w:val="16"/>
        </w:rPr>
      </w:pPr>
    </w:p>
    <w:p w14:paraId="36AD4E53" w14:textId="5EBF0491" w:rsidR="000C7736" w:rsidRPr="000C7736" w:rsidRDefault="000C7736" w:rsidP="000C7736">
      <w:pPr>
        <w:jc w:val="center"/>
        <w:rPr>
          <w:rFonts w:ascii="Menlo Regular" w:hAnsi="Menlo Regular" w:cs="Menlo Regular"/>
          <w:sz w:val="16"/>
          <w:u w:val="single"/>
        </w:rPr>
      </w:pPr>
      <w:r>
        <w:rPr>
          <w:rFonts w:ascii="Menlo Regular" w:hAnsi="Menlo Regular" w:cs="Menlo Regular"/>
          <w:sz w:val="16"/>
          <w:u w:val="single"/>
        </w:rPr>
        <w:t>InputManager.cpp</w:t>
      </w:r>
    </w:p>
    <w:p w14:paraId="3E9067A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44E481B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D51882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PROGRAM NAME: DataBoss</w:t>
      </w:r>
    </w:p>
    <w:p w14:paraId="0BE1E46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PROGRAMMER:   Samuel Jentsch</w:t>
      </w:r>
    </w:p>
    <w:p w14:paraId="7403931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CLASS:        CSC 331.001, Fall 2014</w:t>
      </w:r>
    </w:p>
    <w:p w14:paraId="482EAD2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INSTRUCTOR:   Dr. R. Strader</w:t>
      </w:r>
    </w:p>
    <w:p w14:paraId="41B481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REFERENCES:   C++ How to Program</w:t>
      </w:r>
    </w:p>
    <w:p w14:paraId="44D767B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Paul Deitel &amp; Harvey Deitel</w:t>
      </w:r>
    </w:p>
    <w:p w14:paraId="16B33EF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Dr. Strader: assignment information sheet</w:t>
      </w:r>
    </w:p>
    <w:p w14:paraId="7582340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F13159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PROGRAM PURPOSE:</w:t>
      </w:r>
    </w:p>
    <w:p w14:paraId="3A30E18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DataBoss is a single file database manager.</w:t>
      </w:r>
    </w:p>
    <w:p w14:paraId="0047F7E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It is capable of the following commands allowing for modification and</w:t>
      </w:r>
    </w:p>
    <w:p w14:paraId="63FEB4F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access to the file:</w:t>
      </w:r>
    </w:p>
    <w:p w14:paraId="3D71ED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6AC958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 - Displays the contents of the file and the key lists.</w:t>
      </w:r>
    </w:p>
    <w:p w14:paraId="35F230F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QUIT - Close the files and exit DataBoss.</w:t>
      </w:r>
    </w:p>
    <w:p w14:paraId="274D5F6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w:t>
      </w:r>
    </w:p>
    <w:p w14:paraId="5E51CCE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takes a flag parameter followed by a data value.</w:t>
      </w:r>
    </w:p>
    <w:p w14:paraId="032FB07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flag is either PRIMARY, SECONDARY, or DATA indicating the </w:t>
      </w:r>
    </w:p>
    <w:p w14:paraId="57925FB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type of search you want to perform.</w:t>
      </w:r>
    </w:p>
    <w:p w14:paraId="256E9AB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example:</w:t>
      </w:r>
    </w:p>
    <w:p w14:paraId="1F3247E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PRIMARY 12345</w:t>
      </w:r>
    </w:p>
    <w:p w14:paraId="66FD588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SECONDARY 99</w:t>
      </w:r>
    </w:p>
    <w:p w14:paraId="203B588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DATA Item99</w:t>
      </w:r>
    </w:p>
    <w:p w14:paraId="1FBF8F6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w:t>
      </w:r>
    </w:p>
    <w:p w14:paraId="12EC446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takes a flag parameter followed by a data value.</w:t>
      </w:r>
    </w:p>
    <w:p w14:paraId="0D08AD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flag is either PRIMARY or SECONDARY indicating the type of </w:t>
      </w:r>
    </w:p>
    <w:p w14:paraId="20F348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deletion you want to perform.</w:t>
      </w:r>
    </w:p>
    <w:p w14:paraId="302C9A2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example:</w:t>
      </w:r>
    </w:p>
    <w:p w14:paraId="3A2215F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PRIMARY 12345</w:t>
      </w:r>
    </w:p>
    <w:p w14:paraId="48B0A79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SECONDARY 99</w:t>
      </w:r>
    </w:p>
    <w:p w14:paraId="3C1A8BB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w:t>
      </w:r>
    </w:p>
    <w:p w14:paraId="616FFF3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 takes a primary key to modify, the data label you wish to modify, and </w:t>
      </w:r>
    </w:p>
    <w:p w14:paraId="209DEEB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new value for the data as parameters.</w:t>
      </w:r>
    </w:p>
    <w:p w14:paraId="65DBBC3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data label is either KEY, DESCRIPTION, CODE, or COST.</w:t>
      </w:r>
    </w:p>
    <w:p w14:paraId="39D1879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example:</w:t>
      </w:r>
    </w:p>
    <w:p w14:paraId="364B895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 11111 KEY 22222</w:t>
      </w:r>
    </w:p>
    <w:p w14:paraId="0AE1A90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 12345 DESCRIPTION Item11</w:t>
      </w:r>
    </w:p>
    <w:p w14:paraId="0E1D344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 11111 CODE 11</w:t>
      </w:r>
    </w:p>
    <w:p w14:paraId="116B420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 11111 COST 99.9</w:t>
      </w:r>
    </w:p>
    <w:p w14:paraId="5AD04C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ADD:</w:t>
      </w:r>
    </w:p>
    <w:p w14:paraId="0404413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ADD creates a new record and adds it to the system.</w:t>
      </w:r>
    </w:p>
    <w:p w14:paraId="32467E3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ADD is followed by a primary key, description, code, and cost: </w:t>
      </w:r>
    </w:p>
    <w:p w14:paraId="55642C3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ADD PRIMARY_KEY DESCRIPTION CODE COST</w:t>
      </w:r>
    </w:p>
    <w:p w14:paraId="7F0205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example:</w:t>
      </w:r>
    </w:p>
    <w:p w14:paraId="0B986FE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ADD 99999 Item99 99 99.9</w:t>
      </w:r>
    </w:p>
    <w:p w14:paraId="7209203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325EC7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VARIABLE DICTIONARY:</w:t>
      </w:r>
    </w:p>
    <w:p w14:paraId="40EE8A3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A3873A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 -  IndexListManager, the main instance of the IndexListManager class</w:t>
      </w:r>
    </w:p>
    <w:p w14:paraId="02B8F50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used throughout the program while in operation. Responsible for</w:t>
      </w:r>
    </w:p>
    <w:p w14:paraId="0C9CEBF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all actions associated with both the primary and secondary key</w:t>
      </w:r>
    </w:p>
    <w:p w14:paraId="7B14C4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list.</w:t>
      </w:r>
    </w:p>
    <w:p w14:paraId="66BEE52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productManager - ProductManager, the main instance of the ProductManager class</w:t>
      </w:r>
    </w:p>
    <w:p w14:paraId="4469893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used throughout the program while in operation. Responsbile for</w:t>
      </w:r>
    </w:p>
    <w:p w14:paraId="1FC2F05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handling all interaction with the binaryDataFile.</w:t>
      </w:r>
    </w:p>
    <w:p w14:paraId="148ABA6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91EE7B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textDataFile -  ifstream, a stream containing a reference to the file</w:t>
      </w:r>
    </w:p>
    <w:p w14:paraId="21AC954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used to initialize the data file (the original text file).</w:t>
      </w:r>
    </w:p>
    <w:p w14:paraId="74E77BF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primaryIndexFile - fstream, a stream allowing for input and output to a binary </w:t>
      </w:r>
    </w:p>
    <w:p w14:paraId="6F8A9A6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file containing the primary key list (maintained in </w:t>
      </w:r>
    </w:p>
    <w:p w14:paraId="335230C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IndexListManager)</w:t>
      </w:r>
    </w:p>
    <w:p w14:paraId="7325B6D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secondaryIndexFile - fstream, a stream allowing for input and output to a binary</w:t>
      </w:r>
    </w:p>
    <w:p w14:paraId="08E3C4E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file containing the secondary key list (maintained in </w:t>
      </w:r>
    </w:p>
    <w:p w14:paraId="2504818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IndexListManager)</w:t>
      </w:r>
    </w:p>
    <w:p w14:paraId="38EA85D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 - fstream, a stream allowing for input and output to a binary file</w:t>
      </w:r>
    </w:p>
    <w:p w14:paraId="181E5D5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containing the binary representation of the records present in</w:t>
      </w:r>
    </w:p>
    <w:p w14:paraId="5FF03F6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textDataFile. This file is used to manipulate and access the</w:t>
      </w:r>
    </w:p>
    <w:p w14:paraId="1EBC457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records contained in the data file (maintained in ProductManager)</w:t>
      </w:r>
    </w:p>
    <w:p w14:paraId="37C23FF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21D077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EB3B85F" w14:textId="77777777" w:rsidR="000C7736" w:rsidRPr="000C7736" w:rsidRDefault="000C7736" w:rsidP="000C7736">
      <w:pPr>
        <w:rPr>
          <w:rFonts w:ascii="Menlo Regular" w:hAnsi="Menlo Regular" w:cs="Menlo Regular"/>
          <w:sz w:val="16"/>
        </w:rPr>
      </w:pPr>
    </w:p>
    <w:p w14:paraId="6FB4D61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#include &lt;iostream&gt;</w:t>
      </w:r>
    </w:p>
    <w:p w14:paraId="07856E4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#include &lt;fstream&gt;</w:t>
      </w:r>
    </w:p>
    <w:p w14:paraId="24E41F1D" w14:textId="77777777" w:rsidR="000C7736" w:rsidRPr="000C7736" w:rsidRDefault="000C7736" w:rsidP="000C7736">
      <w:pPr>
        <w:rPr>
          <w:rFonts w:ascii="Menlo Regular" w:hAnsi="Menlo Regular" w:cs="Menlo Regular"/>
          <w:sz w:val="16"/>
        </w:rPr>
      </w:pPr>
    </w:p>
    <w:p w14:paraId="5E8A716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#include "IndexListManager.h"</w:t>
      </w:r>
    </w:p>
    <w:p w14:paraId="002D5C6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#include "ProductManager.h"</w:t>
      </w:r>
    </w:p>
    <w:p w14:paraId="673EA90B" w14:textId="77777777" w:rsidR="000C7736" w:rsidRPr="000C7736" w:rsidRDefault="000C7736" w:rsidP="000C7736">
      <w:pPr>
        <w:rPr>
          <w:rFonts w:ascii="Menlo Regular" w:hAnsi="Menlo Regular" w:cs="Menlo Regular"/>
          <w:sz w:val="16"/>
        </w:rPr>
      </w:pPr>
    </w:p>
    <w:p w14:paraId="69E7EBB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using namespace std;</w:t>
      </w:r>
    </w:p>
    <w:p w14:paraId="014B39E8" w14:textId="77777777" w:rsidR="000C7736" w:rsidRPr="000C7736" w:rsidRDefault="000C7736" w:rsidP="000C7736">
      <w:pPr>
        <w:rPr>
          <w:rFonts w:ascii="Menlo Regular" w:hAnsi="Menlo Regular" w:cs="Menlo Regular"/>
          <w:sz w:val="16"/>
        </w:rPr>
      </w:pPr>
    </w:p>
    <w:p w14:paraId="3DF92C0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IndexListManager *indexManager;</w:t>
      </w:r>
    </w:p>
    <w:p w14:paraId="1B1A217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ProductManager *productManager;</w:t>
      </w:r>
    </w:p>
    <w:p w14:paraId="5481D3C0" w14:textId="77777777" w:rsidR="000C7736" w:rsidRPr="000C7736" w:rsidRDefault="000C7736" w:rsidP="000C7736">
      <w:pPr>
        <w:rPr>
          <w:rFonts w:ascii="Menlo Regular" w:hAnsi="Menlo Regular" w:cs="Menlo Regular"/>
          <w:sz w:val="16"/>
        </w:rPr>
      </w:pPr>
    </w:p>
    <w:p w14:paraId="13A5559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ifstream textDataFile;</w:t>
      </w:r>
    </w:p>
    <w:p w14:paraId="48D0C6A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fstream primaryIndexFile;</w:t>
      </w:r>
    </w:p>
    <w:p w14:paraId="0C622E9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fstream secondaryIndexFile;</w:t>
      </w:r>
    </w:p>
    <w:p w14:paraId="2DA13D1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fstream binaryDataFile;</w:t>
      </w:r>
    </w:p>
    <w:p w14:paraId="1DB1F2C7" w14:textId="77777777" w:rsidR="000C7736" w:rsidRPr="000C7736" w:rsidRDefault="000C7736" w:rsidP="000C7736">
      <w:pPr>
        <w:rPr>
          <w:rFonts w:ascii="Menlo Regular" w:hAnsi="Menlo Regular" w:cs="Menlo Regular"/>
          <w:sz w:val="16"/>
        </w:rPr>
      </w:pPr>
    </w:p>
    <w:p w14:paraId="4EBB781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bool parseInput(vector&lt;string&gt; arguments);</w:t>
      </w:r>
    </w:p>
    <w:p w14:paraId="08FABBE3" w14:textId="77777777" w:rsidR="000C7736" w:rsidRPr="000C7736" w:rsidRDefault="000C7736" w:rsidP="000C7736">
      <w:pPr>
        <w:rPr>
          <w:rFonts w:ascii="Menlo Regular" w:hAnsi="Menlo Regular" w:cs="Menlo Regular"/>
          <w:sz w:val="16"/>
        </w:rPr>
      </w:pPr>
    </w:p>
    <w:p w14:paraId="1606A96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handleHelp();</w:t>
      </w:r>
    </w:p>
    <w:p w14:paraId="189E18F5" w14:textId="77777777" w:rsidR="000C7736" w:rsidRPr="000C7736" w:rsidRDefault="000C7736" w:rsidP="000C7736">
      <w:pPr>
        <w:rPr>
          <w:rFonts w:ascii="Menlo Regular" w:hAnsi="Menlo Regular" w:cs="Menlo Regular"/>
          <w:sz w:val="16"/>
        </w:rPr>
      </w:pPr>
    </w:p>
    <w:p w14:paraId="0430337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handleSearchForPrimaryKey(int key);</w:t>
      </w:r>
    </w:p>
    <w:p w14:paraId="48341D0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handleSearchForSecondaryKey(int key);</w:t>
      </w:r>
    </w:p>
    <w:p w14:paraId="124953A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handleSearchForDataValue(string dataValue);</w:t>
      </w:r>
    </w:p>
    <w:p w14:paraId="221A1E08" w14:textId="77777777" w:rsidR="000C7736" w:rsidRPr="000C7736" w:rsidRDefault="000C7736" w:rsidP="000C7736">
      <w:pPr>
        <w:rPr>
          <w:rFonts w:ascii="Menlo Regular" w:hAnsi="Menlo Regular" w:cs="Menlo Regular"/>
          <w:sz w:val="16"/>
        </w:rPr>
      </w:pPr>
    </w:p>
    <w:p w14:paraId="5EFEEAE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handleAdd(string record);</w:t>
      </w:r>
    </w:p>
    <w:p w14:paraId="748588A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handleDeletePrimary(int key);</w:t>
      </w:r>
    </w:p>
    <w:p w14:paraId="41D7B95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handleDeleteSecondary(int code);</w:t>
      </w:r>
    </w:p>
    <w:p w14:paraId="0BED4C0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handleModify(int key, string dataLabel, string newData);</w:t>
      </w:r>
    </w:p>
    <w:p w14:paraId="298AFFE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int getFlagForDataLabel(string dataLabel);</w:t>
      </w:r>
    </w:p>
    <w:p w14:paraId="548782A7" w14:textId="77777777" w:rsidR="000C7736" w:rsidRPr="000C7736" w:rsidRDefault="000C7736" w:rsidP="000C7736">
      <w:pPr>
        <w:rPr>
          <w:rFonts w:ascii="Menlo Regular" w:hAnsi="Menlo Regular" w:cs="Menlo Regular"/>
          <w:sz w:val="16"/>
        </w:rPr>
      </w:pPr>
    </w:p>
    <w:p w14:paraId="6DAC1CA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string toUpperCase(string lowerCaseString);</w:t>
      </w:r>
    </w:p>
    <w:p w14:paraId="7ED51B2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bool checkDouble(string checkString);</w:t>
      </w:r>
    </w:p>
    <w:p w14:paraId="507F55D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int convertStringToInt(std::string intString);</w:t>
      </w:r>
    </w:p>
    <w:p w14:paraId="400D45F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double convertStringToDouble(std::string doubleString);</w:t>
      </w:r>
    </w:p>
    <w:p w14:paraId="5841F04B" w14:textId="77777777" w:rsidR="000C7736" w:rsidRPr="000C7736" w:rsidRDefault="000C7736" w:rsidP="000C7736">
      <w:pPr>
        <w:rPr>
          <w:rFonts w:ascii="Menlo Regular" w:hAnsi="Menlo Regular" w:cs="Menlo Regular"/>
          <w:sz w:val="16"/>
        </w:rPr>
      </w:pPr>
    </w:p>
    <w:p w14:paraId="74AC45B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welcomeMessage();</w:t>
      </w:r>
    </w:p>
    <w:p w14:paraId="0FFC2AF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createFiles();</w:t>
      </w:r>
    </w:p>
    <w:p w14:paraId="580A291D" w14:textId="77777777" w:rsidR="000C7736" w:rsidRPr="000C7736" w:rsidRDefault="000C7736" w:rsidP="000C7736">
      <w:pPr>
        <w:rPr>
          <w:rFonts w:ascii="Menlo Regular" w:hAnsi="Menlo Regular" w:cs="Menlo Regular"/>
          <w:sz w:val="16"/>
        </w:rPr>
      </w:pPr>
    </w:p>
    <w:p w14:paraId="18D82B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int main(int argc, const char * argv[]) {</w:t>
      </w:r>
    </w:p>
    <w:p w14:paraId="38050D0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productManager = new ProductManager(binaryDataFile);</w:t>
      </w:r>
    </w:p>
    <w:p w14:paraId="34D1380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 = new IndexListManager(primaryIndexFile, secondaryIndexFile);</w:t>
      </w:r>
    </w:p>
    <w:p w14:paraId="5960569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FE7A39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primaryIndexFile.open("PrimaryKey.ixp", fstream::ate |fstream::out | fstream::in | fstream::binary);</w:t>
      </w:r>
    </w:p>
    <w:p w14:paraId="547BE0E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secondaryIndexFile.open("SecondaryKey.ixp", fstream::ate |fstream::out | fstream::in | fstream::binary);</w:t>
      </w:r>
    </w:p>
    <w:p w14:paraId="2F6FB9D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binaryDataFile.open("BinaryDataFile.dat", fstream::ate | fstream::binary| fstream::out | fstream::in);</w:t>
      </w:r>
    </w:p>
    <w:p w14:paraId="6C3A12B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AEE23D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welcomeMessage();</w:t>
      </w:r>
    </w:p>
    <w:p w14:paraId="6CE101A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F08959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(!binaryDataFile.is_open() || !primaryIndexFile.is_open() || !secondaryIndexFile.is_open()) {</w:t>
      </w:r>
    </w:p>
    <w:p w14:paraId="575FB7D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"No files currently exist. Please enter a path to a data file: ";</w:t>
      </w:r>
    </w:p>
    <w:p w14:paraId="0E1D9CB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createFiles();</w:t>
      </w:r>
    </w:p>
    <w:p w14:paraId="2111BC8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407A225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"There are currently files available for modification." &lt;&lt; endl;</w:t>
      </w:r>
    </w:p>
    <w:p w14:paraId="28835BC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"Would you like to use these files? (Y/N): ";</w:t>
      </w:r>
    </w:p>
    <w:p w14:paraId="5264159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response;</w:t>
      </w:r>
    </w:p>
    <w:p w14:paraId="649E16B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cin &gt;&gt; response;</w:t>
      </w:r>
    </w:p>
    <w:p w14:paraId="1FD9DC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response[0] = toupper(response[0]);</w:t>
      </w:r>
    </w:p>
    <w:p w14:paraId="03DD63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(response.compare("N") == 0) {</w:t>
      </w:r>
    </w:p>
    <w:p w14:paraId="5F395D5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"DataBoss will create new files. Please enter a path to the data file: ";</w:t>
      </w:r>
    </w:p>
    <w:p w14:paraId="36BED72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createFiles();</w:t>
      </w:r>
    </w:p>
    <w:p w14:paraId="5250D95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02AFE21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"DataBoss will operate on the existing files." &lt;&lt; endl;</w:t>
      </w:r>
    </w:p>
    <w:p w14:paraId="30803D6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indexManager-&gt;populateKeyListFromIndexRecordFile();</w:t>
      </w:r>
    </w:p>
    <w:p w14:paraId="42C07E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indexManager-&gt;populateSecondaryKeyListFromFile();</w:t>
      </w:r>
    </w:p>
    <w:p w14:paraId="6DB2623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F6ECFB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923838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278FEF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bool continueProgram = true;</w:t>
      </w:r>
    </w:p>
    <w:p w14:paraId="66D9794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line;</w:t>
      </w:r>
    </w:p>
    <w:p w14:paraId="400DAFA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getline(cin, line);</w:t>
      </w:r>
    </w:p>
    <w:p w14:paraId="6819130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while (continueProgram) {</w:t>
      </w:r>
    </w:p>
    <w:p w14:paraId="24FBE09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//Get input from user.</w:t>
      </w:r>
    </w:p>
    <w:p w14:paraId="6DE2D92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"DataBoss: ";</w:t>
      </w:r>
    </w:p>
    <w:p w14:paraId="32B20CD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getline(cin, line);</w:t>
      </w:r>
    </w:p>
    <w:p w14:paraId="73A3027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istringstream commands(line);</w:t>
      </w:r>
    </w:p>
    <w:p w14:paraId="4FA3A80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47262A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command;</w:t>
      </w:r>
    </w:p>
    <w:p w14:paraId="43402E8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vector&lt;string&gt; commandArray;</w:t>
      </w:r>
    </w:p>
    <w:p w14:paraId="1047082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while (!commands.eof()) {</w:t>
      </w:r>
    </w:p>
    <w:p w14:paraId="100FAE3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commands &gt;&gt; command;</w:t>
      </w:r>
    </w:p>
    <w:p w14:paraId="449B076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commandArray.push_back(command);</w:t>
      </w:r>
    </w:p>
    <w:p w14:paraId="0A773C8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B59DF8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1E152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 &lt;&lt; endl;</w:t>
      </w:r>
    </w:p>
    <w:p w14:paraId="1C17864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continueProgram = parseInput(commandArray);</w:t>
      </w:r>
    </w:p>
    <w:p w14:paraId="4D878C5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 &lt;&lt; endl;</w:t>
      </w:r>
    </w:p>
    <w:p w14:paraId="6420B09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52269E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commands.clear();</w:t>
      </w:r>
    </w:p>
    <w:p w14:paraId="24461B8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09B355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D59BA3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binaryDataFile.flush();</w:t>
      </w:r>
    </w:p>
    <w:p w14:paraId="0648F27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binaryDataFile.close();</w:t>
      </w:r>
    </w:p>
    <w:p w14:paraId="378ACB6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2AAC24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primaryIndexFile.flush();</w:t>
      </w:r>
    </w:p>
    <w:p w14:paraId="4BECFC8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primaryIndexFile.close();</w:t>
      </w:r>
    </w:p>
    <w:p w14:paraId="5DA0D13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D86DC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0;</w:t>
      </w:r>
    </w:p>
    <w:p w14:paraId="39C083C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298D02F3" w14:textId="77777777" w:rsidR="000C7736" w:rsidRPr="000C7736" w:rsidRDefault="000C7736" w:rsidP="000C7736">
      <w:pPr>
        <w:rPr>
          <w:rFonts w:ascii="Menlo Regular" w:hAnsi="Menlo Regular" w:cs="Menlo Regular"/>
          <w:sz w:val="16"/>
        </w:rPr>
      </w:pPr>
    </w:p>
    <w:p w14:paraId="21B6F5F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createFiles() {</w:t>
      </w:r>
    </w:p>
    <w:p w14:paraId="030644A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285225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//Get user input for the path to the data file. Use this path to open and a ifstream</w:t>
      </w:r>
    </w:p>
    <w:p w14:paraId="68837C1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//to the data file.</w:t>
      </w:r>
    </w:p>
    <w:p w14:paraId="173C3AF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//Initialize the files (global variables in the program). Create the files and open</w:t>
      </w:r>
    </w:p>
    <w:p w14:paraId="7CAF3A4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//them so they are ready to pass to the productManager and indexManager to initialize</w:t>
      </w:r>
    </w:p>
    <w:p w14:paraId="695B64C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binary representation of the text file and the primary/secondary index lists.</w:t>
      </w:r>
    </w:p>
    <w:p w14:paraId="7235D59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Global variables for primaryIndexFile, secondaryIndexFile, and</w:t>
      </w:r>
    </w:p>
    <w:p w14:paraId="164F337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 Additionally, references to productManager and indexManager must</w:t>
      </w:r>
    </w:p>
    <w:p w14:paraId="7776CFD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//be available to initialize the binary file and index lists.</w:t>
      </w:r>
    </w:p>
    <w:p w14:paraId="240F98D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Based on the user input, the file is opened, new files for the</w:t>
      </w:r>
    </w:p>
    <w:p w14:paraId="056712C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 data file, primary index list, and secondary index lists are created.</w:t>
      </w:r>
    </w:p>
    <w:p w14:paraId="5E48F9C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0A2D6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206281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//Open the text data file</w:t>
      </w:r>
    </w:p>
    <w:p w14:paraId="713CDBA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primaryIndexFile.close();</w:t>
      </w:r>
    </w:p>
    <w:p w14:paraId="46C4C6F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secondaryIndexFile.close();</w:t>
      </w:r>
    </w:p>
    <w:p w14:paraId="06124F2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binaryDataFile.close();</w:t>
      </w:r>
    </w:p>
    <w:p w14:paraId="07730E9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404848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textFilePath;</w:t>
      </w:r>
    </w:p>
    <w:p w14:paraId="1C5C698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cin &gt;&gt; textFilePath;</w:t>
      </w:r>
    </w:p>
    <w:p w14:paraId="20488AD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textDataFile.open(textFilePath.c_str(), ios::in);</w:t>
      </w:r>
    </w:p>
    <w:p w14:paraId="1A0392E2" w14:textId="77777777" w:rsidR="000C7736" w:rsidRPr="000C7736" w:rsidRDefault="000C7736" w:rsidP="000C7736">
      <w:pPr>
        <w:rPr>
          <w:rFonts w:ascii="Menlo Regular" w:hAnsi="Menlo Regular" w:cs="Menlo Regular"/>
          <w:sz w:val="16"/>
        </w:rPr>
      </w:pPr>
    </w:p>
    <w:p w14:paraId="162698B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while (!textDataFile.is_open()) {</w:t>
      </w:r>
    </w:p>
    <w:p w14:paraId="61BE135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//File not found.</w:t>
      </w:r>
    </w:p>
    <w:p w14:paraId="53F9403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"A file with that path was not found. Please enter a new path to data file: ";</w:t>
      </w:r>
    </w:p>
    <w:p w14:paraId="1C21FDC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cin &gt;&gt; textFilePath;</w:t>
      </w:r>
    </w:p>
    <w:p w14:paraId="5F11E68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textDataFile.open(textFilePath.c_str(), ios::in);</w:t>
      </w:r>
    </w:p>
    <w:p w14:paraId="4CC4BE9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2CFF3D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EC9F17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"CREATING NEW FILES" &lt;&lt; endl;</w:t>
      </w:r>
    </w:p>
    <w:p w14:paraId="5441602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ofstream binCreate("BinaryDataFile.dat", fstream::out);</w:t>
      </w:r>
    </w:p>
    <w:p w14:paraId="6B13D1F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binCreate.close();</w:t>
      </w:r>
    </w:p>
    <w:p w14:paraId="726A402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binaryDataFile.open("BinaryDataFile.dat", fstream::binary| fstream::out | fstream::in);</w:t>
      </w:r>
    </w:p>
    <w:p w14:paraId="712CE39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223678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productManager-&gt;createBinaryRecordFile(textDataFile);</w:t>
      </w:r>
    </w:p>
    <w:p w14:paraId="034779E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textDataFile.close();</w:t>
      </w:r>
    </w:p>
    <w:p w14:paraId="681BDD1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FFEB81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ofstream indexCreate("PrimaryKey.ixp", fstream::out);</w:t>
      </w:r>
    </w:p>
    <w:p w14:paraId="39E851C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indexCreate.close();</w:t>
      </w:r>
    </w:p>
    <w:p w14:paraId="2096CEF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ofstream secondaryCreate("SecondaryKey.ixp", fstream::out);</w:t>
      </w:r>
    </w:p>
    <w:p w14:paraId="548F652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secondaryCreate.close();</w:t>
      </w:r>
    </w:p>
    <w:p w14:paraId="1C28473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040A56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secondaryIndexFile.open("SecondaryKey.ixp", fstream::out | fstream::in | fstream::binary);</w:t>
      </w:r>
    </w:p>
    <w:p w14:paraId="5B154E0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primaryIndexFile.open("PrimaryKey.ixp", fstream::binary| fstream::out | fstream::in);</w:t>
      </w:r>
    </w:p>
    <w:p w14:paraId="5B5E7F6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34AD36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indexManager-&gt;populateKeyListFromDataRecordFile(binaryDataFile);</w:t>
      </w:r>
    </w:p>
    <w:p w14:paraId="789E1F9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indexManager-&gt;printKeyList();</w:t>
      </w:r>
    </w:p>
    <w:p w14:paraId="652DDA2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indexManager-&gt;savePrimaryKeyListToFile();</w:t>
      </w:r>
    </w:p>
    <w:p w14:paraId="2B16504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indexManager-&gt;saveSecondaryKeyListToFile();</w:t>
      </w:r>
    </w:p>
    <w:p w14:paraId="1211716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2395C0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2D8D6FC9" w14:textId="77777777" w:rsidR="000C7736" w:rsidRPr="000C7736" w:rsidRDefault="000C7736" w:rsidP="000C7736">
      <w:pPr>
        <w:rPr>
          <w:rFonts w:ascii="Menlo Regular" w:hAnsi="Menlo Regular" w:cs="Menlo Regular"/>
          <w:sz w:val="16"/>
        </w:rPr>
      </w:pPr>
    </w:p>
    <w:p w14:paraId="26063EA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welcomeMessage() {</w:t>
      </w:r>
    </w:p>
    <w:p w14:paraId="589F1F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B82BBD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 a fun, unique, endearing, lovable, cute, sweet, charming, appealing,</w:t>
      </w:r>
    </w:p>
    <w:p w14:paraId="116D733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//attractive, winning, captivating, enchanting, beguiling, winsome, kawaii,</w:t>
      </w:r>
    </w:p>
    <w:p w14:paraId="2EE9B05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//engaging welcome message to the user!</w:t>
      </w:r>
    </w:p>
    <w:p w14:paraId="561FC02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None</w:t>
      </w:r>
    </w:p>
    <w:p w14:paraId="1B1B158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Welcome message is displayed to the user.</w:t>
      </w:r>
    </w:p>
    <w:p w14:paraId="791667F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BA01D5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 _ .-') _     ('-.     .-') _      ('-.     \n( (  OO) )   ( OO ).-.(  OO) )    ( OO ).-. \n \\     .'_   / . --. //     '._   / . --. / \n ,`'--..._)  | \\-.  \\ |'--...__)  | \\-.  \\  \n |  |  \\  '.-'-'  |  |'--.  .--'.-'-'  |  | \n |  |   ' | \\| |_.'  |   |  |    \\| |_.'  | \n |  |   / :  |  .-.  |   |  |     |  .-.  | \n |  '--'  /  |  | |  |   |  |     |  | |  | \n `-------'   `--' `--'   `--'     `--' `--' \n.-. .-')                 .-')     .-')    \n\\  ( OO )               ( OO ).  ( OO ).  \n ;-----.\\  .-'),-----. (_)---\\_)(_)---\\_) \n | .-.  | ( OO'  .-.  '/    _ | /    _ |  \n | '-' /_)/   |  | |  |\\  :` `. \\  :` `.  \n | .-. `. \\_) |  |\\|  | '..`''.) '..`''.) \n | |  \\  |  \\ |  | |  |.-._)   \\.-._)   \\ \n | '--'  /   `'  '-'  '\\       /\\       / \n `------'      `-----'  `-----'  `-----' " &lt;&lt; endl;</w:t>
      </w:r>
    </w:p>
    <w:p w14:paraId="78936B7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"Welcome to DataBoss!\n";</w:t>
      </w:r>
    </w:p>
    <w:p w14:paraId="4A8FEAE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"Type HELP for a list of available commands." &lt;&lt; endl;</w:t>
      </w:r>
    </w:p>
    <w:p w14:paraId="0E34C02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"Type QUIT to save and exit." &lt;&lt; endl;</w:t>
      </w:r>
    </w:p>
    <w:p w14:paraId="18BC25C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05032BED" w14:textId="77777777" w:rsidR="000C7736" w:rsidRPr="000C7736" w:rsidRDefault="000C7736" w:rsidP="000C7736">
      <w:pPr>
        <w:rPr>
          <w:rFonts w:ascii="Menlo Regular" w:hAnsi="Menlo Regular" w:cs="Menlo Regular"/>
          <w:sz w:val="16"/>
        </w:rPr>
      </w:pPr>
    </w:p>
    <w:p w14:paraId="65B8DFA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bool parseInput(vector&lt;string&gt; arguments) {</w:t>
      </w:r>
    </w:p>
    <w:p w14:paraId="0068676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0549A1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//Parse the input passed and execute the appropriate command. Error checks are</w:t>
      </w:r>
    </w:p>
    <w:p w14:paraId="08A72D0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//performed on the input to ensure the command is valid, the correct amount of</w:t>
      </w:r>
    </w:p>
    <w:p w14:paraId="10767BB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//arguments are present, and the arguments are the correct type.</w:t>
      </w:r>
    </w:p>
    <w:p w14:paraId="2C7615F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vector of strings containing the command arguments passed as a</w:t>
      </w:r>
    </w:p>
    <w:p w14:paraId="4934AA4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//parameter.</w:t>
      </w:r>
    </w:p>
    <w:p w14:paraId="0476071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arguments are parsed, checked for errors, and executed. Either</w:t>
      </w:r>
    </w:p>
    <w:p w14:paraId="3EFAE34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//way a message indicating what happened is displayed to the user.</w:t>
      </w:r>
    </w:p>
    <w:p w14:paraId="39ED360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C3E058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bool executedCommand = false;</w:t>
      </w:r>
    </w:p>
    <w:p w14:paraId="5266F03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21A8EE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numberOfArguments = (int)arguments.size();</w:t>
      </w:r>
    </w:p>
    <w:p w14:paraId="5FE9FA3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E3184F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command(arguments[0]);</w:t>
      </w:r>
    </w:p>
    <w:p w14:paraId="3CC8032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02CD05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command = toUpperCase(command);</w:t>
      </w:r>
    </w:p>
    <w:p w14:paraId="3240B0A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6C4FE5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(numberOfArguments == 1) {</w:t>
      </w:r>
    </w:p>
    <w:p w14:paraId="7E5DE7A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w:t>
      </w:r>
    </w:p>
    <w:p w14:paraId="738CFDB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(command.compare("DISPLAY") == 0) {</w:t>
      </w:r>
    </w:p>
    <w:p w14:paraId="02EDF55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"DISPLAY" &lt;&lt; endl;</w:t>
      </w:r>
    </w:p>
    <w:p w14:paraId="7DE952A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indexManager-&gt;printKeyList();</w:t>
      </w:r>
    </w:p>
    <w:p w14:paraId="7B13F6C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productManager-&gt;traverseFile();</w:t>
      </w:r>
    </w:p>
    <w:p w14:paraId="47EE3C3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19896F7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(command.compare("HELP") == 0) {</w:t>
      </w:r>
    </w:p>
    <w:p w14:paraId="4886CFE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handleHelp();</w:t>
      </w:r>
    </w:p>
    <w:p w14:paraId="76E27AF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6993B8A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(command.compare("QUIT") == 0) {</w:t>
      </w:r>
    </w:p>
    <w:p w14:paraId="631FF2F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"Closing Files and quitting the program... Please come again soon!" &lt;&lt; endl;</w:t>
      </w:r>
    </w:p>
    <w:p w14:paraId="5BB8400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false;</w:t>
      </w:r>
    </w:p>
    <w:p w14:paraId="467D07A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59BC44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3C672A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else if (numberOfArguments == 3) {</w:t>
      </w:r>
    </w:p>
    <w:p w14:paraId="6F29186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flag = toUpperCase(arguments[1]);</w:t>
      </w:r>
    </w:p>
    <w:p w14:paraId="1699256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keyString = arguments[2];</w:t>
      </w:r>
    </w:p>
    <w:p w14:paraId="0C3D4E2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6EC885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w:t>
      </w:r>
    </w:p>
    <w:p w14:paraId="5B3808D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(command.compare("DELETE") == 0) {</w:t>
      </w:r>
    </w:p>
    <w:p w14:paraId="0FB8DF2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(flag.compare("PRIMARY") == 0) {</w:t>
      </w:r>
    </w:p>
    <w:p w14:paraId="42559EF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Primary</w:t>
      </w:r>
    </w:p>
    <w:p w14:paraId="69C0C56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"DELETE PRIMARY" &lt;&lt; endl;</w:t>
      </w:r>
    </w:p>
    <w:p w14:paraId="2362899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1645390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handleDeletePrimary(convertStringToInt(keyString));</w:t>
      </w:r>
    </w:p>
    <w:p w14:paraId="78A98CD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(flag.compare("SECONDARY") == 0) {</w:t>
      </w:r>
    </w:p>
    <w:p w14:paraId="1B8D295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Secondary</w:t>
      </w:r>
    </w:p>
    <w:p w14:paraId="1178A80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"DELETE SECONDARY" &lt;&lt; endl;</w:t>
      </w:r>
    </w:p>
    <w:p w14:paraId="5CD30D2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27AD621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handleDeleteSecondary(convertStringToInt(keyString));</w:t>
      </w:r>
    </w:p>
    <w:p w14:paraId="419A12E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ED336D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}//end if delete</w:t>
      </w:r>
    </w:p>
    <w:p w14:paraId="17EC1F5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87C084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w:t>
      </w:r>
    </w:p>
    <w:p w14:paraId="29566F4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else if(command.compare("SEARCH") == 0) {</w:t>
      </w:r>
    </w:p>
    <w:p w14:paraId="73F898D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(flag.compare("PRIMARY") == 0) {</w:t>
      </w:r>
    </w:p>
    <w:p w14:paraId="230C4EF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Primary</w:t>
      </w:r>
    </w:p>
    <w:p w14:paraId="2A3E321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"SEARCH PRIMARY" &lt;&lt; endl;</w:t>
      </w:r>
    </w:p>
    <w:p w14:paraId="2F13BC4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232B8EB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handleSearchForPrimaryKey(convertStringToInt(keyString));</w:t>
      </w:r>
    </w:p>
    <w:p w14:paraId="590E096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(flag.compare("SECONDARY") == 0) {</w:t>
      </w:r>
    </w:p>
    <w:p w14:paraId="0A8B538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Secondary</w:t>
      </w:r>
    </w:p>
    <w:p w14:paraId="1E0FB10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"SEARCH SECONDARY" &lt;&lt; endl;</w:t>
      </w:r>
    </w:p>
    <w:p w14:paraId="5B07AE6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50BAF3E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handleSearchForSecondaryKey(convertStringToInt(keyString));</w:t>
      </w:r>
    </w:p>
    <w:p w14:paraId="2F2C6F4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(flag.compare("DATA") == 0) {</w:t>
      </w:r>
    </w:p>
    <w:p w14:paraId="56B6397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 Data File</w:t>
      </w:r>
    </w:p>
    <w:p w14:paraId="27C7139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"SEARCH DATA FILE" &lt;&lt; endl;</w:t>
      </w:r>
    </w:p>
    <w:p w14:paraId="1B47A31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26492A7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handleSearchForDataValue(keyString);</w:t>
      </w:r>
    </w:p>
    <w:p w14:paraId="5FEDC62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FD8B51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7A8202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7E6481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else if (numberOfArguments == 4) {</w:t>
      </w:r>
    </w:p>
    <w:p w14:paraId="2869798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 KEY DATA_LABEL NEW_DATA</w:t>
      </w:r>
    </w:p>
    <w:p w14:paraId="7168B0B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(command.compare("MOD") == 0) {</w:t>
      </w:r>
    </w:p>
    <w:p w14:paraId="585174C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"MOD" &lt;&lt; endl;</w:t>
      </w:r>
    </w:p>
    <w:p w14:paraId="47F953E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4314907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keyString = arguments[1];</w:t>
      </w:r>
    </w:p>
    <w:p w14:paraId="06F642D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dataLabel = toUpperCase(arguments[2]);</w:t>
      </w:r>
    </w:p>
    <w:p w14:paraId="306F6C1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newData = arguments[3];</w:t>
      </w:r>
    </w:p>
    <w:p w14:paraId="3D920EA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749499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handleModify(convertStringToInt(keyString), dataLabel, newData);</w:t>
      </w:r>
    </w:p>
    <w:p w14:paraId="41997B7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822CBB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9ED0D0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else if (numberOfArguments == 5) {</w:t>
      </w:r>
    </w:p>
    <w:p w14:paraId="0618D90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//ADD KEY NAME CODE COST</w:t>
      </w:r>
    </w:p>
    <w:p w14:paraId="024B7A9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(command.compare("ADD") == 0) {</w:t>
      </w:r>
    </w:p>
    <w:p w14:paraId="24AB263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"ADD" &lt;&lt; endl;</w:t>
      </w:r>
    </w:p>
    <w:p w14:paraId="54E69FC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executedCommand = true;</w:t>
      </w:r>
    </w:p>
    <w:p w14:paraId="2E8D10F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string record;</w:t>
      </w:r>
    </w:p>
    <w:p w14:paraId="74D125A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record.append(arguments[1]);</w:t>
      </w:r>
    </w:p>
    <w:p w14:paraId="169F5C6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 ");</w:t>
      </w:r>
    </w:p>
    <w:p w14:paraId="7AA8AD5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record.append(arguments[2]);</w:t>
      </w:r>
    </w:p>
    <w:p w14:paraId="340DC45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 ");</w:t>
      </w:r>
    </w:p>
    <w:p w14:paraId="0F32BF4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record.append(arguments[3]);</w:t>
      </w:r>
    </w:p>
    <w:p w14:paraId="28E1206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 ");</w:t>
      </w:r>
    </w:p>
    <w:p w14:paraId="5FA4AA7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record.append(arguments[4]);</w:t>
      </w:r>
    </w:p>
    <w:p w14:paraId="4B2C870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644CB5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handleAdd(record);</w:t>
      </w:r>
    </w:p>
    <w:p w14:paraId="1838CFF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68F4C5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2715B8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1D06E4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(!executedCommand) {</w:t>
      </w:r>
    </w:p>
    <w:p w14:paraId="1422A04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"Invalid command. Type HELP for a list of available commands." &lt;&lt; endl;</w:t>
      </w:r>
    </w:p>
    <w:p w14:paraId="0F6AEC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3FA138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BCB41C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true;</w:t>
      </w:r>
    </w:p>
    <w:p w14:paraId="3FA6A00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7655B30F" w14:textId="77777777" w:rsidR="000C7736" w:rsidRPr="000C7736" w:rsidRDefault="000C7736" w:rsidP="000C7736">
      <w:pPr>
        <w:rPr>
          <w:rFonts w:ascii="Menlo Regular" w:hAnsi="Menlo Regular" w:cs="Menlo Regular"/>
          <w:sz w:val="16"/>
        </w:rPr>
      </w:pPr>
    </w:p>
    <w:p w14:paraId="50C33F1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handleHelp() {</w:t>
      </w:r>
    </w:p>
    <w:p w14:paraId="6D57F38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22749C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 a list of available commands to the user along with a description of the</w:t>
      </w:r>
    </w:p>
    <w:p w14:paraId="1846445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//command and examples of its usage.</w:t>
      </w:r>
    </w:p>
    <w:p w14:paraId="5AB795E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None</w:t>
      </w:r>
    </w:p>
    <w:p w14:paraId="4FFF1E9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help message is displayed to the console.</w:t>
      </w:r>
    </w:p>
    <w:p w14:paraId="0944F52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57E77E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"Available Commands: " &lt;&lt; endl;</w:t>
      </w:r>
    </w:p>
    <w:p w14:paraId="4FCB518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"DISPLAY - Displays the contents of the file and the key lists." &lt;&lt; endl;</w:t>
      </w:r>
    </w:p>
    <w:p w14:paraId="46039C1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"QUIT - Close the files and exit DataBoss." &lt;&lt; endl;</w:t>
      </w:r>
    </w:p>
    <w:p w14:paraId="13889F8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"SEARCH:\n";</w:t>
      </w:r>
    </w:p>
    <w:p w14:paraId="7B5C270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"\tSearch takes a flag parameter followed by a data value.\n";</w:t>
      </w:r>
    </w:p>
    <w:p w14:paraId="1952FBF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"\tThe flag is either PRIMARY, SECONDARY, or DATA indicating the type of search you want to perform." &lt;&lt; endl;</w:t>
      </w:r>
    </w:p>
    <w:p w14:paraId="1F99B98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"\tFor example:";</w:t>
      </w:r>
    </w:p>
    <w:p w14:paraId="676E643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"\n\t\tSEARCH PRIMARY 12345\n\t\tSEARCH SECONDARY 99\n\t\tSEARCH DATA Item99" &lt;&lt; endl;</w:t>
      </w:r>
    </w:p>
    <w:p w14:paraId="1107E12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"DELETE:\n";</w:t>
      </w:r>
    </w:p>
    <w:p w14:paraId="76559E6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"\tDelete takes a flag parameter followed by a data value.\n";</w:t>
      </w:r>
    </w:p>
    <w:p w14:paraId="4DABFF8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"\tThe flag is either PRIMARY or SECONDARY indicating the type of deletion you want to perform." &lt;&lt; endl;</w:t>
      </w:r>
    </w:p>
    <w:p w14:paraId="5A77044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"\tFor example:";</w:t>
      </w:r>
    </w:p>
    <w:p w14:paraId="22ED26D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"\n\t\tDELETE PRIMARY 12345\n\t\tDELETE SECONDARY 99" &lt;&lt; endl;</w:t>
      </w:r>
    </w:p>
    <w:p w14:paraId="7EF8AFC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"MOD:\n";</w:t>
      </w:r>
    </w:p>
    <w:p w14:paraId="257CF1D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"\tMOD takes a primary key to modify, the data label you wish to modify, and \n\tthe new value for the data as parameters.\n";</w:t>
      </w:r>
    </w:p>
    <w:p w14:paraId="4556789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"\tThe data label is either KEY, DESCRIPTION, CODE, or COST." &lt;&lt; endl;</w:t>
      </w:r>
    </w:p>
    <w:p w14:paraId="215CBDC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"\tFor example:";</w:t>
      </w:r>
    </w:p>
    <w:p w14:paraId="7DEA3AD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"\n\t\tMOD 11111 KEY 22222\n\t\tMOD 12345 DESCRIPTION Item11\n\t\tMOD 11111 CODE 11\n\t\tMOD 11111 COST 99.9" &lt;&lt; endl;</w:t>
      </w:r>
    </w:p>
    <w:p w14:paraId="1DE0FE8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"ADD:\n";</w:t>
      </w:r>
    </w:p>
    <w:p w14:paraId="5B90B35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"\tADD creates a new record and adds it to the system.\n";</w:t>
      </w:r>
    </w:p>
    <w:p w14:paraId="593D02F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"\tADD is followed by a primary key, description, code, and cost: ADD PRIMARY_KEY DESCRIPTION CODE COST" &lt;&lt; endl;</w:t>
      </w:r>
    </w:p>
    <w:p w14:paraId="14A6DEC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"\tFor example:";</w:t>
      </w:r>
    </w:p>
    <w:p w14:paraId="60BE0CA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"\n\t\t ADD 99999 Item99 99 99.9" &lt;&lt; endl;</w:t>
      </w:r>
    </w:p>
    <w:p w14:paraId="75F7522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2C16AD6E" w14:textId="77777777" w:rsidR="000C7736" w:rsidRPr="000C7736" w:rsidRDefault="000C7736" w:rsidP="000C7736">
      <w:pPr>
        <w:rPr>
          <w:rFonts w:ascii="Menlo Regular" w:hAnsi="Menlo Regular" w:cs="Menlo Regular"/>
          <w:sz w:val="16"/>
        </w:rPr>
      </w:pPr>
    </w:p>
    <w:p w14:paraId="7D082F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handleSearchForPrimaryKey(int key) {</w:t>
      </w:r>
    </w:p>
    <w:p w14:paraId="3E03BFA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0DB4C8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search for a primary key matching the key parameter passed.</w:t>
      </w:r>
    </w:p>
    <w:p w14:paraId="68144E2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int key passed as parameter to search for.</w:t>
      </w:r>
    </w:p>
    <w:p w14:paraId="6E07305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primary key list is searched for the primary key passed if it</w:t>
      </w:r>
    </w:p>
    <w:p w14:paraId="24D580D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//is found, the record at the RRN corresponding to the primary key is gotten and</w:t>
      </w:r>
    </w:p>
    <w:p w14:paraId="2DBBD99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//displayed to the console . Otherwise, a message that it was not found is displayed.</w:t>
      </w:r>
    </w:p>
    <w:p w14:paraId="1A9880B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78F42D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//Offset is -1 if record not found in key list.</w:t>
      </w:r>
    </w:p>
    <w:p w14:paraId="7E04728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offset = indexManager-&gt;getRecordOffsetForKey(key);</w:t>
      </w:r>
    </w:p>
    <w:p w14:paraId="0BAA438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(offset == -1) {</w:t>
      </w:r>
    </w:p>
    <w:p w14:paraId="1DEDDC4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"RECORD NOT FOUND IN SEARCH." &lt;&lt; endl;</w:t>
      </w:r>
    </w:p>
    <w:p w14:paraId="49284CC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2A168F5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recordRead = productManager-&gt;getDataRecordAtOffset(offset);</w:t>
      </w:r>
    </w:p>
    <w:p w14:paraId="3E84D72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"FOUND: ";</w:t>
      </w:r>
    </w:p>
    <w:p w14:paraId="093F3DB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recordRead.printRecord();</w:t>
      </w:r>
    </w:p>
    <w:p w14:paraId="5A2ED4E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1AA190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058DFD9B" w14:textId="77777777" w:rsidR="000C7736" w:rsidRPr="000C7736" w:rsidRDefault="000C7736" w:rsidP="000C7736">
      <w:pPr>
        <w:rPr>
          <w:rFonts w:ascii="Menlo Regular" w:hAnsi="Menlo Regular" w:cs="Menlo Regular"/>
          <w:sz w:val="16"/>
        </w:rPr>
      </w:pPr>
    </w:p>
    <w:p w14:paraId="3346C64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handleSearchForSecondaryKey(int key) {</w:t>
      </w:r>
    </w:p>
    <w:p w14:paraId="3D324B2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D7995B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search for a secondary key matching the key parameter passed.</w:t>
      </w:r>
    </w:p>
    <w:p w14:paraId="4C7288E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int key passed as parameter to search for.</w:t>
      </w:r>
    </w:p>
    <w:p w14:paraId="60FB729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secondary key list is searched for the secondary key passed.</w:t>
      </w:r>
    </w:p>
    <w:p w14:paraId="2968E9A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it is found, the records at the RRNs corresponding to the code are gotten and</w:t>
      </w:r>
    </w:p>
    <w:p w14:paraId="38D92FE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//displayed to the console . Otherwise, a message that it was not found is displayed.</w:t>
      </w:r>
    </w:p>
    <w:p w14:paraId="7F0F37C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5DCF55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vector&lt;int&gt; primaryKeys = indexManager-&gt;getPrimaryKeysWithCode(key);</w:t>
      </w:r>
    </w:p>
    <w:p w14:paraId="08BBD44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8CC90C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(primaryKeys.size() == 0) {</w:t>
      </w:r>
    </w:p>
    <w:p w14:paraId="4ADBC17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"SECONDARY KEY NOT FOUND IN SEARCH." &lt;&lt; endl;</w:t>
      </w:r>
    </w:p>
    <w:p w14:paraId="6B9AE16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w:t>
      </w:r>
    </w:p>
    <w:p w14:paraId="2FC5219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8A5EE6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0B8A64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RRN = -1;</w:t>
      </w:r>
    </w:p>
    <w:p w14:paraId="56CF29F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record;</w:t>
      </w:r>
    </w:p>
    <w:p w14:paraId="6488AE9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"RECORDS WITH CODE: " &lt;&lt; key &lt;&lt; endl;</w:t>
      </w:r>
    </w:p>
    <w:p w14:paraId="6A9F690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(int i = 0; i &lt; primaryKeys.size(); i++) {</w:t>
      </w:r>
    </w:p>
    <w:p w14:paraId="008CB03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RRN = indexManager-&gt;getRecordOffsetForKey(primaryKeys.at(i));</w:t>
      </w:r>
    </w:p>
    <w:p w14:paraId="30503DA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 = productManager-&gt;getDataRecordAtOffset(RRN);</w:t>
      </w:r>
    </w:p>
    <w:p w14:paraId="115A71E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record.printRecord();</w:t>
      </w:r>
    </w:p>
    <w:p w14:paraId="55CFC93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F686BC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03FBE3C7" w14:textId="77777777" w:rsidR="000C7736" w:rsidRPr="000C7736" w:rsidRDefault="000C7736" w:rsidP="000C7736">
      <w:pPr>
        <w:rPr>
          <w:rFonts w:ascii="Menlo Regular" w:hAnsi="Menlo Regular" w:cs="Menlo Regular"/>
          <w:sz w:val="16"/>
        </w:rPr>
      </w:pPr>
    </w:p>
    <w:p w14:paraId="715DF00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handleSearchForDataValue(string data) {</w:t>
      </w:r>
    </w:p>
    <w:p w14:paraId="3BCE393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176232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search for a data value matching the key parameter passed. It is</w:t>
      </w:r>
    </w:p>
    <w:p w14:paraId="5C2ED0F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//determined if the value passed is a double or string and the appropriate field is</w:t>
      </w:r>
    </w:p>
    <w:p w14:paraId="0B13E9F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//searched based on the result (cost for double, description for string).</w:t>
      </w:r>
    </w:p>
    <w:p w14:paraId="1602F50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string representing data value passed as a parameter.</w:t>
      </w:r>
    </w:p>
    <w:p w14:paraId="0A7F010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data file is searched for the data value passed.</w:t>
      </w:r>
    </w:p>
    <w:p w14:paraId="4556800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it is found, the record containing the data value is displayed to the console.</w:t>
      </w:r>
    </w:p>
    <w:p w14:paraId="227B096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//Otherwise, a message indicating that the data value couldn't be found is displayed.</w:t>
      </w:r>
    </w:p>
    <w:p w14:paraId="652575D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9275BE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//Description OR Cost</w:t>
      </w:r>
    </w:p>
    <w:p w14:paraId="25FD84B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bool isDouble = checkDouble(data);</w:t>
      </w:r>
    </w:p>
    <w:p w14:paraId="09D9F5A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9B16A2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(isDouble) {</w:t>
      </w:r>
    </w:p>
    <w:p w14:paraId="7641F7E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search of double value cost</w:t>
      </w:r>
    </w:p>
    <w:p w14:paraId="5BD0AA1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double cost = convertStringToDouble(data);</w:t>
      </w:r>
    </w:p>
    <w:p w14:paraId="6F1B202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foundRecord = productManager-&gt;searchFileForCost(cost);</w:t>
      </w:r>
    </w:p>
    <w:p w14:paraId="7EAC8D0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(foundRecord.getKey() != -1) {</w:t>
      </w:r>
    </w:p>
    <w:p w14:paraId="3CAADC8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"FOUND RECORD WITH COST: " &lt;&lt; cost &lt;&lt; endl;</w:t>
      </w:r>
    </w:p>
    <w:p w14:paraId="01DBB7B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foundRecord.printRecord();</w:t>
      </w:r>
    </w:p>
    <w:p w14:paraId="6523743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1C2E5D8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"COULD NOT FIND RECORD WITH COST: " &lt;&lt; cost &lt;&lt; endl;</w:t>
      </w:r>
    </w:p>
    <w:p w14:paraId="39C755C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F3229D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327C6E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search for description</w:t>
      </w:r>
    </w:p>
    <w:p w14:paraId="6AA3657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foundRecord = productManager-&gt;searchFileForDescription(data);</w:t>
      </w:r>
    </w:p>
    <w:p w14:paraId="1977709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(foundRecord.getKey() != -1) {</w:t>
      </w:r>
    </w:p>
    <w:p w14:paraId="1627818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"FOUND RECORD WITH NAME: " &lt;&lt; data &lt;&lt; endl;</w:t>
      </w:r>
    </w:p>
    <w:p w14:paraId="04A14A7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foundRecord.printRecord();</w:t>
      </w:r>
    </w:p>
    <w:p w14:paraId="3AB1E3E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55813C1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"COULD NOT FIND RECORD WITH NAME: " &lt;&lt; data &lt;&lt; endl;</w:t>
      </w:r>
    </w:p>
    <w:p w14:paraId="59EAD4A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0EE1C5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9C2C6A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04B7DE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1B292E0E" w14:textId="77777777" w:rsidR="000C7736" w:rsidRPr="000C7736" w:rsidRDefault="000C7736" w:rsidP="000C7736">
      <w:pPr>
        <w:rPr>
          <w:rFonts w:ascii="Menlo Regular" w:hAnsi="Menlo Regular" w:cs="Menlo Regular"/>
          <w:sz w:val="16"/>
        </w:rPr>
      </w:pPr>
    </w:p>
    <w:p w14:paraId="15D898B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handleAdd(string record) {</w:t>
      </w:r>
    </w:p>
    <w:p w14:paraId="316879B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011CF9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addition of a new data record represented by the string parameter passed.</w:t>
      </w:r>
    </w:p>
    <w:p w14:paraId="1655046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string is converted into a data record using the getDataRecordForString method</w:t>
      </w:r>
    </w:p>
    <w:p w14:paraId="5697DB7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 the ProductManager class. This method will display a message to the console</w:t>
      </w:r>
    </w:p>
    <w:p w14:paraId="1ACBF0A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//and return a record with -1 in its key field if an error occurred when converting</w:t>
      </w:r>
    </w:p>
    <w:p w14:paraId="1CDAF60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//any part of the record string into a data record field.</w:t>
      </w:r>
    </w:p>
    <w:p w14:paraId="171D44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a string representing a record passed as a parameter.</w:t>
      </w:r>
    </w:p>
    <w:p w14:paraId="58D8152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string passed is converted into a data record and added to the</w:t>
      </w:r>
    </w:p>
    <w:p w14:paraId="74B001B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//file, primary index list, and secondary index list.</w:t>
      </w:r>
    </w:p>
    <w:p w14:paraId="1F3E71B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an error occurred while converting the string into a data record a message is</w:t>
      </w:r>
    </w:p>
    <w:p w14:paraId="399D682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//displayed to the user and the record is not created.</w:t>
      </w:r>
    </w:p>
    <w:p w14:paraId="66B15E8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D837FD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newRecord = productManager-&gt;getDataRecordForString(record);</w:t>
      </w:r>
    </w:p>
    <w:p w14:paraId="78CD049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C35333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(newRecord.getKey() == -1) {</w:t>
      </w:r>
    </w:p>
    <w:p w14:paraId="4FFAF7F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"Invalid parameter type(s) for ADD. Please try again. (See HELP for syntax)" &lt;&lt; endl;</w:t>
      </w:r>
    </w:p>
    <w:p w14:paraId="6A08562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5CDD638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RRN = productManager-&gt;addDataRecordToBinaryFile(newRecord);</w:t>
      </w:r>
    </w:p>
    <w:p w14:paraId="343FA0E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indexManager-&gt;addDataRecordToKeyList(newRecord, RRN);</w:t>
      </w:r>
    </w:p>
    <w:p w14:paraId="080BE77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indexManager-&gt;addDataRecordToInvertedList(newRecord);</w:t>
      </w:r>
    </w:p>
    <w:p w14:paraId="4BBB0F7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indexManager-&gt;savePrimaryKeyListToFile();</w:t>
      </w:r>
    </w:p>
    <w:p w14:paraId="624CA5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indexManager-&gt;saveSecondaryKeyListToFile();</w:t>
      </w:r>
    </w:p>
    <w:p w14:paraId="3174954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08FB6D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0465F4C1" w14:textId="77777777" w:rsidR="000C7736" w:rsidRPr="000C7736" w:rsidRDefault="000C7736" w:rsidP="000C7736">
      <w:pPr>
        <w:rPr>
          <w:rFonts w:ascii="Menlo Regular" w:hAnsi="Menlo Regular" w:cs="Menlo Regular"/>
          <w:sz w:val="16"/>
        </w:rPr>
      </w:pPr>
    </w:p>
    <w:p w14:paraId="566B4EC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handleDeletePrimary(int key) {</w:t>
      </w:r>
    </w:p>
    <w:p w14:paraId="6DB9164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097BB2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deletion of a primary key. This includes deleting the record containing</w:t>
      </w:r>
    </w:p>
    <w:p w14:paraId="07F333E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primary key from the data file, primary index list, and secondary index list.</w:t>
      </w:r>
    </w:p>
    <w:p w14:paraId="181B57C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int key passed as parameter to delete.</w:t>
      </w:r>
    </w:p>
    <w:p w14:paraId="6C03108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record matching the key passed is searched for, and if it is</w:t>
      </w:r>
    </w:p>
    <w:p w14:paraId="4C9D334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//found, removed from the record file (a -1 is put in its key field and written to</w:t>
      </w:r>
    </w:p>
    <w:p w14:paraId="45C5F65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//its original location), the primary index list, and secondary index list.</w:t>
      </w:r>
    </w:p>
    <w:p w14:paraId="5688AB5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a record with the key passed could not be found a message is displayed to the</w:t>
      </w:r>
    </w:p>
    <w:p w14:paraId="54212D5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//user indicating the failure.</w:t>
      </w:r>
    </w:p>
    <w:p w14:paraId="17D590E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724415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offset = indexManager-&gt;getRecordOffsetForKey(key);</w:t>
      </w:r>
    </w:p>
    <w:p w14:paraId="44EB572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(offset == -1) {</w:t>
      </w:r>
    </w:p>
    <w:p w14:paraId="137B8E5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"RECORD NOT FOUND TO DELETE." &lt;&lt; endl;</w:t>
      </w:r>
    </w:p>
    <w:p w14:paraId="0610A6A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47D52E1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deleteRecord = productManager-&gt;getDataRecordAtOffset(offset);</w:t>
      </w:r>
    </w:p>
    <w:p w14:paraId="58567D7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91795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Secondary Index Entry for Primary Key deletion</w:t>
      </w:r>
    </w:p>
    <w:p w14:paraId="68BF9E4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code = deleteRecord.getCode();</w:t>
      </w:r>
    </w:p>
    <w:p w14:paraId="1A27B42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primaryKey = deleteRecord.getKey();</w:t>
      </w:r>
    </w:p>
    <w:p w14:paraId="0036218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"DELETE RECORD WITH CODE AND PRIMARY KEY: " &lt;&lt; code &lt;&lt; " " &lt;&lt; primaryKey &lt;&lt; endl;</w:t>
      </w:r>
    </w:p>
    <w:p w14:paraId="37B0A26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indexManager-&gt;removePrimaryIndexFromSecondaryKeyWithCode(code, primaryKey);</w:t>
      </w:r>
    </w:p>
    <w:p w14:paraId="0E529D3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266026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Primary Index Entry for Primary Key deletion</w:t>
      </w:r>
    </w:p>
    <w:p w14:paraId="6E76DE7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indexManager-&gt;deleteIndexRecordWithKey(key);</w:t>
      </w:r>
    </w:p>
    <w:p w14:paraId="61416C2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5DEBD7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//Delete Record Entry for Primary Key deletion</w:t>
      </w:r>
    </w:p>
    <w:p w14:paraId="6D16E83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productManager-&gt;deleteRecordAtOffset(offset);</w:t>
      </w:r>
    </w:p>
    <w:p w14:paraId="22D6DD4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7F46E5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indexManager-&gt;savePrimaryKeyListToFile();</w:t>
      </w:r>
    </w:p>
    <w:p w14:paraId="6739251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indexManager-&gt;saveSecondaryKeyListToFile();</w:t>
      </w:r>
    </w:p>
    <w:p w14:paraId="1650D36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5C9D28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1A9F72C5" w14:textId="77777777" w:rsidR="000C7736" w:rsidRPr="000C7736" w:rsidRDefault="000C7736" w:rsidP="000C7736">
      <w:pPr>
        <w:rPr>
          <w:rFonts w:ascii="Menlo Regular" w:hAnsi="Menlo Regular" w:cs="Menlo Regular"/>
          <w:sz w:val="16"/>
        </w:rPr>
      </w:pPr>
    </w:p>
    <w:p w14:paraId="7202B99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handleDeleteSecondary(int code) {</w:t>
      </w:r>
    </w:p>
    <w:p w14:paraId="6D96E7B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14530A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deletion for a secondary key matching the key parameter passed.</w:t>
      </w:r>
    </w:p>
    <w:p w14:paraId="66692FC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int code passed as parameter to delete</w:t>
      </w:r>
    </w:p>
    <w:p w14:paraId="6C5B5B8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secondary key list is searched for the secondary key passed.</w:t>
      </w:r>
    </w:p>
    <w:p w14:paraId="07D25F2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it is found, the entry is removed from the secondary key list, but the data</w:t>
      </w:r>
    </w:p>
    <w:p w14:paraId="2C97FA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//record remains unchanged.</w:t>
      </w:r>
    </w:p>
    <w:p w14:paraId="5D703E4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613347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found = indexManager-&gt;deleteSecondaryIndexWithKey(code);</w:t>
      </w:r>
    </w:p>
    <w:p w14:paraId="19CFA16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D70AC4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(found != -1) {</w:t>
      </w:r>
    </w:p>
    <w:p w14:paraId="768E569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indexManager-&gt;saveSecondaryKeyListToFile();</w:t>
      </w:r>
    </w:p>
    <w:p w14:paraId="4D9DCD0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"DELETED SECONDARY INDEX ENTRY FOR: " &lt;&lt; code &lt;&lt; endl;</w:t>
      </w:r>
    </w:p>
    <w:p w14:paraId="39CF797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6773574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"COULD NOT FIND SECONDARY INDEX FOR CODE: " &lt;&lt; code &lt;&lt; endl;</w:t>
      </w:r>
    </w:p>
    <w:p w14:paraId="4EE7BCC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B41AF1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1E6601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4E022E2C" w14:textId="77777777" w:rsidR="000C7736" w:rsidRPr="000C7736" w:rsidRDefault="000C7736" w:rsidP="000C7736">
      <w:pPr>
        <w:rPr>
          <w:rFonts w:ascii="Menlo Regular" w:hAnsi="Menlo Regular" w:cs="Menlo Regular"/>
          <w:sz w:val="16"/>
        </w:rPr>
      </w:pPr>
    </w:p>
    <w:p w14:paraId="44B22E9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void handleModify(int key, string dataLabel, string newData) {</w:t>
      </w:r>
    </w:p>
    <w:p w14:paraId="02B14FB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74AD2B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//Handle the modification for the primary key passed. Check the datalabel to retrieve</w:t>
      </w:r>
    </w:p>
    <w:p w14:paraId="3C820CF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 numeric flag for parsing. Check the newData string to ensure it matches the data</w:t>
      </w:r>
    </w:p>
    <w:p w14:paraId="6438852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//required for the dataLabel being modified.</w:t>
      </w:r>
    </w:p>
    <w:p w14:paraId="6759C53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int key passed as the primary key of the record to modify. A</w:t>
      </w:r>
    </w:p>
    <w:p w14:paraId="79EFE62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//dataLabel string for a flag indicating what datafield should be altered. The new</w:t>
      </w:r>
    </w:p>
    <w:p w14:paraId="035E880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 to change the desired data field to.</w:t>
      </w:r>
    </w:p>
    <w:p w14:paraId="5C95E84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record matching the primary key passed is retrieved. The</w:t>
      </w:r>
    </w:p>
    <w:p w14:paraId="7DFD0DA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//datalabel is parsed and the newData is converted into the required data type.</w:t>
      </w:r>
    </w:p>
    <w:p w14:paraId="70010D3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retrieved record is altered with the new data in the field indicated by</w:t>
      </w:r>
    </w:p>
    <w:p w14:paraId="7365D41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//dataLabel. The data file is updated.</w:t>
      </w:r>
    </w:p>
    <w:p w14:paraId="24859A9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487996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a code or primary key was altered the secondary index list and primary index</w:t>
      </w:r>
    </w:p>
    <w:p w14:paraId="5114A70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//list is updated accordingly.</w:t>
      </w:r>
    </w:p>
    <w:p w14:paraId="2058DAF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BD4EF4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there was an error when finding the record with the key, and invalid dataLabel</w:t>
      </w:r>
    </w:p>
    <w:p w14:paraId="02EC3D7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//flag, or converting the newData string into the requried data type, a message is</w:t>
      </w:r>
    </w:p>
    <w:p w14:paraId="3BFE49A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//displayed to console and the record, files, and lists remain unchanged.</w:t>
      </w:r>
    </w:p>
    <w:p w14:paraId="255B921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4FF41D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dataLabelFlag = getFlagForDataLabel(dataLabel);</w:t>
      </w:r>
    </w:p>
    <w:p w14:paraId="0F8E6AC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bool goodData = true;</w:t>
      </w:r>
    </w:p>
    <w:p w14:paraId="65A3A75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2588EC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modifiedRecordOffset = indexManager-&gt;getRecordOffsetForKey(key);</w:t>
      </w:r>
    </w:p>
    <w:p w14:paraId="2A6A22A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4C09A5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DataRecord modifiedRecord;</w:t>
      </w:r>
    </w:p>
    <w:p w14:paraId="2BEDD97E" w14:textId="77777777" w:rsidR="000C7736" w:rsidRPr="000C7736" w:rsidRDefault="000C7736" w:rsidP="000C7736">
      <w:pPr>
        <w:rPr>
          <w:rFonts w:ascii="Menlo Regular" w:hAnsi="Menlo Regular" w:cs="Menlo Regular"/>
          <w:sz w:val="16"/>
        </w:rPr>
      </w:pPr>
    </w:p>
    <w:p w14:paraId="5EBD811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(modifiedRecordOffset == -1) {</w:t>
      </w:r>
    </w:p>
    <w:p w14:paraId="270EA37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"RECORD NOT FOUND TO MODIFY." &lt;&lt; endl;</w:t>
      </w:r>
    </w:p>
    <w:p w14:paraId="77A261C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2B8DDCB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modifiedRecord = productManager-&gt;getDataRecordAtOffset(modifiedRecordOffset);</w:t>
      </w:r>
    </w:p>
    <w:p w14:paraId="7C58649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616E896" w14:textId="77777777" w:rsidR="000C7736" w:rsidRPr="000C7736" w:rsidRDefault="000C7736" w:rsidP="000C7736">
      <w:pPr>
        <w:rPr>
          <w:rFonts w:ascii="Menlo Regular" w:hAnsi="Menlo Regular" w:cs="Menlo Regular"/>
          <w:sz w:val="16"/>
        </w:rPr>
      </w:pPr>
    </w:p>
    <w:p w14:paraId="17E5C18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(dataLabelFlag != -1 &amp;&amp; modifiedRecordOffset != -1) {</w:t>
      </w:r>
    </w:p>
    <w:p w14:paraId="643CFA6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switch (dataLabelFlag) {</w:t>
      </w:r>
    </w:p>
    <w:p w14:paraId="125F36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case 1:</w:t>
      </w:r>
    </w:p>
    <w:p w14:paraId="69B615D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//KEY modification</w:t>
      </w:r>
    </w:p>
    <w:p w14:paraId="09706A1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modifiedRecord.setKey(convertStringToInt(newData));</w:t>
      </w:r>
    </w:p>
    <w:p w14:paraId="38A3BD4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(modifiedRecord.getKey() != -1) {</w:t>
      </w:r>
    </w:p>
    <w:p w14:paraId="7CA1A92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indexManager-&gt;removePrimaryIndexFromSecondaryKeyWithCode(modifiedRecord.getCode(), modifiedRecord.getKey());</w:t>
      </w:r>
    </w:p>
    <w:p w14:paraId="60E3453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indexManager-&gt;deleteIndexRecordWithKey(key);</w:t>
      </w:r>
    </w:p>
    <w:p w14:paraId="09E4099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indexManager-&gt;addDataRecordToKeyList(modifiedRecord, modifiedRecordOffset);</w:t>
      </w:r>
    </w:p>
    <w:p w14:paraId="0C514DF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6298BB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indexManager-&gt;addDataRecordToInvertedList(modifiedRecord);</w:t>
      </w:r>
    </w:p>
    <w:p w14:paraId="22E2F80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850FB2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indexManager-&gt;savePrimaryKeyListToFile();</w:t>
      </w:r>
    </w:p>
    <w:p w14:paraId="55BF06B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indexManager-&gt;saveSecondaryKeyListToFile();</w:t>
      </w:r>
    </w:p>
    <w:p w14:paraId="1C72744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6DE385A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"Invalid Primary Key. Must be integer.\n";</w:t>
      </w:r>
    </w:p>
    <w:p w14:paraId="4C8C65C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goodData = false;</w:t>
      </w:r>
    </w:p>
    <w:p w14:paraId="4128C5E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43DF80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8600F3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break;</w:t>
      </w:r>
    </w:p>
    <w:p w14:paraId="4834641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case 2:</w:t>
      </w:r>
    </w:p>
    <w:p w14:paraId="1CF04ED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//DESCRIPTION modification</w:t>
      </w:r>
    </w:p>
    <w:p w14:paraId="4A0CBC4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(newData.size() &lt;= 8) {</w:t>
      </w:r>
    </w:p>
    <w:p w14:paraId="65A008D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modifiedRecord.setName(newData.c_str());</w:t>
      </w:r>
    </w:p>
    <w:p w14:paraId="4781305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422992C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std::cout &lt;&lt; "Invalid Description. Can be up to 8 characters.\n";</w:t>
      </w:r>
    </w:p>
    <w:p w14:paraId="4FF126E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goodData = false;</w:t>
      </w:r>
    </w:p>
    <w:p w14:paraId="716E256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99D2D0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break;</w:t>
      </w:r>
    </w:p>
    <w:p w14:paraId="0DD4DB9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case 3:</w:t>
      </w:r>
    </w:p>
    <w:p w14:paraId="39F8908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//CODE modification</w:t>
      </w:r>
    </w:p>
    <w:p w14:paraId="0FCDB4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//Affects secondary index list</w:t>
      </w:r>
    </w:p>
    <w:p w14:paraId="6190BA6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(convertStringToInt(newData) != -1) {</w:t>
      </w:r>
    </w:p>
    <w:p w14:paraId="084CE43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indexManager-&gt;removePrimaryIndexFromSecondaryKeyWithCode(modifiedRecord.getCode(), modifiedRecord.getKey());</w:t>
      </w:r>
    </w:p>
    <w:p w14:paraId="08DB7B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modifiedRecord.setCode(convertStringToInt(newData));</w:t>
      </w:r>
    </w:p>
    <w:p w14:paraId="67180B1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indexManager-&gt;addDataRecordToInvertedList(modifiedRecord);</w:t>
      </w:r>
    </w:p>
    <w:p w14:paraId="206DE0E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indexManager-&gt;saveSecondaryKeyListToFile();</w:t>
      </w:r>
    </w:p>
    <w:p w14:paraId="3258A65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0DF28E4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std::cout &lt;&lt; "Invalid Code. Must be integer value.\n";</w:t>
      </w:r>
    </w:p>
    <w:p w14:paraId="2D4933D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goodData = false;</w:t>
      </w:r>
    </w:p>
    <w:p w14:paraId="6C5707E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1D76E0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break;</w:t>
      </w:r>
    </w:p>
    <w:p w14:paraId="20A5E50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case 4:</w:t>
      </w:r>
    </w:p>
    <w:p w14:paraId="1750247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//COST modification</w:t>
      </w:r>
    </w:p>
    <w:p w14:paraId="7894E5A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modifiedRecord.setCost(convertStringToDouble(newData));</w:t>
      </w:r>
    </w:p>
    <w:p w14:paraId="033AA5B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(modifiedRecord.getCost() &lt; 0) {</w:t>
      </w:r>
    </w:p>
    <w:p w14:paraId="7BF313F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std::cout &lt;&lt; "Invalid Cost. Must be double value.\n";</w:t>
      </w:r>
    </w:p>
    <w:p w14:paraId="37530D4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goodData = false;</w:t>
      </w:r>
    </w:p>
    <w:p w14:paraId="0831667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A33A40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break;</w:t>
      </w:r>
    </w:p>
    <w:p w14:paraId="5A27F25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//default:</w:t>
      </w:r>
    </w:p>
    <w:p w14:paraId="4987BE2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break;</w:t>
      </w:r>
    </w:p>
    <w:p w14:paraId="7795D45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}//end switch for data type</w:t>
      </w:r>
    </w:p>
    <w:p w14:paraId="4A013F4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CE5E09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9E69BA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(goodData) {</w:t>
      </w:r>
    </w:p>
    <w:p w14:paraId="6EED835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productManager-&gt;writeDataRecordToBinaryFile(modifiedRecord, modifiedRecordOffset);</w:t>
      </w:r>
    </w:p>
    <w:p w14:paraId="28D3C91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5FD64B3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cout &lt;&lt; "Invalid parameter type for MOD. Please try again. (See HELP for syntax)" &lt;&lt; endl;</w:t>
      </w:r>
    </w:p>
    <w:p w14:paraId="3B0FC72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7591FE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}//end else</w:t>
      </w:r>
    </w:p>
    <w:p w14:paraId="6128D15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}//end handle modify</w:t>
      </w:r>
    </w:p>
    <w:p w14:paraId="75F468FF" w14:textId="77777777" w:rsidR="000C7736" w:rsidRPr="000C7736" w:rsidRDefault="000C7736" w:rsidP="000C7736">
      <w:pPr>
        <w:rPr>
          <w:rFonts w:ascii="Menlo Regular" w:hAnsi="Menlo Regular" w:cs="Menlo Regular"/>
          <w:sz w:val="16"/>
        </w:rPr>
      </w:pPr>
    </w:p>
    <w:p w14:paraId="3C6CEFC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int getFlagForDataLabel(string dataLabel) {</w:t>
      </w:r>
    </w:p>
    <w:p w14:paraId="3A3789E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FB2FA6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a number for the datalabel passed to facilitate parsing of the modify</w:t>
      </w:r>
    </w:p>
    <w:p w14:paraId="103D08D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//command. A number representing a specific data type is returned.</w:t>
      </w:r>
    </w:p>
    <w:p w14:paraId="1088648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dataLabel string passed as parameter to match and return an number</w:t>
      </w:r>
    </w:p>
    <w:p w14:paraId="5B85CC7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w:t>
      </w:r>
    </w:p>
    <w:p w14:paraId="3701ABE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string is checked against the data type and a number is</w:t>
      </w:r>
    </w:p>
    <w:p w14:paraId="562C790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//returned. If the dataLabel didn't match a supported data flag, -1 is returned to</w:t>
      </w:r>
    </w:p>
    <w:p w14:paraId="032B357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//the caller.</w:t>
      </w:r>
    </w:p>
    <w:p w14:paraId="2BAFEE9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7615CE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dataFlag = -1;</w:t>
      </w:r>
    </w:p>
    <w:p w14:paraId="0D358A9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A12B50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(dataLabel.compare("KEY") == 0) {</w:t>
      </w:r>
    </w:p>
    <w:p w14:paraId="1AB8604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dataFlag = 1;</w:t>
      </w:r>
    </w:p>
    <w:p w14:paraId="2E536D1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(dataLabel.compare("DESCRIPTION") == 0) {</w:t>
      </w:r>
    </w:p>
    <w:p w14:paraId="518D2CF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dataFlag = 2;</w:t>
      </w:r>
    </w:p>
    <w:p w14:paraId="300344F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(dataLabel.compare("CODE") == 0) {</w:t>
      </w:r>
    </w:p>
    <w:p w14:paraId="0878AE6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dataFlag = 3;</w:t>
      </w:r>
    </w:p>
    <w:p w14:paraId="18C6E7D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if (dataLabel.compare("COST") == 0) {</w:t>
      </w:r>
    </w:p>
    <w:p w14:paraId="21B87E0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dataFlag = 4;</w:t>
      </w:r>
    </w:p>
    <w:p w14:paraId="3DC73CA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F6F1E1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4E284D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dataFlag;</w:t>
      </w:r>
    </w:p>
    <w:p w14:paraId="010F0B3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392D1D89" w14:textId="77777777" w:rsidR="000C7736" w:rsidRPr="000C7736" w:rsidRDefault="000C7736" w:rsidP="000C7736">
      <w:pPr>
        <w:rPr>
          <w:rFonts w:ascii="Menlo Regular" w:hAnsi="Menlo Regular" w:cs="Menlo Regular"/>
          <w:sz w:val="16"/>
        </w:rPr>
      </w:pPr>
    </w:p>
    <w:p w14:paraId="12D2D63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#pragma mark - Conversion Methods For Parsing</w:t>
      </w:r>
    </w:p>
    <w:p w14:paraId="3D7162FC" w14:textId="77777777" w:rsidR="000C7736" w:rsidRPr="000C7736" w:rsidRDefault="000C7736" w:rsidP="000C7736">
      <w:pPr>
        <w:rPr>
          <w:rFonts w:ascii="Menlo Regular" w:hAnsi="Menlo Regular" w:cs="Menlo Regular"/>
          <w:sz w:val="16"/>
        </w:rPr>
      </w:pPr>
    </w:p>
    <w:p w14:paraId="41EF375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bool checkDouble(string checkString) {</w:t>
      </w:r>
    </w:p>
    <w:p w14:paraId="1129C2C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A21B6B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//Check if the string passed is a double value.</w:t>
      </w:r>
    </w:p>
    <w:p w14:paraId="4A6B585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string to check passed as parameter.</w:t>
      </w:r>
    </w:p>
    <w:p w14:paraId="1328842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true is returned if the string is a double, false if not.</w:t>
      </w:r>
    </w:p>
    <w:p w14:paraId="1462ACC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88A20C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bool isDouble = true;</w:t>
      </w:r>
    </w:p>
    <w:p w14:paraId="5617989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(int i = 0; i &lt; checkString.size() &amp;&amp; isDouble; i++) {</w:t>
      </w:r>
    </w:p>
    <w:p w14:paraId="62463BE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(checkString.at(i) != '.' &amp;&amp; isalpha(checkString.at(i)))</w:t>
      </w:r>
    </w:p>
    <w:p w14:paraId="3B745B8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isDouble = false;</w:t>
      </w:r>
    </w:p>
    <w:p w14:paraId="79E8A26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6CAC6C5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DC534B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isDouble;</w:t>
      </w:r>
    </w:p>
    <w:p w14:paraId="0184857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53FFC033" w14:textId="77777777" w:rsidR="000C7736" w:rsidRPr="000C7736" w:rsidRDefault="000C7736" w:rsidP="000C7736">
      <w:pPr>
        <w:rPr>
          <w:rFonts w:ascii="Menlo Regular" w:hAnsi="Menlo Regular" w:cs="Menlo Regular"/>
          <w:sz w:val="16"/>
        </w:rPr>
      </w:pPr>
    </w:p>
    <w:p w14:paraId="157D4C4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string toUpperCase(string lowerCaseString) {</w:t>
      </w:r>
    </w:p>
    <w:p w14:paraId="02E5213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B38A68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//Convert the string passed to uppercase and return to the caller.</w:t>
      </w:r>
    </w:p>
    <w:p w14:paraId="375A726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string to convert to uppercase passed as parameter.</w:t>
      </w:r>
    </w:p>
    <w:p w14:paraId="23E48C1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string is converted to uppercase and returned.</w:t>
      </w:r>
    </w:p>
    <w:p w14:paraId="11DF866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733154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for (int i = 0; i &lt; lowerCaseString.length(); i++) {</w:t>
      </w:r>
    </w:p>
    <w:p w14:paraId="0DC3F6B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lowerCaseString[i] = toupper(lowerCaseString[i]);</w:t>
      </w:r>
    </w:p>
    <w:p w14:paraId="31DBE37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5BB1BC5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C9368B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lowerCaseString;</w:t>
      </w:r>
    </w:p>
    <w:p w14:paraId="4E24174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599DFBD9" w14:textId="77777777" w:rsidR="000C7736" w:rsidRPr="000C7736" w:rsidRDefault="000C7736" w:rsidP="000C7736">
      <w:pPr>
        <w:rPr>
          <w:rFonts w:ascii="Menlo Regular" w:hAnsi="Menlo Regular" w:cs="Menlo Regular"/>
          <w:sz w:val="16"/>
        </w:rPr>
      </w:pPr>
    </w:p>
    <w:p w14:paraId="1CD393BE"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int convertStringToInt(std::string intString) {</w:t>
      </w:r>
    </w:p>
    <w:p w14:paraId="7BD7A6A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B22461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//Convert the string passed into an integer and return the integer value.</w:t>
      </w:r>
    </w:p>
    <w:p w14:paraId="0CE6C08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string representation of an integer passed as parameter.</w:t>
      </w:r>
    </w:p>
    <w:p w14:paraId="0B7510C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string passed is parsed and the integer value of the string</w:t>
      </w:r>
    </w:p>
    <w:p w14:paraId="25106C7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//is returned to the caller.</w:t>
      </w:r>
    </w:p>
    <w:p w14:paraId="021D0AF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2F3A460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int convertedInteger;</w:t>
      </w:r>
    </w:p>
    <w:p w14:paraId="699D390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FA1EB7B"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std::istringstream converter(intString);</w:t>
      </w:r>
    </w:p>
    <w:p w14:paraId="11D3A60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(converter &gt;&gt; convertedInteger) {</w:t>
      </w:r>
    </w:p>
    <w:p w14:paraId="7F9513EF"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convertedInteger;</w:t>
      </w:r>
    </w:p>
    <w:p w14:paraId="152ABD46"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23ABED3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-1;</w:t>
      </w:r>
    </w:p>
    <w:p w14:paraId="15B9099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76B1A3D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7E6917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03669A75" w14:textId="77777777" w:rsidR="000C7736" w:rsidRPr="000C7736" w:rsidRDefault="000C7736" w:rsidP="000C7736">
      <w:pPr>
        <w:rPr>
          <w:rFonts w:ascii="Menlo Regular" w:hAnsi="Menlo Regular" w:cs="Menlo Regular"/>
          <w:sz w:val="16"/>
        </w:rPr>
      </w:pPr>
    </w:p>
    <w:p w14:paraId="12403E64"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double convertStringToDouble(std::string doubleString) {</w:t>
      </w:r>
    </w:p>
    <w:p w14:paraId="45A64B8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17AC8C0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//Convert the string passed into a double and return the double value.</w:t>
      </w:r>
    </w:p>
    <w:p w14:paraId="5183D5E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//Preconditions: string representation of a double passed as parameter.</w:t>
      </w:r>
    </w:p>
    <w:p w14:paraId="49B2136D"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//Postconditions: the string passed is parsed and the double value of the string</w:t>
      </w:r>
    </w:p>
    <w:p w14:paraId="4FA016E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//is returned to the caller.</w:t>
      </w:r>
    </w:p>
    <w:p w14:paraId="4B9AD795"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0E4D5629"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double convertedDouble;</w:t>
      </w:r>
    </w:p>
    <w:p w14:paraId="47EF0D0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38D2BC5A"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std::istringstream converter(doubleString);</w:t>
      </w:r>
    </w:p>
    <w:p w14:paraId="07908C2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if (converter &gt;&gt; convertedDouble) {</w:t>
      </w:r>
    </w:p>
    <w:p w14:paraId="4F5CBA1C"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convertedDouble;</w:t>
      </w:r>
    </w:p>
    <w:p w14:paraId="335CA222"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 else {</w:t>
      </w:r>
    </w:p>
    <w:p w14:paraId="03C4C3A7"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-1;</w:t>
      </w:r>
    </w:p>
    <w:p w14:paraId="2E929438"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84CE4D0"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w:t>
      </w:r>
    </w:p>
    <w:p w14:paraId="48F2C971"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 xml:space="preserve">    return convertedDouble;</w:t>
      </w:r>
    </w:p>
    <w:p w14:paraId="2526D1A3" w14:textId="77777777" w:rsidR="000C7736" w:rsidRPr="000C7736" w:rsidRDefault="000C7736" w:rsidP="000C7736">
      <w:pPr>
        <w:rPr>
          <w:rFonts w:ascii="Menlo Regular" w:hAnsi="Menlo Regular" w:cs="Menlo Regular"/>
          <w:sz w:val="16"/>
        </w:rPr>
      </w:pPr>
      <w:r w:rsidRPr="000C7736">
        <w:rPr>
          <w:rFonts w:ascii="Menlo Regular" w:hAnsi="Menlo Regular" w:cs="Menlo Regular"/>
          <w:sz w:val="16"/>
        </w:rPr>
        <w:t>}</w:t>
      </w:r>
    </w:p>
    <w:p w14:paraId="560A8633" w14:textId="5BCB7870" w:rsidR="000634C7" w:rsidRDefault="000634C7">
      <w:pPr>
        <w:rPr>
          <w:rFonts w:ascii="Menlo Regular" w:hAnsi="Menlo Regular" w:cs="Menlo Regular"/>
          <w:sz w:val="16"/>
          <w:szCs w:val="20"/>
        </w:rPr>
      </w:pPr>
      <w:r>
        <w:rPr>
          <w:rFonts w:ascii="Menlo Regular" w:hAnsi="Menlo Regular" w:cs="Menlo Regular"/>
          <w:sz w:val="16"/>
          <w:szCs w:val="20"/>
        </w:rPr>
        <w:br w:type="page"/>
      </w:r>
    </w:p>
    <w:p w14:paraId="2EFC2B30" w14:textId="49AB381D" w:rsidR="000634C7" w:rsidRPr="000C7736" w:rsidRDefault="00AA6AAB" w:rsidP="000634C7">
      <w:pPr>
        <w:jc w:val="center"/>
        <w:rPr>
          <w:rFonts w:ascii="Menlo Regular" w:hAnsi="Menlo Regular" w:cs="Menlo Regular"/>
          <w:sz w:val="16"/>
          <w:u w:val="single"/>
        </w:rPr>
      </w:pPr>
      <w:r>
        <w:rPr>
          <w:rFonts w:ascii="Menlo Regular" w:hAnsi="Menlo Regular" w:cs="Menlo Regular"/>
          <w:sz w:val="16"/>
          <w:u w:val="single"/>
        </w:rPr>
        <w:t>ProductManager</w:t>
      </w:r>
      <w:r w:rsidR="000634C7">
        <w:rPr>
          <w:rFonts w:ascii="Menlo Regular" w:hAnsi="Menlo Regular" w:cs="Menlo Regular"/>
          <w:sz w:val="16"/>
          <w:u w:val="single"/>
        </w:rPr>
        <w:t>.</w:t>
      </w:r>
      <w:r>
        <w:rPr>
          <w:rFonts w:ascii="Menlo Regular" w:hAnsi="Menlo Regular" w:cs="Menlo Regular"/>
          <w:sz w:val="16"/>
          <w:u w:val="single"/>
        </w:rPr>
        <w:t>h</w:t>
      </w:r>
    </w:p>
    <w:p w14:paraId="67D2482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w:t>
      </w:r>
    </w:p>
    <w:p w14:paraId="0926D644"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31F696DE"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CLASS NAME: ProductManager</w:t>
      </w:r>
    </w:p>
    <w:p w14:paraId="5C0683E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PROGRAMMER:   Samuel Jentsch</w:t>
      </w:r>
    </w:p>
    <w:p w14:paraId="00FF638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CLASS:        CSC 331.001, Fall 2014</w:t>
      </w:r>
    </w:p>
    <w:p w14:paraId="609907E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INSTRUCTOR:   Dr. R. Strader</w:t>
      </w:r>
    </w:p>
    <w:p w14:paraId="69D02F88"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REFERENCES:   C++ How to Program</w:t>
      </w:r>
    </w:p>
    <w:p w14:paraId="72BC762E"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Paul Deitel &amp; Harvey Deitel</w:t>
      </w:r>
    </w:p>
    <w:p w14:paraId="430EB3A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Dr. Strader: assignment information sheet</w:t>
      </w:r>
    </w:p>
    <w:p w14:paraId="260DF724"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00CED6C8"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CLASS PURPOSE:</w:t>
      </w:r>
    </w:p>
    <w:p w14:paraId="1A125AB3"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Product Manager is responsible for all actions associated with the binary data</w:t>
      </w:r>
    </w:p>
    <w:p w14:paraId="4D2E46AA"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file, including:</w:t>
      </w:r>
    </w:p>
    <w:p w14:paraId="0359D19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Creating the binary representation of the text data file.</w:t>
      </w:r>
    </w:p>
    <w:p w14:paraId="27CA90AF"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Inserting data records.</w:t>
      </w:r>
    </w:p>
    <w:p w14:paraId="211D429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Deleting data records.</w:t>
      </w:r>
    </w:p>
    <w:p w14:paraId="7A90A3D2"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Retrieving records at a specified index.</w:t>
      </w:r>
    </w:p>
    <w:p w14:paraId="19E9B0FE"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Converting a sting representing a Data Record into an instance of the Data</w:t>
      </w:r>
    </w:p>
    <w:p w14:paraId="3537C3EF"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Record class for use.</w:t>
      </w:r>
    </w:p>
    <w:p w14:paraId="3764827D"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Traversing the data record file for display to the console.</w:t>
      </w:r>
    </w:p>
    <w:p w14:paraId="25EEC702"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Searching the data record file for a specific data attribute.</w:t>
      </w:r>
    </w:p>
    <w:p w14:paraId="54556A2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 Maintaining the header of the data record file for the number of items.</w:t>
      </w:r>
    </w:p>
    <w:p w14:paraId="6BD6062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0CB6D18D"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VARIABLE DICTIONARY:</w:t>
      </w:r>
    </w:p>
    <w:p w14:paraId="5C91B782"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5D39D34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&amp;binaryRecordFile, fstream - a reference to the binary data record file that will</w:t>
      </w:r>
    </w:p>
    <w:p w14:paraId="0E6B884A"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be searched, inserted into, retrieved from, etc.</w:t>
      </w:r>
    </w:p>
    <w:p w14:paraId="4E584085"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headerNumber - int, a global count of the number of binary records in the data</w:t>
      </w:r>
    </w:p>
    <w:p w14:paraId="2AB00CA7"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record file.</w:t>
      </w:r>
    </w:p>
    <w:p w14:paraId="3EE23072"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06694DB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10D7708D" w14:textId="77777777" w:rsidR="008358AD" w:rsidRPr="008358AD" w:rsidRDefault="008358AD" w:rsidP="008358AD">
      <w:pPr>
        <w:rPr>
          <w:rFonts w:ascii="Menlo Regular" w:hAnsi="Menlo Regular" w:cs="Menlo Regular"/>
          <w:sz w:val="16"/>
        </w:rPr>
      </w:pPr>
    </w:p>
    <w:p w14:paraId="3405897F" w14:textId="77777777" w:rsidR="008358AD" w:rsidRPr="008358AD" w:rsidRDefault="008358AD" w:rsidP="008358AD">
      <w:pPr>
        <w:rPr>
          <w:rFonts w:ascii="Menlo Regular" w:hAnsi="Menlo Regular" w:cs="Menlo Regular"/>
          <w:sz w:val="16"/>
        </w:rPr>
      </w:pPr>
    </w:p>
    <w:p w14:paraId="5378906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#ifndef __TermProject_Alpha__ProductManager__</w:t>
      </w:r>
    </w:p>
    <w:p w14:paraId="53495D6B"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#define __TermProject_Alpha__ProductManager__</w:t>
      </w:r>
    </w:p>
    <w:p w14:paraId="4091B813" w14:textId="77777777" w:rsidR="008358AD" w:rsidRPr="008358AD" w:rsidRDefault="008358AD" w:rsidP="008358AD">
      <w:pPr>
        <w:rPr>
          <w:rFonts w:ascii="Menlo Regular" w:hAnsi="Menlo Regular" w:cs="Menlo Regular"/>
          <w:sz w:val="16"/>
        </w:rPr>
      </w:pPr>
    </w:p>
    <w:p w14:paraId="314F8174"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&lt;stdio.h&gt;</w:t>
      </w:r>
    </w:p>
    <w:p w14:paraId="5225FCBB"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&lt;sstream&gt;</w:t>
      </w:r>
    </w:p>
    <w:p w14:paraId="165D779D"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&lt;string&gt;</w:t>
      </w:r>
    </w:p>
    <w:p w14:paraId="1AC2882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&lt;vector&gt;</w:t>
      </w:r>
    </w:p>
    <w:p w14:paraId="33EEB410"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&lt;iostream&gt;</w:t>
      </w:r>
    </w:p>
    <w:p w14:paraId="677E868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&lt;fstream&gt;</w:t>
      </w:r>
    </w:p>
    <w:p w14:paraId="7BFAE1A5" w14:textId="77777777" w:rsidR="008358AD" w:rsidRPr="008358AD" w:rsidRDefault="008358AD" w:rsidP="008358AD">
      <w:pPr>
        <w:rPr>
          <w:rFonts w:ascii="Menlo Regular" w:hAnsi="Menlo Regular" w:cs="Menlo Regular"/>
          <w:sz w:val="16"/>
        </w:rPr>
      </w:pPr>
    </w:p>
    <w:p w14:paraId="62AF6E8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#include "DataRecord.h"</w:t>
      </w:r>
    </w:p>
    <w:p w14:paraId="7F3006FB" w14:textId="77777777" w:rsidR="008358AD" w:rsidRPr="008358AD" w:rsidRDefault="008358AD" w:rsidP="008358AD">
      <w:pPr>
        <w:rPr>
          <w:rFonts w:ascii="Menlo Regular" w:hAnsi="Menlo Regular" w:cs="Menlo Regular"/>
          <w:sz w:val="16"/>
        </w:rPr>
      </w:pPr>
    </w:p>
    <w:p w14:paraId="7088D87F"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class ProductManager {</w:t>
      </w:r>
    </w:p>
    <w:p w14:paraId="4CE67027"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private:</w:t>
      </w:r>
    </w:p>
    <w:p w14:paraId="3F69774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std::fstream &amp;binaryRecordFile;</w:t>
      </w:r>
    </w:p>
    <w:p w14:paraId="4C1213AB"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int headerNumber;</w:t>
      </w:r>
    </w:p>
    <w:p w14:paraId="6C897364"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public:</w:t>
      </w:r>
    </w:p>
    <w:p w14:paraId="701CAF3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ProductManager(std::fstream &amp;binaryRecordFile);</w:t>
      </w:r>
    </w:p>
    <w:p w14:paraId="177B0D2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66B3625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 Record Binary File Reader***//</w:t>
      </w:r>
    </w:p>
    <w:p w14:paraId="0AD1462E"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DataRecord getDataRecordAtOffset(int offset);</w:t>
      </w:r>
    </w:p>
    <w:p w14:paraId="197E15A0"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int getNumberOfRecords();</w:t>
      </w:r>
    </w:p>
    <w:p w14:paraId="1510567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2ED20E0A"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 Record Binary File Writer***//</w:t>
      </w:r>
    </w:p>
    <w:p w14:paraId="4B71644F"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void createBinaryRecordFile(std::ifstream &amp;textFile);</w:t>
      </w:r>
    </w:p>
    <w:p w14:paraId="5821F9E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void writeDataRecordToBinaryFile(DataRecord newRecord, int line);</w:t>
      </w:r>
    </w:p>
    <w:p w14:paraId="2A7CC62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void updateHeader(int numberOfRecords);</w:t>
      </w:r>
    </w:p>
    <w:p w14:paraId="0FCB42C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03CCA582"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//***Add***//</w:t>
      </w:r>
    </w:p>
    <w:p w14:paraId="5CF612F7"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int addDataRecordToBinaryFile(DataRecord record);</w:t>
      </w:r>
    </w:p>
    <w:p w14:paraId="6742640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790503C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//***Display***//</w:t>
      </w:r>
    </w:p>
    <w:p w14:paraId="506F37A5"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void traverseFile();</w:t>
      </w:r>
    </w:p>
    <w:p w14:paraId="55B69812"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58F4D04A"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//***Delete***//</w:t>
      </w:r>
    </w:p>
    <w:p w14:paraId="42E79A59"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void deleteRecordAtOffset(int offset);</w:t>
      </w:r>
    </w:p>
    <w:p w14:paraId="4A191EA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w:t>
      </w:r>
    </w:p>
    <w:p w14:paraId="40B9A9B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//***Search***//</w:t>
      </w:r>
    </w:p>
    <w:p w14:paraId="2DB16C90"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DataRecord searchFileForCost(double cost);</w:t>
      </w:r>
    </w:p>
    <w:p w14:paraId="0A9E8CEF"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DataRecord searchFileForDescription(std::string description);</w:t>
      </w:r>
    </w:p>
    <w:p w14:paraId="7F915E46"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DataRecord getRecordWithKey(int key);</w:t>
      </w:r>
    </w:p>
    <w:p w14:paraId="06DA9F24" w14:textId="77777777" w:rsidR="008358AD" w:rsidRPr="008358AD" w:rsidRDefault="008358AD" w:rsidP="008358AD">
      <w:pPr>
        <w:rPr>
          <w:rFonts w:ascii="Menlo Regular" w:hAnsi="Menlo Regular" w:cs="Menlo Regular"/>
          <w:sz w:val="16"/>
        </w:rPr>
      </w:pPr>
    </w:p>
    <w:p w14:paraId="0C17D75D"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//***Conversion Methods***//</w:t>
      </w:r>
    </w:p>
    <w:p w14:paraId="09ADAF81"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DataRecord getDataRecordForString(std::string record);</w:t>
      </w:r>
    </w:p>
    <w:p w14:paraId="67329B7D"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int convertStringToInt(std::string intString);</w:t>
      </w:r>
    </w:p>
    <w:p w14:paraId="1B83EA05"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double convertStringToDouble(std::string doubleString);</w:t>
      </w:r>
    </w:p>
    <w:p w14:paraId="2EB592F7"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 xml:space="preserve">    std::vector&lt;std::string&gt; split(const std::string &amp;s, char delim, std::vector&lt;std::string&gt; &amp;elems);    </w:t>
      </w:r>
    </w:p>
    <w:p w14:paraId="06D3DCB5"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w:t>
      </w:r>
    </w:p>
    <w:p w14:paraId="08C6D078" w14:textId="77777777" w:rsidR="008358AD" w:rsidRPr="008358AD" w:rsidRDefault="008358AD" w:rsidP="008358AD">
      <w:pPr>
        <w:rPr>
          <w:rFonts w:ascii="Menlo Regular" w:hAnsi="Menlo Regular" w:cs="Menlo Regular"/>
          <w:sz w:val="16"/>
        </w:rPr>
      </w:pPr>
    </w:p>
    <w:p w14:paraId="4E382E5C" w14:textId="77777777" w:rsidR="008358AD" w:rsidRPr="008358AD" w:rsidRDefault="008358AD" w:rsidP="008358AD">
      <w:pPr>
        <w:rPr>
          <w:rFonts w:ascii="Menlo Regular" w:hAnsi="Menlo Regular" w:cs="Menlo Regular"/>
          <w:sz w:val="16"/>
        </w:rPr>
      </w:pPr>
      <w:r w:rsidRPr="008358AD">
        <w:rPr>
          <w:rFonts w:ascii="Menlo Regular" w:hAnsi="Menlo Regular" w:cs="Menlo Regular"/>
          <w:sz w:val="16"/>
        </w:rPr>
        <w:t>#endif /* defined(__TermProject_Alpha__ProductManager__) */</w:t>
      </w:r>
    </w:p>
    <w:p w14:paraId="27D845D8" w14:textId="33B8539F" w:rsidR="008358AD" w:rsidRDefault="008358AD">
      <w:pPr>
        <w:rPr>
          <w:rFonts w:ascii="Menlo Regular" w:hAnsi="Menlo Regular" w:cs="Menlo Regular"/>
          <w:sz w:val="16"/>
          <w:szCs w:val="20"/>
        </w:rPr>
      </w:pPr>
      <w:r>
        <w:rPr>
          <w:rFonts w:ascii="Menlo Regular" w:hAnsi="Menlo Regular" w:cs="Menlo Regular"/>
          <w:sz w:val="16"/>
          <w:szCs w:val="20"/>
        </w:rPr>
        <w:br w:type="page"/>
      </w:r>
    </w:p>
    <w:p w14:paraId="61E7300B" w14:textId="250224A0" w:rsidR="008358AD" w:rsidRPr="000C7736" w:rsidRDefault="008358AD" w:rsidP="008358AD">
      <w:pPr>
        <w:jc w:val="center"/>
        <w:rPr>
          <w:rFonts w:ascii="Menlo Regular" w:hAnsi="Menlo Regular" w:cs="Menlo Regular"/>
          <w:sz w:val="16"/>
          <w:u w:val="single"/>
        </w:rPr>
      </w:pPr>
      <w:r>
        <w:rPr>
          <w:rFonts w:ascii="Menlo Regular" w:hAnsi="Menlo Regular" w:cs="Menlo Regular"/>
          <w:sz w:val="16"/>
          <w:u w:val="single"/>
        </w:rPr>
        <w:t>ProductManager.</w:t>
      </w:r>
      <w:r w:rsidR="001F0538">
        <w:rPr>
          <w:rFonts w:ascii="Menlo Regular" w:hAnsi="Menlo Regular" w:cs="Menlo Regular"/>
          <w:sz w:val="16"/>
          <w:u w:val="single"/>
        </w:rPr>
        <w:t>cpp</w:t>
      </w:r>
    </w:p>
    <w:p w14:paraId="6D658FC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#include "ProductManager.h"</w:t>
      </w:r>
    </w:p>
    <w:p w14:paraId="6C4ADB67" w14:textId="77777777" w:rsidR="00EE32D8" w:rsidRPr="00EE32D8" w:rsidRDefault="00EE32D8" w:rsidP="00EE32D8">
      <w:pPr>
        <w:rPr>
          <w:rFonts w:ascii="Menlo Regular" w:hAnsi="Menlo Regular" w:cs="Menlo Regular"/>
          <w:sz w:val="16"/>
        </w:rPr>
      </w:pPr>
    </w:p>
    <w:p w14:paraId="0ECFEB2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#pragma mark - Constructor</w:t>
      </w:r>
    </w:p>
    <w:p w14:paraId="597C8D2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ProductManager::ProductManager(std::fstream &amp;binaryRecordFile)</w:t>
      </w:r>
    </w:p>
    <w:p w14:paraId="1A3F2F0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:binaryRecordFile(binaryRecordFile)</w:t>
      </w:r>
    </w:p>
    <w:p w14:paraId="04FB61E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3AE6BBC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0BE55E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60F23085" w14:textId="77777777" w:rsidR="00EE32D8" w:rsidRPr="00EE32D8" w:rsidRDefault="00EE32D8" w:rsidP="00EE32D8">
      <w:pPr>
        <w:rPr>
          <w:rFonts w:ascii="Menlo Regular" w:hAnsi="Menlo Regular" w:cs="Menlo Regular"/>
          <w:sz w:val="16"/>
        </w:rPr>
      </w:pPr>
    </w:p>
    <w:p w14:paraId="463C4199" w14:textId="77777777" w:rsidR="00EE32D8" w:rsidRPr="00EE32D8" w:rsidRDefault="00EE32D8" w:rsidP="00EE32D8">
      <w:pPr>
        <w:rPr>
          <w:rFonts w:ascii="Menlo Regular" w:hAnsi="Menlo Regular" w:cs="Menlo Regular"/>
          <w:sz w:val="16"/>
        </w:rPr>
      </w:pPr>
    </w:p>
    <w:p w14:paraId="10AD57E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#pragma mark - Read From File</w:t>
      </w:r>
    </w:p>
    <w:p w14:paraId="65124A8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DataRecord ProductManager::getDataRecordAtOffset(int offset) {</w:t>
      </w:r>
    </w:p>
    <w:p w14:paraId="09C10DE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E403FD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//Read in a data record from the data file at the offset passed. Return this record</w:t>
      </w:r>
    </w:p>
    <w:p w14:paraId="11DE404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//to the caller as an instance of the DataRecord class.</w:t>
      </w:r>
    </w:p>
    <w:p w14:paraId="1653979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an offset to read a record from binaryRecordFile class variable.</w:t>
      </w:r>
    </w:p>
    <w:p w14:paraId="1FEC3D0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an instance of DataRecord is instantiated using the data at the</w:t>
      </w:r>
    </w:p>
    <w:p w14:paraId="44ECF01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//record passed and returned to the caller.</w:t>
      </w:r>
    </w:p>
    <w:p w14:paraId="50C4241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FAA1A0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binaryRecordFile.seekg(0);</w:t>
      </w:r>
    </w:p>
    <w:p w14:paraId="0BB4EF1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binaryRecordFile.seekg(offset * sizeof(DataRecord));</w:t>
      </w:r>
    </w:p>
    <w:p w14:paraId="3745CEF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C22237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record;</w:t>
      </w:r>
    </w:p>
    <w:p w14:paraId="14B658A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binaryRecordFile.read(reinterpret_cast&lt;char*&gt;(&amp;record), sizeof(DataRecord));</w:t>
      </w:r>
    </w:p>
    <w:p w14:paraId="3272E34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C858C2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record;</w:t>
      </w:r>
    </w:p>
    <w:p w14:paraId="2A5FB0C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340E9E7C" w14:textId="77777777" w:rsidR="00EE32D8" w:rsidRPr="00EE32D8" w:rsidRDefault="00EE32D8" w:rsidP="00EE32D8">
      <w:pPr>
        <w:rPr>
          <w:rFonts w:ascii="Menlo Regular" w:hAnsi="Menlo Regular" w:cs="Menlo Regular"/>
          <w:sz w:val="16"/>
        </w:rPr>
      </w:pPr>
    </w:p>
    <w:p w14:paraId="2FE2D81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void ProductManager::traverseFile() {</w:t>
      </w:r>
    </w:p>
    <w:p w14:paraId="2C89749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04A136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//Traverse the entire binary record file from beginning to end. Display the contents</w:t>
      </w:r>
    </w:p>
    <w:p w14:paraId="24D734C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//of the file to the console, beginning with the header record indicating the number</w:t>
      </w:r>
    </w:p>
    <w:p w14:paraId="6F0F9DE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//of records in the file (also used to determine the number of records to iterate</w:t>
      </w:r>
    </w:p>
    <w:p w14:paraId="4528FC2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//through for printing).</w:t>
      </w:r>
    </w:p>
    <w:p w14:paraId="505D892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binaryRecordFile class variable with valid header record.</w:t>
      </w:r>
    </w:p>
    <w:p w14:paraId="2F629C9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entire binaryRecordFile is traversed and displayed to the</w:t>
      </w:r>
    </w:p>
    <w:p w14:paraId="751E326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//console.</w:t>
      </w:r>
    </w:p>
    <w:p w14:paraId="227FB82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18C8DFB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binaryRecordFile.seekg(0);</w:t>
      </w:r>
    </w:p>
    <w:p w14:paraId="6D3BAC7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553955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header;</w:t>
      </w:r>
    </w:p>
    <w:p w14:paraId="1295E5A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std::cout&lt;&lt;"DATA FILE: " &lt;&lt; "\n";</w:t>
      </w:r>
    </w:p>
    <w:p w14:paraId="1B99165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numberOfRecords = getNumberOfRecords();</w:t>
      </w:r>
    </w:p>
    <w:p w14:paraId="5AFA97B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"NUMBER OF RECORDS: " &lt;&lt; numberOfRecords &lt;&lt;"\n";</w:t>
      </w:r>
    </w:p>
    <w:p w14:paraId="5A9B235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record;</w:t>
      </w:r>
    </w:p>
    <w:p w14:paraId="0CA7B4F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for (int i = 0; i &lt; numberOfRecords; i++) {</w:t>
      </w:r>
    </w:p>
    <w:p w14:paraId="18D66B4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"READING: ";</w:t>
      </w:r>
    </w:p>
    <w:p w14:paraId="74DF67A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binaryRecordFile.read(reinterpret_cast&lt; char * &gt;(&amp;record), sizeof(DataRecord));</w:t>
      </w:r>
    </w:p>
    <w:p w14:paraId="3999379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record.printRecord();</w:t>
      </w:r>
    </w:p>
    <w:p w14:paraId="45F7148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2DBED2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3A2647D7" w14:textId="77777777" w:rsidR="00EE32D8" w:rsidRPr="00EE32D8" w:rsidRDefault="00EE32D8" w:rsidP="00EE32D8">
      <w:pPr>
        <w:rPr>
          <w:rFonts w:ascii="Menlo Regular" w:hAnsi="Menlo Regular" w:cs="Menlo Regular"/>
          <w:sz w:val="16"/>
        </w:rPr>
      </w:pPr>
    </w:p>
    <w:p w14:paraId="699EC5F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int ProductManager::getNumberOfRecords() {</w:t>
      </w:r>
    </w:p>
    <w:p w14:paraId="0B1C894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0CBB47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//Seek to the beginning of the binary record file and read in the header record.</w:t>
      </w:r>
    </w:p>
    <w:p w14:paraId="01D66E1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//The header record is read and converted into an integer. This integer is returned</w:t>
      </w:r>
    </w:p>
    <w:p w14:paraId="1A49C7F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//to the caller (the number of records in the binary file.</w:t>
      </w:r>
    </w:p>
    <w:p w14:paraId="1B89FCC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binaryRecordFile class variable</w:t>
      </w:r>
    </w:p>
    <w:p w14:paraId="17B2E37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header record is read from the file, converted to an integer,</w:t>
      </w:r>
    </w:p>
    <w:p w14:paraId="44CD142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//and returned to the caller.</w:t>
      </w:r>
    </w:p>
    <w:p w14:paraId="0A8B512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1DB3DF2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header;</w:t>
      </w:r>
    </w:p>
    <w:p w14:paraId="1884297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138903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binaryRecordFile.seekg(0);</w:t>
      </w:r>
    </w:p>
    <w:p w14:paraId="1200F50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binaryRecordFile.read(reinterpret_cast&lt; char * &gt;(&amp;header), sizeof(DataRecord));</w:t>
      </w:r>
    </w:p>
    <w:p w14:paraId="49C4FB1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4E16A4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numberOfRecords = header.getKey();</w:t>
      </w:r>
    </w:p>
    <w:p w14:paraId="76B65C0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CF6B5D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headerNumber = numberOfRecords;</w:t>
      </w:r>
    </w:p>
    <w:p w14:paraId="2FAAE5D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"SETTING HEADER NUMBER TO: " &lt;&lt;headerNumber &lt;&lt; std::endl;</w:t>
      </w:r>
    </w:p>
    <w:p w14:paraId="4A3FBEF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numberOfRecords;</w:t>
      </w:r>
    </w:p>
    <w:p w14:paraId="0A8F135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2DE55D6D" w14:textId="77777777" w:rsidR="00EE32D8" w:rsidRPr="00EE32D8" w:rsidRDefault="00EE32D8" w:rsidP="00EE32D8">
      <w:pPr>
        <w:rPr>
          <w:rFonts w:ascii="Menlo Regular" w:hAnsi="Menlo Regular" w:cs="Menlo Regular"/>
          <w:sz w:val="16"/>
        </w:rPr>
      </w:pPr>
    </w:p>
    <w:p w14:paraId="533DE54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#pragma mark - Write To File</w:t>
      </w:r>
    </w:p>
    <w:p w14:paraId="0890D378" w14:textId="77777777" w:rsidR="00EE32D8" w:rsidRPr="00EE32D8" w:rsidRDefault="00EE32D8" w:rsidP="00EE32D8">
      <w:pPr>
        <w:rPr>
          <w:rFonts w:ascii="Menlo Regular" w:hAnsi="Menlo Regular" w:cs="Menlo Regular"/>
          <w:sz w:val="16"/>
        </w:rPr>
      </w:pPr>
    </w:p>
    <w:p w14:paraId="370D68C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void ProductManager::createBinaryRecordFile(std::ifstream &amp;textFile) {</w:t>
      </w:r>
    </w:p>
    <w:p w14:paraId="187A61E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A09D3A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//Create a binary representation of the text record file passed.</w:t>
      </w:r>
    </w:p>
    <w:p w14:paraId="560A4CA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text file passed as parameter. Class variable binaryRecordFile</w:t>
      </w:r>
    </w:p>
    <w:p w14:paraId="642B23A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//pointing to an instance of fstream opened to a valid binary file.</w:t>
      </w:r>
    </w:p>
    <w:p w14:paraId="6603324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text record file is traversed and each line is converted into</w:t>
      </w:r>
    </w:p>
    <w:p w14:paraId="23ACB69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//an instance of the DataRecord class. This instance is written to the</w:t>
      </w:r>
    </w:p>
    <w:p w14:paraId="33E6A9A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w:t>
      </w:r>
    </w:p>
    <w:p w14:paraId="33077F3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1A7BA5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lines = 0;</w:t>
      </w:r>
    </w:p>
    <w:p w14:paraId="5AA399C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std::string dataLine;</w:t>
      </w:r>
    </w:p>
    <w:p w14:paraId="514E634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74325F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binaryRecordFile.seekp(0);</w:t>
      </w:r>
    </w:p>
    <w:p w14:paraId="7614045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8F668D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newRecord;</w:t>
      </w:r>
    </w:p>
    <w:p w14:paraId="20221DF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while (getline(textFile, dataLine)) {</w:t>
      </w:r>
    </w:p>
    <w:p w14:paraId="57E33B7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//Create duplicate binary file for seeking:</w:t>
      </w:r>
    </w:p>
    <w:p w14:paraId="436CC4F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newRecord = getDataRecordForString(dataLine);</w:t>
      </w:r>
    </w:p>
    <w:p w14:paraId="3ECDA3F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writeDataRecordToBinaryFile(newRecord, lines);</w:t>
      </w:r>
    </w:p>
    <w:p w14:paraId="7218A30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lines++;</w:t>
      </w:r>
    </w:p>
    <w:p w14:paraId="363260D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5BACFB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2AC023C8" w14:textId="77777777" w:rsidR="00EE32D8" w:rsidRPr="00EE32D8" w:rsidRDefault="00EE32D8" w:rsidP="00EE32D8">
      <w:pPr>
        <w:rPr>
          <w:rFonts w:ascii="Menlo Regular" w:hAnsi="Menlo Regular" w:cs="Menlo Regular"/>
          <w:sz w:val="16"/>
        </w:rPr>
      </w:pPr>
    </w:p>
    <w:p w14:paraId="28298A3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void ProductManager::writeDataRecordToBinaryFile(DataRecord newRecord, int line) {</w:t>
      </w:r>
    </w:p>
    <w:p w14:paraId="5CA95D8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875677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//Duplicate the text record to a fixed field and write the record to the binary</w:t>
      </w:r>
    </w:p>
    <w:p w14:paraId="7B10451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//file.</w:t>
      </w:r>
    </w:p>
    <w:p w14:paraId="3A38121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record string and line to write to passed as parameters.</w:t>
      </w:r>
    </w:p>
    <w:p w14:paraId="141A20B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record string converted to data record and written to file.</w:t>
      </w:r>
    </w:p>
    <w:p w14:paraId="4966071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A29D0F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newRecord = getDataRecordForString(record);</w:t>
      </w:r>
    </w:p>
    <w:p w14:paraId="6141AF7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"INSERTING RECORD: ";</w:t>
      </w:r>
    </w:p>
    <w:p w14:paraId="2FF5B3D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newRecord.printRecord();</w:t>
      </w:r>
    </w:p>
    <w:p w14:paraId="7FFFF9E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1A229D0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recordOffset = sizeof(DataRecord) * line;</w:t>
      </w:r>
    </w:p>
    <w:p w14:paraId="3CEF29D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E246F6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binaryRecordFile.seekp(recordOffset);</w:t>
      </w:r>
    </w:p>
    <w:p w14:paraId="16D27D8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binaryRecordFile.write(reinterpret_cast&lt; char * &gt;(&amp;newRecord), sizeof(DataRecord));</w:t>
      </w:r>
    </w:p>
    <w:p w14:paraId="2426D6A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01065F87" w14:textId="77777777" w:rsidR="00EE32D8" w:rsidRPr="00EE32D8" w:rsidRDefault="00EE32D8" w:rsidP="00EE32D8">
      <w:pPr>
        <w:rPr>
          <w:rFonts w:ascii="Menlo Regular" w:hAnsi="Menlo Regular" w:cs="Menlo Regular"/>
          <w:sz w:val="16"/>
        </w:rPr>
      </w:pPr>
    </w:p>
    <w:p w14:paraId="6C8B65C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void ProductManager::updateHeader(int numberOfRecords) {</w:t>
      </w:r>
    </w:p>
    <w:p w14:paraId="3ACB814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C2BFA1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//Update the header record of the binary record file.</w:t>
      </w:r>
    </w:p>
    <w:p w14:paraId="2E25B75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global headerNumber representing the previous number of records.</w:t>
      </w:r>
    </w:p>
    <w:p w14:paraId="77F6876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header record is updated by incrementing the header number. The</w:t>
      </w:r>
    </w:p>
    <w:p w14:paraId="47B5404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//header is stored in the key field of a datarecord and written as the first record</w:t>
      </w:r>
    </w:p>
    <w:p w14:paraId="0F6EBC2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 the binary record file.</w:t>
      </w:r>
    </w:p>
    <w:p w14:paraId="2635FDE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059CAC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header;</w:t>
      </w:r>
    </w:p>
    <w:p w14:paraId="0FC4071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header.setKey(++headerNumber);</w:t>
      </w:r>
    </w:p>
    <w:p w14:paraId="6E4FA61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std::cout&lt;&lt;"Setting header to: " &lt;&lt; header.getKey() &lt;&lt; " Header Number is: " &lt;&lt; headerNumber &lt;&lt; "\n";</w:t>
      </w:r>
    </w:p>
    <w:p w14:paraId="00A387D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binaryRecordFile.seekp(0);</w:t>
      </w:r>
    </w:p>
    <w:p w14:paraId="1C9E49A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binaryRecordFile.write(reinterpret_cast&lt; char * &gt;(&amp;header), sizeof(DataRecord));</w:t>
      </w:r>
    </w:p>
    <w:p w14:paraId="7F7C2E4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5A0888B6" w14:textId="77777777" w:rsidR="00EE32D8" w:rsidRPr="00EE32D8" w:rsidRDefault="00EE32D8" w:rsidP="00EE32D8">
      <w:pPr>
        <w:rPr>
          <w:rFonts w:ascii="Menlo Regular" w:hAnsi="Menlo Regular" w:cs="Menlo Regular"/>
          <w:sz w:val="16"/>
        </w:rPr>
      </w:pPr>
    </w:p>
    <w:p w14:paraId="14719CC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int ProductManager::addDataRecordToBinaryFile(DataRecord record) {</w:t>
      </w:r>
    </w:p>
    <w:p w14:paraId="6598AFB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D9A2AD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//Update the header record of the binary record file.</w:t>
      </w:r>
    </w:p>
    <w:p w14:paraId="0E6A63C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global headerNumber representing the previous number of records.</w:t>
      </w:r>
    </w:p>
    <w:p w14:paraId="2281C14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header record is updated by incrementing the header number. The</w:t>
      </w:r>
    </w:p>
    <w:p w14:paraId="66E166C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//header is stored in the key field of a datarecord and written as the first record</w:t>
      </w:r>
    </w:p>
    <w:p w14:paraId="70320A1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 the binary record file.</w:t>
      </w:r>
    </w:p>
    <w:p w14:paraId="4ABAB82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836897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RRN = getNumberOfRecords() + 1;</w:t>
      </w:r>
    </w:p>
    <w:p w14:paraId="5F43FB3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writeDataRecordToBinaryFile(record, RRN);</w:t>
      </w:r>
    </w:p>
    <w:p w14:paraId="4E0918F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updateHeader(getNumberOfRecords()+1);</w:t>
      </w:r>
    </w:p>
    <w:p w14:paraId="4E0F871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RRN;</w:t>
      </w:r>
    </w:p>
    <w:p w14:paraId="44BF0CA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7055F19B" w14:textId="77777777" w:rsidR="00EE32D8" w:rsidRPr="00EE32D8" w:rsidRDefault="00EE32D8" w:rsidP="00EE32D8">
      <w:pPr>
        <w:rPr>
          <w:rFonts w:ascii="Menlo Regular" w:hAnsi="Menlo Regular" w:cs="Menlo Regular"/>
          <w:sz w:val="16"/>
        </w:rPr>
      </w:pPr>
    </w:p>
    <w:p w14:paraId="2C22C05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void ProductManager::deleteRecordAtOffset(int offset) {</w:t>
      </w:r>
    </w:p>
    <w:p w14:paraId="4C38CAC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9C7141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//Delete the record at the offset passed. A record is deleted by reading it from</w:t>
      </w:r>
    </w:p>
    <w:p w14:paraId="255ACF9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//the file, changing the primary key to -1, and writing the modified record to the</w:t>
      </w:r>
    </w:p>
    <w:p w14:paraId="27DA726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//original position.</w:t>
      </w:r>
    </w:p>
    <w:p w14:paraId="02649DA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offset to delete passed as parameter.</w:t>
      </w:r>
    </w:p>
    <w:p w14:paraId="6900281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record is read from offset, -1 is placed in its key field, and it</w:t>
      </w:r>
    </w:p>
    <w:p w14:paraId="460FDFB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//is written to the file.</w:t>
      </w:r>
    </w:p>
    <w:p w14:paraId="6A055D2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AD3381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binaryRecordFile.seekg(offset * sizeof(DataRecord));</w:t>
      </w:r>
    </w:p>
    <w:p w14:paraId="441BE0E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deleteRecord;</w:t>
      </w:r>
    </w:p>
    <w:p w14:paraId="7C8F3B2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binaryRecordFile.read(reinterpret_cast&lt; char * &gt;(&amp;deleteRecord), sizeof(DataRecord));</w:t>
      </w:r>
    </w:p>
    <w:p w14:paraId="1DDD4D7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binaryRecordFile.seekp(offset * sizeof(DataRecord));</w:t>
      </w:r>
    </w:p>
    <w:p w14:paraId="4DF0AEB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deleteRecord.setKey(-1);</w:t>
      </w:r>
    </w:p>
    <w:p w14:paraId="256B3A9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binaryRecordFile.write(reinterpret_cast&lt; char * &gt;(&amp;deleteRecord), sizeof(DataRecord));</w:t>
      </w:r>
    </w:p>
    <w:p w14:paraId="1DB438E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25F6F126" w14:textId="77777777" w:rsidR="00EE32D8" w:rsidRPr="00EE32D8" w:rsidRDefault="00EE32D8" w:rsidP="00EE32D8">
      <w:pPr>
        <w:rPr>
          <w:rFonts w:ascii="Menlo Regular" w:hAnsi="Menlo Regular" w:cs="Menlo Regular"/>
          <w:sz w:val="16"/>
        </w:rPr>
      </w:pPr>
    </w:p>
    <w:p w14:paraId="0D8DF76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#pragma mark - Search</w:t>
      </w:r>
    </w:p>
    <w:p w14:paraId="1A57FD09" w14:textId="77777777" w:rsidR="00EE32D8" w:rsidRPr="00EE32D8" w:rsidRDefault="00EE32D8" w:rsidP="00EE32D8">
      <w:pPr>
        <w:rPr>
          <w:rFonts w:ascii="Menlo Regular" w:hAnsi="Menlo Regular" w:cs="Menlo Regular"/>
          <w:sz w:val="16"/>
        </w:rPr>
      </w:pPr>
    </w:p>
    <w:p w14:paraId="3C930FF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DataRecord ProductManager::searchFileForCost(double cost) {</w:t>
      </w:r>
    </w:p>
    <w:p w14:paraId="70D884C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D6B489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//Search the data file for the cost parameter passed.</w:t>
      </w:r>
    </w:p>
    <w:p w14:paraId="57CBE75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cost to search for passed as a parameter.</w:t>
      </w:r>
    </w:p>
    <w:p w14:paraId="44781BA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record with a cost matching the parameter passed is returned</w:t>
      </w:r>
    </w:p>
    <w:p w14:paraId="4EC99DF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//to the caller. If it is not found the key is set to -1 in the returned record.</w:t>
      </w:r>
    </w:p>
    <w:p w14:paraId="27BE3E2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863898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binaryRecordFile.seekg(0);</w:t>
      </w:r>
    </w:p>
    <w:p w14:paraId="2D9FE9B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AD5097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bool found = false;</w:t>
      </w:r>
    </w:p>
    <w:p w14:paraId="09D9C04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header;</w:t>
      </w:r>
    </w:p>
    <w:p w14:paraId="01B127C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numberOfRecords = getNumberOfRecords();</w:t>
      </w:r>
    </w:p>
    <w:p w14:paraId="0450A11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record;</w:t>
      </w:r>
    </w:p>
    <w:p w14:paraId="243FC87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for (int i = 0; i &lt; numberOfRecords &amp;&amp; !found; i++) {</w:t>
      </w:r>
    </w:p>
    <w:p w14:paraId="3DFB66E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"READING: ";</w:t>
      </w:r>
    </w:p>
    <w:p w14:paraId="70A76E0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binaryRecordFile.read(reinterpret_cast&lt; char * &gt;(&amp;record), sizeof(DataRecord));</w:t>
      </w:r>
    </w:p>
    <w:p w14:paraId="62356E1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(record.getCost() == cost) {</w:t>
      </w:r>
    </w:p>
    <w:p w14:paraId="36CE51B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found = true;</w:t>
      </w:r>
    </w:p>
    <w:p w14:paraId="2422752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58F573E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5B6BF56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57B248C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(!found) {</w:t>
      </w:r>
    </w:p>
    <w:p w14:paraId="6D9E1A3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record.setKey(-1);</w:t>
      </w:r>
    </w:p>
    <w:p w14:paraId="65614EE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11BFAE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975891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record;</w:t>
      </w:r>
    </w:p>
    <w:p w14:paraId="7D185BD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2A8935CE" w14:textId="77777777" w:rsidR="00EE32D8" w:rsidRPr="00EE32D8" w:rsidRDefault="00EE32D8" w:rsidP="00EE32D8">
      <w:pPr>
        <w:rPr>
          <w:rFonts w:ascii="Menlo Regular" w:hAnsi="Menlo Regular" w:cs="Menlo Regular"/>
          <w:sz w:val="16"/>
        </w:rPr>
      </w:pPr>
    </w:p>
    <w:p w14:paraId="6CE1F7E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DataRecord ProductManager::searchFileForDescription(std::string description) {</w:t>
      </w:r>
    </w:p>
    <w:p w14:paraId="33EF36A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B0F617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//Search the data file for the description parameter passed.</w:t>
      </w:r>
    </w:p>
    <w:p w14:paraId="181B7ED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description to search for passed as a parameter.</w:t>
      </w:r>
    </w:p>
    <w:p w14:paraId="71DE630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record with a description matching the parameter passed is</w:t>
      </w:r>
    </w:p>
    <w:p w14:paraId="7B89408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//returned to the caller. If it is not found the key is set to -1 in the returned</w:t>
      </w:r>
    </w:p>
    <w:p w14:paraId="5B7E791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//record.</w:t>
      </w:r>
    </w:p>
    <w:p w14:paraId="1DF8BB7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A3D19C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binaryRecordFile.seekg(0);</w:t>
      </w:r>
    </w:p>
    <w:p w14:paraId="4512B4B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9AADC7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bool found = false;</w:t>
      </w:r>
    </w:p>
    <w:p w14:paraId="2AD9A0B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header;</w:t>
      </w:r>
    </w:p>
    <w:p w14:paraId="79F78FA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numberOfRecords = getNumberOfRecords();</w:t>
      </w:r>
    </w:p>
    <w:p w14:paraId="294FE21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record;</w:t>
      </w:r>
    </w:p>
    <w:p w14:paraId="78A0C10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for (int i = 0; i &lt; numberOfRecords &amp;&amp; !found; i++) {</w:t>
      </w:r>
    </w:p>
    <w:p w14:paraId="4A1AFAD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"READING: ";</w:t>
      </w:r>
    </w:p>
    <w:p w14:paraId="08170D4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binaryRecordFile.read(reinterpret_cast&lt; char * &gt;(&amp;record), sizeof(DataRecord));</w:t>
      </w:r>
    </w:p>
    <w:p w14:paraId="77648B6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"COMPARING: " &lt;&lt; description &lt;&lt; " &amp; " &lt;&lt; record.getName() &lt;&lt; std::endl;</w:t>
      </w:r>
    </w:p>
    <w:p w14:paraId="67457E0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(description.compare(record.getName()) == 0) {</w:t>
      </w:r>
    </w:p>
    <w:p w14:paraId="7000E3F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"MATCH" &lt;&lt; std::endl;</w:t>
      </w:r>
    </w:p>
    <w:p w14:paraId="6D36DD5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found = true;</w:t>
      </w:r>
    </w:p>
    <w:p w14:paraId="6CD52AB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8D3A00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9AF947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5FDEBA1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(!found) {</w:t>
      </w:r>
    </w:p>
    <w:p w14:paraId="7E952AA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record.setKey(-1);</w:t>
      </w:r>
    </w:p>
    <w:p w14:paraId="3B92ABB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4D1DA4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1AEBC7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record;</w:t>
      </w:r>
    </w:p>
    <w:p w14:paraId="2781EF3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3EC1CDDF" w14:textId="77777777" w:rsidR="00EE32D8" w:rsidRPr="00EE32D8" w:rsidRDefault="00EE32D8" w:rsidP="00EE32D8">
      <w:pPr>
        <w:rPr>
          <w:rFonts w:ascii="Menlo Regular" w:hAnsi="Menlo Regular" w:cs="Menlo Regular"/>
          <w:sz w:val="16"/>
        </w:rPr>
      </w:pPr>
    </w:p>
    <w:p w14:paraId="2C03AEC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#pragma mark - Conversion and Split Methods</w:t>
      </w:r>
    </w:p>
    <w:p w14:paraId="24555FDD" w14:textId="77777777" w:rsidR="00EE32D8" w:rsidRPr="00EE32D8" w:rsidRDefault="00EE32D8" w:rsidP="00EE32D8">
      <w:pPr>
        <w:rPr>
          <w:rFonts w:ascii="Menlo Regular" w:hAnsi="Menlo Regular" w:cs="Menlo Regular"/>
          <w:sz w:val="16"/>
        </w:rPr>
      </w:pPr>
    </w:p>
    <w:p w14:paraId="7A4B6B0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DataRecord ProductManager::getDataRecordForString(std::string record) {</w:t>
      </w:r>
    </w:p>
    <w:p w14:paraId="3A55481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4BBEA9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//Convert the string passed into a data record. Each field is checked during</w:t>
      </w:r>
    </w:p>
    <w:p w14:paraId="6823278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//conversion to see if it is valid, if it is not a message is displayed to the</w:t>
      </w:r>
    </w:p>
    <w:p w14:paraId="27AF3D8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//console and -1 is set as the key field of the data record. If the record is valid,</w:t>
      </w:r>
    </w:p>
    <w:p w14:paraId="08D850B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///the new record is returned to the caller.</w:t>
      </w:r>
    </w:p>
    <w:p w14:paraId="6D9C584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record to convert passed as a parameter.</w:t>
      </w:r>
    </w:p>
    <w:p w14:paraId="21F4CFE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DataRecord represented by the string passed is created and</w:t>
      </w:r>
    </w:p>
    <w:p w14:paraId="47D7A3E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//returned or the errors that occurred are displayed to the user.</w:t>
      </w:r>
    </w:p>
    <w:p w14:paraId="36B7EBD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8DED0B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//Get the record elements split by space.</w:t>
      </w:r>
    </w:p>
    <w:p w14:paraId="26FB1A1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std::vector&lt;std::string&gt; splitRecord;</w:t>
      </w:r>
    </w:p>
    <w:p w14:paraId="0A248AA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splitRecord = split(record, ' ', splitRecord);</w:t>
      </w:r>
    </w:p>
    <w:p w14:paraId="36E7AED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12A375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//splitRecord[0] = key</w:t>
      </w:r>
    </w:p>
    <w:p w14:paraId="7B9A771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//splitRecord[1] = name</w:t>
      </w:r>
    </w:p>
    <w:p w14:paraId="6FD6E5A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//splitRecord[2] = code</w:t>
      </w:r>
    </w:p>
    <w:p w14:paraId="2234F1B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//splitRecord[3] = cost</w:t>
      </w:r>
    </w:p>
    <w:p w14:paraId="642AB0C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54CDC42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key = convertStringToInt(splitRecord.at(0));</w:t>
      </w:r>
    </w:p>
    <w:p w14:paraId="74EBB70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double cost = convertStringToDouble(splitRecord.at(3));</w:t>
      </w:r>
    </w:p>
    <w:p w14:paraId="11DA839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const char *name = splitRecord.at(1).c_str();</w:t>
      </w:r>
    </w:p>
    <w:p w14:paraId="06F6A96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code = convertStringToInt(splitRecord.at(2));</w:t>
      </w:r>
    </w:p>
    <w:p w14:paraId="3FCD5F5C" w14:textId="77777777" w:rsidR="00EE32D8" w:rsidRPr="00EE32D8" w:rsidRDefault="00EE32D8" w:rsidP="00EE32D8">
      <w:pPr>
        <w:rPr>
          <w:rFonts w:ascii="Menlo Regular" w:hAnsi="Menlo Regular" w:cs="Menlo Regular"/>
          <w:sz w:val="16"/>
        </w:rPr>
      </w:pPr>
    </w:p>
    <w:p w14:paraId="44D013D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(key == -1) {</w:t>
      </w:r>
    </w:p>
    <w:p w14:paraId="7D9589D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//Invalid key passed.</w:t>
      </w:r>
    </w:p>
    <w:p w14:paraId="6CD54D6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"Invalid Primary Key. Must be integer.\n";</w:t>
      </w:r>
    </w:p>
    <w:p w14:paraId="4E06411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 if(splitRecord.at(1).size() &gt; 8) {</w:t>
      </w:r>
    </w:p>
    <w:p w14:paraId="60FC6B9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//Invalid description passed.</w:t>
      </w:r>
    </w:p>
    <w:p w14:paraId="4EB793C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"Invalid Description. Can be up to 8 characters.\n";</w:t>
      </w:r>
    </w:p>
    <w:p w14:paraId="73AE48E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key = -1;</w:t>
      </w:r>
    </w:p>
    <w:p w14:paraId="002EFA6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name = "INVALID";</w:t>
      </w:r>
    </w:p>
    <w:p w14:paraId="2548A49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 if (cost &lt; 0) {</w:t>
      </w:r>
    </w:p>
    <w:p w14:paraId="6EDE518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"Invalid Cost. Must be double value.\n";</w:t>
      </w:r>
    </w:p>
    <w:p w14:paraId="61E9894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key = -1;</w:t>
      </w:r>
    </w:p>
    <w:p w14:paraId="5743F9F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cost = -1;</w:t>
      </w:r>
    </w:p>
    <w:p w14:paraId="65D8CFF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 if (code &lt; 0) {</w:t>
      </w:r>
    </w:p>
    <w:p w14:paraId="49AF3E2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std::cout &lt;&lt; "Invalid Code. Must be integer value.\n";</w:t>
      </w:r>
    </w:p>
    <w:p w14:paraId="62EF341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key = -1;</w:t>
      </w:r>
    </w:p>
    <w:p w14:paraId="0DADD70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code = -1;</w:t>
      </w:r>
    </w:p>
    <w:p w14:paraId="611F19B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12B143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CB46B4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084A46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DataRecord newRecord(key, name, code, cost);</w:t>
      </w:r>
    </w:p>
    <w:p w14:paraId="5BA4543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A40B14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newRecord;</w:t>
      </w:r>
    </w:p>
    <w:p w14:paraId="2EDDDA1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10039FE3" w14:textId="77777777" w:rsidR="00EE32D8" w:rsidRPr="00EE32D8" w:rsidRDefault="00EE32D8" w:rsidP="00EE32D8">
      <w:pPr>
        <w:rPr>
          <w:rFonts w:ascii="Menlo Regular" w:hAnsi="Menlo Regular" w:cs="Menlo Regular"/>
          <w:sz w:val="16"/>
        </w:rPr>
      </w:pPr>
    </w:p>
    <w:p w14:paraId="7619758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int ProductManager::convertStringToInt(std::string intString) {</w:t>
      </w:r>
    </w:p>
    <w:p w14:paraId="49BF4A8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4A9B391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//Convert the string passed into an integer and return the integer value.</w:t>
      </w:r>
    </w:p>
    <w:p w14:paraId="3FEB1B73"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string representation of an integer passed as parameter.</w:t>
      </w:r>
    </w:p>
    <w:p w14:paraId="3988E5A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string passed is parsed and the integer value of the string</w:t>
      </w:r>
    </w:p>
    <w:p w14:paraId="53DF914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//is returned to the caller.</w:t>
      </w:r>
    </w:p>
    <w:p w14:paraId="42D47D6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6CDB858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int convertedInteger;</w:t>
      </w:r>
    </w:p>
    <w:p w14:paraId="3C9E4CD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1FF74C0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std::istringstream converter(intString);</w:t>
      </w:r>
    </w:p>
    <w:p w14:paraId="6D2D1DB5"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(converter &gt;&gt; convertedInteger) {</w:t>
      </w:r>
    </w:p>
    <w:p w14:paraId="76D98F2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convertedInteger;</w:t>
      </w:r>
    </w:p>
    <w:p w14:paraId="1356BD3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 else {</w:t>
      </w:r>
    </w:p>
    <w:p w14:paraId="01A6ABC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-1;</w:t>
      </w:r>
    </w:p>
    <w:p w14:paraId="7219746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559324E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08FA973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10870945" w14:textId="77777777" w:rsidR="00EE32D8" w:rsidRPr="00EE32D8" w:rsidRDefault="00EE32D8" w:rsidP="00EE32D8">
      <w:pPr>
        <w:rPr>
          <w:rFonts w:ascii="Menlo Regular" w:hAnsi="Menlo Regular" w:cs="Menlo Regular"/>
          <w:sz w:val="16"/>
        </w:rPr>
      </w:pPr>
    </w:p>
    <w:p w14:paraId="277B671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double ProductManager::convertStringToDouble(std::string doubleString) {</w:t>
      </w:r>
    </w:p>
    <w:p w14:paraId="442DF08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17281A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//Convert the string passed into a double and return the double value.</w:t>
      </w:r>
    </w:p>
    <w:p w14:paraId="10E5C0F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//Preconditions: string representation of a double passed as parameter.</w:t>
      </w:r>
    </w:p>
    <w:p w14:paraId="5929560B"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//Postconditions: the string passed is parsed and the double value of the string</w:t>
      </w:r>
    </w:p>
    <w:p w14:paraId="21D6BD5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//is returned to the caller.</w:t>
      </w:r>
    </w:p>
    <w:p w14:paraId="46296D52"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E53B2A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double convertedDouble;</w:t>
      </w:r>
    </w:p>
    <w:p w14:paraId="2BF9EF5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E6080D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std::istringstream converter(doubleString);</w:t>
      </w:r>
    </w:p>
    <w:p w14:paraId="473B07C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if (converter &gt;&gt; convertedDouble) {</w:t>
      </w:r>
    </w:p>
    <w:p w14:paraId="3EA6311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convertedDouble;</w:t>
      </w:r>
    </w:p>
    <w:p w14:paraId="08B50F8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 else {</w:t>
      </w:r>
    </w:p>
    <w:p w14:paraId="25206F6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-1;</w:t>
      </w:r>
    </w:p>
    <w:p w14:paraId="685F7ED7"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3291DA9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07ACC1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convertedDouble;</w:t>
      </w:r>
    </w:p>
    <w:p w14:paraId="21F33E0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0BA07A6D" w14:textId="77777777" w:rsidR="00EE32D8" w:rsidRPr="00EE32D8" w:rsidRDefault="00EE32D8" w:rsidP="00EE32D8">
      <w:pPr>
        <w:rPr>
          <w:rFonts w:ascii="Menlo Regular" w:hAnsi="Menlo Regular" w:cs="Menlo Regular"/>
          <w:sz w:val="16"/>
        </w:rPr>
      </w:pPr>
    </w:p>
    <w:p w14:paraId="26856B2F"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std::vector&lt;std::string&gt; ProductManager::split(const std::string &amp;s, char delim, std::vector&lt;std::string&gt; &amp;elems) {</w:t>
      </w:r>
    </w:p>
    <w:p w14:paraId="676DBDC4"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816044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//Split a string using the delimeter specified. The vector that will contain</w:t>
      </w:r>
    </w:p>
    <w:p w14:paraId="7FAF369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//the split string is passed by reference</w:t>
      </w:r>
    </w:p>
    <w:p w14:paraId="7FCD2E9D"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//Precondition: a string to split, delimeter to split by, and vector to store</w:t>
      </w:r>
    </w:p>
    <w:p w14:paraId="7D824A6C"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//the split strings in passed as parameters.</w:t>
      </w:r>
    </w:p>
    <w:p w14:paraId="0A6E082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//Postcondition: The method splits the string by the parameter and stores it</w:t>
      </w:r>
    </w:p>
    <w:p w14:paraId="3A3B5779"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//in the elems vector. This vector is also returned to the caller.</w:t>
      </w:r>
    </w:p>
    <w:p w14:paraId="1197833E"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7C92A38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2098999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std::stringstream ss(s);</w:t>
      </w:r>
    </w:p>
    <w:p w14:paraId="1948C8A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std::string item;</w:t>
      </w:r>
    </w:p>
    <w:p w14:paraId="1846EBF1"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while (getline(ss, item, delim)) {</w:t>
      </w:r>
    </w:p>
    <w:p w14:paraId="73D62948"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elems.push_back(item);</w:t>
      </w:r>
    </w:p>
    <w:p w14:paraId="79FA99DA"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w:t>
      </w:r>
    </w:p>
    <w:p w14:paraId="1DED3336"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 xml:space="preserve">    return elems;</w:t>
      </w:r>
    </w:p>
    <w:p w14:paraId="2FD27190" w14:textId="77777777" w:rsidR="00EE32D8" w:rsidRPr="00EE32D8" w:rsidRDefault="00EE32D8" w:rsidP="00EE32D8">
      <w:pPr>
        <w:rPr>
          <w:rFonts w:ascii="Menlo Regular" w:hAnsi="Menlo Regular" w:cs="Menlo Regular"/>
          <w:sz w:val="16"/>
        </w:rPr>
      </w:pPr>
      <w:r w:rsidRPr="00EE32D8">
        <w:rPr>
          <w:rFonts w:ascii="Menlo Regular" w:hAnsi="Menlo Regular" w:cs="Menlo Regular"/>
          <w:sz w:val="16"/>
        </w:rPr>
        <w:t>}</w:t>
      </w:r>
    </w:p>
    <w:p w14:paraId="375B7E13" w14:textId="77777777" w:rsidR="00EE32D8" w:rsidRPr="00EE32D8" w:rsidRDefault="00EE32D8" w:rsidP="00EE32D8">
      <w:pPr>
        <w:rPr>
          <w:rFonts w:ascii="Menlo Regular" w:hAnsi="Menlo Regular" w:cs="Menlo Regular"/>
          <w:sz w:val="16"/>
        </w:rPr>
      </w:pPr>
    </w:p>
    <w:p w14:paraId="416CC6BD" w14:textId="3B8848B9" w:rsidR="00EE32D8" w:rsidRDefault="00EE32D8">
      <w:pPr>
        <w:rPr>
          <w:rFonts w:ascii="Menlo Regular" w:hAnsi="Menlo Regular" w:cs="Menlo Regular"/>
          <w:sz w:val="16"/>
          <w:szCs w:val="20"/>
        </w:rPr>
      </w:pPr>
      <w:r>
        <w:rPr>
          <w:rFonts w:ascii="Menlo Regular" w:hAnsi="Menlo Regular" w:cs="Menlo Regular"/>
          <w:sz w:val="16"/>
          <w:szCs w:val="20"/>
        </w:rPr>
        <w:br w:type="page"/>
      </w:r>
    </w:p>
    <w:p w14:paraId="2F3CD26E" w14:textId="713DA70A" w:rsidR="007D2759" w:rsidRPr="000C7736" w:rsidRDefault="004B187B" w:rsidP="007D2759">
      <w:pPr>
        <w:jc w:val="center"/>
        <w:rPr>
          <w:rFonts w:ascii="Menlo Regular" w:hAnsi="Menlo Regular" w:cs="Menlo Regular"/>
          <w:sz w:val="16"/>
          <w:u w:val="single"/>
        </w:rPr>
      </w:pPr>
      <w:r>
        <w:rPr>
          <w:rFonts w:ascii="Menlo Regular" w:hAnsi="Menlo Regular" w:cs="Menlo Regular"/>
          <w:sz w:val="16"/>
          <w:u w:val="single"/>
        </w:rPr>
        <w:t>IndexListManager</w:t>
      </w:r>
      <w:r w:rsidR="007D2759">
        <w:rPr>
          <w:rFonts w:ascii="Menlo Regular" w:hAnsi="Menlo Regular" w:cs="Menlo Regular"/>
          <w:sz w:val="16"/>
          <w:u w:val="single"/>
        </w:rPr>
        <w:t>.</w:t>
      </w:r>
      <w:r>
        <w:rPr>
          <w:rFonts w:ascii="Menlo Regular" w:hAnsi="Menlo Regular" w:cs="Menlo Regular"/>
          <w:sz w:val="16"/>
          <w:u w:val="single"/>
        </w:rPr>
        <w:t>h</w:t>
      </w:r>
    </w:p>
    <w:p w14:paraId="202EB7A8"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w:t>
      </w:r>
    </w:p>
    <w:p w14:paraId="3B486C4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646F3EED"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CLASS NAME: IndexListManager</w:t>
      </w:r>
    </w:p>
    <w:p w14:paraId="1ACE0775"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PROGRAMMER:   Samuel Jentsch</w:t>
      </w:r>
    </w:p>
    <w:p w14:paraId="6D00C28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CLASS:        CSC 331.001, Fall 2014</w:t>
      </w:r>
    </w:p>
    <w:p w14:paraId="5134C47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INSTRUCTOR:   Dr. R. Strader</w:t>
      </w:r>
    </w:p>
    <w:p w14:paraId="7062AF79"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REFERENCES:   C++ How to Program</w:t>
      </w:r>
    </w:p>
    <w:p w14:paraId="14F29A6A"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Paul Deitel &amp; Harvey Deitel</w:t>
      </w:r>
    </w:p>
    <w:p w14:paraId="3A1A85E3"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Dr. Strader: assignment information sheet</w:t>
      </w:r>
    </w:p>
    <w:p w14:paraId="268F23D7"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5C5EC8C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CLASS PURPOSE:</w:t>
      </w:r>
    </w:p>
    <w:p w14:paraId="3B49FDD8"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IndexListManager is responsible for all actions associated with the primary and </w:t>
      </w:r>
    </w:p>
    <w:p w14:paraId="209C291A"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secondary index lists, including:</w:t>
      </w:r>
    </w:p>
    <w:p w14:paraId="21E197E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 Creating files for the primary and secondary index lists</w:t>
      </w:r>
    </w:p>
    <w:p w14:paraId="668E0B87"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 Saving the primary and secondary index lists to files</w:t>
      </w:r>
    </w:p>
    <w:p w14:paraId="725D2F3A"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 Maintaining headers and file integrity for both files.</w:t>
      </w:r>
    </w:p>
    <w:p w14:paraId="7BE9C791"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 Inserting new record information into the lists</w:t>
      </w:r>
    </w:p>
    <w:p w14:paraId="5299FD7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 Deleting records from the lists.</w:t>
      </w:r>
    </w:p>
    <w:p w14:paraId="789E68F7"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 Searching the lists for a specific key or code.</w:t>
      </w:r>
    </w:p>
    <w:p w14:paraId="702DD3A6"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291D7454"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VARIABLE DICTIONARY:</w:t>
      </w:r>
    </w:p>
    <w:p w14:paraId="6A047914"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48A5E7C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&amp;primaryIndexFile - fstream, reference to the file to read and write the primary</w:t>
      </w:r>
    </w:p>
    <w:p w14:paraId="1FBAA720"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index list to/from.</w:t>
      </w:r>
    </w:p>
    <w:p w14:paraId="56AA2F92"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&amp;secondaryIndexFile - fstream, reference to the file to read and write the </w:t>
      </w:r>
    </w:p>
    <w:p w14:paraId="59EFCFAD"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secondary index list to/from.</w:t>
      </w:r>
    </w:p>
    <w:p w14:paraId="5FFEFF4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54953CE9"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keyList - vector&lt;IndexRecord&gt;, a vector containing IndexRecords, used to</w:t>
      </w:r>
    </w:p>
    <w:p w14:paraId="7C4E8DD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represent the primary key list.</w:t>
      </w:r>
    </w:p>
    <w:p w14:paraId="6CA51B3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invertedList - vector&lt;SecondaryIndexRecord&gt;, a vector containing </w:t>
      </w:r>
    </w:p>
    <w:p w14:paraId="15131023"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SecondaryIndexRecords, used to represent the secondary key list.</w:t>
      </w:r>
    </w:p>
    <w:p w14:paraId="175ED6E0"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2C65FFC8"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60125C2B" w14:textId="77777777" w:rsidR="00E41791" w:rsidRPr="00E41791" w:rsidRDefault="00E41791" w:rsidP="00E41791">
      <w:pPr>
        <w:rPr>
          <w:rFonts w:ascii="Menlo Regular" w:hAnsi="Menlo Regular" w:cs="Menlo Regular"/>
          <w:sz w:val="16"/>
        </w:rPr>
      </w:pPr>
    </w:p>
    <w:p w14:paraId="3B66C685"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#ifndef __TermProject_Alpha__IndexListManager__</w:t>
      </w:r>
    </w:p>
    <w:p w14:paraId="70DAC18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#define __TermProject_Alpha__IndexListManager__</w:t>
      </w:r>
    </w:p>
    <w:p w14:paraId="133FDA8C" w14:textId="77777777" w:rsidR="00E41791" w:rsidRPr="00E41791" w:rsidRDefault="00E41791" w:rsidP="00E41791">
      <w:pPr>
        <w:rPr>
          <w:rFonts w:ascii="Menlo Regular" w:hAnsi="Menlo Regular" w:cs="Menlo Regular"/>
          <w:sz w:val="16"/>
        </w:rPr>
      </w:pPr>
    </w:p>
    <w:p w14:paraId="13AFF9D0"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&lt;stdio.h&gt;</w:t>
      </w:r>
    </w:p>
    <w:p w14:paraId="610F68F1"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&lt;sstream&gt;</w:t>
      </w:r>
    </w:p>
    <w:p w14:paraId="2739D139"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&lt;string&gt;</w:t>
      </w:r>
    </w:p>
    <w:p w14:paraId="701C5238"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&lt;vector&gt;</w:t>
      </w:r>
    </w:p>
    <w:p w14:paraId="098B185F"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&lt;iostream&gt;</w:t>
      </w:r>
    </w:p>
    <w:p w14:paraId="3832A8E3"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&lt;fstream&gt;</w:t>
      </w:r>
    </w:p>
    <w:p w14:paraId="0A85E509" w14:textId="77777777" w:rsidR="00E41791" w:rsidRPr="00E41791" w:rsidRDefault="00E41791" w:rsidP="00E41791">
      <w:pPr>
        <w:rPr>
          <w:rFonts w:ascii="Menlo Regular" w:hAnsi="Menlo Regular" w:cs="Menlo Regular"/>
          <w:sz w:val="16"/>
        </w:rPr>
      </w:pPr>
    </w:p>
    <w:p w14:paraId="4DB03235"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"IndexRecord.h"</w:t>
      </w:r>
    </w:p>
    <w:p w14:paraId="7B82EDF9"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"DataRecord.h"</w:t>
      </w:r>
    </w:p>
    <w:p w14:paraId="68F057AD" w14:textId="77777777" w:rsidR="00E41791" w:rsidRPr="00E41791" w:rsidRDefault="00E41791" w:rsidP="00E41791">
      <w:pPr>
        <w:rPr>
          <w:rFonts w:ascii="Menlo Regular" w:hAnsi="Menlo Regular" w:cs="Menlo Regular"/>
          <w:sz w:val="16"/>
        </w:rPr>
      </w:pPr>
    </w:p>
    <w:p w14:paraId="6760692D"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#include "SecondaryIndexRecord.h"</w:t>
      </w:r>
    </w:p>
    <w:p w14:paraId="78AFE1AC" w14:textId="77777777" w:rsidR="00E41791" w:rsidRPr="00E41791" w:rsidRDefault="00E41791" w:rsidP="00E41791">
      <w:pPr>
        <w:rPr>
          <w:rFonts w:ascii="Menlo Regular" w:hAnsi="Menlo Regular" w:cs="Menlo Regular"/>
          <w:sz w:val="16"/>
        </w:rPr>
      </w:pPr>
    </w:p>
    <w:p w14:paraId="0E718D22"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class IndexListManager {</w:t>
      </w:r>
    </w:p>
    <w:p w14:paraId="353FF864"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private:</w:t>
      </w:r>
    </w:p>
    <w:p w14:paraId="7228E027"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std::fstream &amp;primaryIndexFile;</w:t>
      </w:r>
    </w:p>
    <w:p w14:paraId="252C317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std::fstream &amp;secondaryIndexFile;</w:t>
      </w:r>
    </w:p>
    <w:p w14:paraId="2B72F228" w14:textId="77777777" w:rsidR="00E41791" w:rsidRPr="00E41791" w:rsidRDefault="00E41791" w:rsidP="00E41791">
      <w:pPr>
        <w:rPr>
          <w:rFonts w:ascii="Menlo Regular" w:hAnsi="Menlo Regular" w:cs="Menlo Regular"/>
          <w:sz w:val="16"/>
        </w:rPr>
      </w:pPr>
    </w:p>
    <w:p w14:paraId="73C0C464"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std::vector&lt;IndexRecord&gt; keyList;</w:t>
      </w:r>
    </w:p>
    <w:p w14:paraId="453B24B1"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std::vector&lt;SecondaryIndexRecord&gt; invertedList;</w:t>
      </w:r>
    </w:p>
    <w:p w14:paraId="08FB7797"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322794CD"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template&lt;typename T&gt;</w:t>
      </w:r>
    </w:p>
    <w:p w14:paraId="3384581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int binarySearch(int key, std::vector&lt;T&gt; searchList);</w:t>
      </w:r>
    </w:p>
    <w:p w14:paraId="773509A1" w14:textId="77777777" w:rsidR="00E41791" w:rsidRPr="00E41791" w:rsidRDefault="00E41791" w:rsidP="00E41791">
      <w:pPr>
        <w:rPr>
          <w:rFonts w:ascii="Menlo Regular" w:hAnsi="Menlo Regular" w:cs="Menlo Regular"/>
          <w:sz w:val="16"/>
        </w:rPr>
      </w:pPr>
    </w:p>
    <w:p w14:paraId="48BF4F10"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public:</w:t>
      </w:r>
    </w:p>
    <w:p w14:paraId="6E48F01A"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IndexListManager(std::fstream &amp;primaryIndexFile, std::fstream &amp;secondaryIndexFile);</w:t>
      </w:r>
    </w:p>
    <w:p w14:paraId="7F3006B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707F4CB6"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//***Sort***//</w:t>
      </w:r>
    </w:p>
    <w:p w14:paraId="5EAECA0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sortKeyList();</w:t>
      </w:r>
    </w:p>
    <w:p w14:paraId="7289DF6F"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sortInvertedList();</w:t>
      </w:r>
    </w:p>
    <w:p w14:paraId="2E4DA48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73AE9F8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//***Initalize from new data file</w:t>
      </w:r>
    </w:p>
    <w:p w14:paraId="0D2B8E09"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populateKeyListFromDataRecordFile(std::fstream &amp;dataFile);</w:t>
      </w:r>
    </w:p>
    <w:p w14:paraId="5AF4B088"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78253342"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//***Initialize from existing files***//</w:t>
      </w:r>
    </w:p>
    <w:p w14:paraId="462C73B8"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populateSecondaryKeyListFromFile();</w:t>
      </w:r>
    </w:p>
    <w:p w14:paraId="326046B7"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populateKeyListFromIndexRecordFile();</w:t>
      </w:r>
    </w:p>
    <w:p w14:paraId="3285B166"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4DF36481"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//***Save to files***//</w:t>
      </w:r>
    </w:p>
    <w:p w14:paraId="0D638986"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savePrimaryKeyListToFile();</w:t>
      </w:r>
    </w:p>
    <w:p w14:paraId="3E9F994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saveSecondaryKeyListToFile();</w:t>
      </w:r>
    </w:p>
    <w:p w14:paraId="0BC8B441"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2DB7EB92"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//***Display***//</w:t>
      </w:r>
    </w:p>
    <w:p w14:paraId="03D4FE3C"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printKeyList();</w:t>
      </w:r>
    </w:p>
    <w:p w14:paraId="1D29EE22"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6CA159E0"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//***Search***//</w:t>
      </w:r>
    </w:p>
    <w:p w14:paraId="0501EA2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int getRecordOffsetForKey(int key);</w:t>
      </w:r>
    </w:p>
    <w:p w14:paraId="3581874E"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std::vector&lt;int&gt; getPrimaryKeysWithCode(int code);</w:t>
      </w:r>
    </w:p>
    <w:p w14:paraId="453095B3"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w:t>
      </w:r>
    </w:p>
    <w:p w14:paraId="73EBD01D"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//***Add***//</w:t>
      </w:r>
    </w:p>
    <w:p w14:paraId="389BCB71"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addDataRecordToKeyList(DataRecord newRecord, int RRN);</w:t>
      </w:r>
    </w:p>
    <w:p w14:paraId="4BD87EE6"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addDataRecordToInvertedList(DataRecord record);</w:t>
      </w:r>
    </w:p>
    <w:p w14:paraId="4B891705" w14:textId="77777777" w:rsidR="00E41791" w:rsidRPr="00E41791" w:rsidRDefault="00E41791" w:rsidP="00E41791">
      <w:pPr>
        <w:rPr>
          <w:rFonts w:ascii="Menlo Regular" w:hAnsi="Menlo Regular" w:cs="Menlo Regular"/>
          <w:sz w:val="16"/>
        </w:rPr>
      </w:pPr>
    </w:p>
    <w:p w14:paraId="6544F002"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//***Delete***//</w:t>
      </w:r>
    </w:p>
    <w:p w14:paraId="20B86AB9"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deleteIndexRecordWithKey(int key);</w:t>
      </w:r>
    </w:p>
    <w:p w14:paraId="5DE3078F"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int deleteSecondaryIndexWithKey(int key);</w:t>
      </w:r>
    </w:p>
    <w:p w14:paraId="69A5D64F"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 xml:space="preserve">    void removePrimaryIndexFromSecondaryKeyWithCode(int code, int primaryKey);</w:t>
      </w:r>
    </w:p>
    <w:p w14:paraId="1A1B7AFB"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w:t>
      </w:r>
    </w:p>
    <w:p w14:paraId="2B49A057" w14:textId="77777777" w:rsidR="00E41791" w:rsidRPr="00E41791" w:rsidRDefault="00E41791" w:rsidP="00E41791">
      <w:pPr>
        <w:rPr>
          <w:rFonts w:ascii="Menlo Regular" w:hAnsi="Menlo Regular" w:cs="Menlo Regular"/>
          <w:sz w:val="16"/>
        </w:rPr>
      </w:pPr>
    </w:p>
    <w:p w14:paraId="4298E313" w14:textId="77777777" w:rsidR="00E41791" w:rsidRPr="00E41791" w:rsidRDefault="00E41791" w:rsidP="00E41791">
      <w:pPr>
        <w:rPr>
          <w:rFonts w:ascii="Menlo Regular" w:hAnsi="Menlo Regular" w:cs="Menlo Regular"/>
          <w:sz w:val="16"/>
        </w:rPr>
      </w:pPr>
      <w:r w:rsidRPr="00E41791">
        <w:rPr>
          <w:rFonts w:ascii="Menlo Regular" w:hAnsi="Menlo Regular" w:cs="Menlo Regular"/>
          <w:sz w:val="16"/>
        </w:rPr>
        <w:t>#endif /* defined(__TermProject_Alpha__IndexListManager__) */</w:t>
      </w:r>
    </w:p>
    <w:p w14:paraId="765AB2CD" w14:textId="105B2F84" w:rsidR="00EE6629" w:rsidRDefault="00EE6629">
      <w:pPr>
        <w:rPr>
          <w:rFonts w:ascii="Menlo Regular" w:hAnsi="Menlo Regular" w:cs="Menlo Regular"/>
          <w:sz w:val="16"/>
          <w:szCs w:val="20"/>
        </w:rPr>
      </w:pPr>
      <w:r>
        <w:rPr>
          <w:rFonts w:ascii="Menlo Regular" w:hAnsi="Menlo Regular" w:cs="Menlo Regular"/>
          <w:sz w:val="16"/>
          <w:szCs w:val="20"/>
        </w:rPr>
        <w:br w:type="page"/>
      </w:r>
    </w:p>
    <w:p w14:paraId="03E9B2F4" w14:textId="73838D97" w:rsidR="00EE6629" w:rsidRPr="000C7736" w:rsidRDefault="00EE6629" w:rsidP="00EE6629">
      <w:pPr>
        <w:jc w:val="center"/>
        <w:rPr>
          <w:rFonts w:ascii="Menlo Regular" w:hAnsi="Menlo Regular" w:cs="Menlo Regular"/>
          <w:sz w:val="16"/>
          <w:u w:val="single"/>
        </w:rPr>
      </w:pPr>
      <w:r>
        <w:rPr>
          <w:rFonts w:ascii="Menlo Regular" w:hAnsi="Menlo Regular" w:cs="Menlo Regular"/>
          <w:sz w:val="16"/>
          <w:u w:val="single"/>
        </w:rPr>
        <w:t>IndexListManager.</w:t>
      </w:r>
      <w:r>
        <w:rPr>
          <w:rFonts w:ascii="Menlo Regular" w:hAnsi="Menlo Regular" w:cs="Menlo Regular"/>
          <w:sz w:val="16"/>
          <w:u w:val="single"/>
        </w:rPr>
        <w:t>cpp</w:t>
      </w:r>
    </w:p>
    <w:p w14:paraId="62BDE05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#include "IndexListManager.h"</w:t>
      </w:r>
    </w:p>
    <w:p w14:paraId="29542F37" w14:textId="77777777" w:rsidR="00E610FC" w:rsidRPr="00E610FC" w:rsidRDefault="00E610FC" w:rsidP="00E610FC">
      <w:pPr>
        <w:rPr>
          <w:rFonts w:ascii="Menlo Regular" w:hAnsi="Menlo Regular" w:cs="Menlo Regular"/>
          <w:sz w:val="16"/>
        </w:rPr>
      </w:pPr>
    </w:p>
    <w:p w14:paraId="1DA4210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Constructor</w:t>
      </w:r>
    </w:p>
    <w:p w14:paraId="3C92FCE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IndexListManager::IndexListManager(std::fstream &amp;primaryIndexFile, std::fstream &amp;secondaryIndexFile)</w:t>
      </w:r>
    </w:p>
    <w:p w14:paraId="6DFD061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:primaryIndexFile(primaryIndexFile),</w:t>
      </w:r>
    </w:p>
    <w:p w14:paraId="1EDF172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secondaryIndexFile(secondaryIndexFile)</w:t>
      </w:r>
    </w:p>
    <w:p w14:paraId="6F878CE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3E34748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D67EC6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16E551E9" w14:textId="77777777" w:rsidR="00E610FC" w:rsidRPr="00E610FC" w:rsidRDefault="00E610FC" w:rsidP="00E610FC">
      <w:pPr>
        <w:rPr>
          <w:rFonts w:ascii="Menlo Regular" w:hAnsi="Menlo Regular" w:cs="Menlo Regular"/>
          <w:sz w:val="16"/>
        </w:rPr>
      </w:pPr>
    </w:p>
    <w:p w14:paraId="7684227F" w14:textId="77777777" w:rsidR="00E610FC" w:rsidRPr="00E610FC" w:rsidRDefault="00E610FC" w:rsidP="00E610FC">
      <w:pPr>
        <w:rPr>
          <w:rFonts w:ascii="Menlo Regular" w:hAnsi="Menlo Regular" w:cs="Menlo Regular"/>
          <w:sz w:val="16"/>
        </w:rPr>
      </w:pPr>
    </w:p>
    <w:p w14:paraId="462C4D9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Populate Lists from New Data File</w:t>
      </w:r>
    </w:p>
    <w:p w14:paraId="2CA9394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IndexListManager::populateKeyListFromDataRecordFile(std::fstream &amp;dataFile) {</w:t>
      </w:r>
    </w:p>
    <w:p w14:paraId="73062A3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E8E2AE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//BRINGS KEYLIST INTO MEMORY.</w:t>
      </w:r>
    </w:p>
    <w:p w14:paraId="3F112FF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//Read strings from the file until it is empty. Convert these strings into records</w:t>
      </w:r>
    </w:p>
    <w:p w14:paraId="116B0D1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processing.</w:t>
      </w:r>
    </w:p>
    <w:p w14:paraId="52E157A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indexFile class attribute initialized through constructor.</w:t>
      </w:r>
    </w:p>
    <w:p w14:paraId="29ECCC5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records are created and added to the keyList for each string</w:t>
      </w:r>
    </w:p>
    <w:p w14:paraId="7C68905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 the file.</w:t>
      </w:r>
    </w:p>
    <w:p w14:paraId="5276CFF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3153FE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 cout &lt;&lt; "POPULATE\n";</w:t>
      </w:r>
    </w:p>
    <w:p w14:paraId="514230F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dataFile.seekg(0);</w:t>
      </w:r>
    </w:p>
    <w:p w14:paraId="735DC46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F449E9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lines = 1;</w:t>
      </w:r>
    </w:p>
    <w:p w14:paraId="3685451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DataRecord header;</w:t>
      </w:r>
    </w:p>
    <w:p w14:paraId="31B8B11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dataFile.read(reinterpret_cast&lt;char*&gt;(&amp;header), sizeof(DataRecord));</w:t>
      </w:r>
    </w:p>
    <w:p w14:paraId="156F87F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"HEADER: " &lt;&lt; header.getKey() &lt;&lt; std::endl;</w:t>
      </w:r>
    </w:p>
    <w:p w14:paraId="72C0E8A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DAB00A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DataRecord record;</w:t>
      </w:r>
    </w:p>
    <w:p w14:paraId="5445BFC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 indexRecord;</w:t>
      </w:r>
    </w:p>
    <w:p w14:paraId="12DBAB9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header.getKey(); i++) {</w:t>
      </w:r>
    </w:p>
    <w:p w14:paraId="10524EF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dataFile.read(reinterpret_cast&lt;char*&gt;(&amp;record), sizeof(DataRecord));</w:t>
      </w:r>
    </w:p>
    <w:p w14:paraId="40AD344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"GOT RECORD: ";</w:t>
      </w:r>
    </w:p>
    <w:p w14:paraId="4FBB3EA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//record.printRecord();</w:t>
      </w:r>
    </w:p>
    <w:p w14:paraId="5D5EF1E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addDataRecordToKeyList(record, lines);</w:t>
      </w:r>
    </w:p>
    <w:p w14:paraId="1E73A42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addDataRecordToInvertedList(record);</w:t>
      </w:r>
    </w:p>
    <w:p w14:paraId="556C651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lines++;</w:t>
      </w:r>
    </w:p>
    <w:p w14:paraId="3A6E50A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51842A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EC2A8E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0CD7BA9C" w14:textId="77777777" w:rsidR="00E610FC" w:rsidRPr="00E610FC" w:rsidRDefault="00E610FC" w:rsidP="00E610FC">
      <w:pPr>
        <w:rPr>
          <w:rFonts w:ascii="Menlo Regular" w:hAnsi="Menlo Regular" w:cs="Menlo Regular"/>
          <w:sz w:val="16"/>
        </w:rPr>
      </w:pPr>
    </w:p>
    <w:p w14:paraId="4B1EA7C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Populate Lists from Existing Files</w:t>
      </w:r>
    </w:p>
    <w:p w14:paraId="72180EA1" w14:textId="77777777" w:rsidR="00E610FC" w:rsidRPr="00E610FC" w:rsidRDefault="00E610FC" w:rsidP="00E610FC">
      <w:pPr>
        <w:rPr>
          <w:rFonts w:ascii="Menlo Regular" w:hAnsi="Menlo Regular" w:cs="Menlo Regular"/>
          <w:sz w:val="16"/>
        </w:rPr>
      </w:pPr>
    </w:p>
    <w:p w14:paraId="1FF6284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IndexListManager::populateKeyListFromIndexRecordFile() {</w:t>
      </w:r>
    </w:p>
    <w:p w14:paraId="41750EE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2C89FB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//BRINGS KEYLIST INTO MEMORY.</w:t>
      </w:r>
    </w:p>
    <w:p w14:paraId="25A3D80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//Read strings from the file until it is empty. Convert these strings into records</w:t>
      </w:r>
    </w:p>
    <w:p w14:paraId="19A2F58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processing.</w:t>
      </w:r>
    </w:p>
    <w:p w14:paraId="1BB33C3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indexFile class attribute initialized through constructor.</w:t>
      </w:r>
    </w:p>
    <w:p w14:paraId="461954C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records are created and added to the keyList for each string</w:t>
      </w:r>
    </w:p>
    <w:p w14:paraId="54D657D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 the file.</w:t>
      </w:r>
    </w:p>
    <w:p w14:paraId="3DF4D57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4AEAB9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primaryIndexFile.seekg(0);</w:t>
      </w:r>
    </w:p>
    <w:p w14:paraId="6BFAC7B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0ECD2A2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 header;</w:t>
      </w:r>
    </w:p>
    <w:p w14:paraId="6FD7C0B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primaryIndexFile.read(reinterpret_cast&lt;char*&gt;(&amp;header), sizeof(IndexRecord));</w:t>
      </w:r>
    </w:p>
    <w:p w14:paraId="4308E11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6AFA9E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 indexRecord;</w:t>
      </w:r>
    </w:p>
    <w:p w14:paraId="5C15395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header.getKey(); i++) {</w:t>
      </w:r>
    </w:p>
    <w:p w14:paraId="35458A3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primaryIndexFile.read(reinterpret_cast&lt;char*&gt;(&amp;indexRecord), sizeof(IndexRecord));</w:t>
      </w:r>
    </w:p>
    <w:p w14:paraId="47D3F7A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keyList.push_back(indexRecord);</w:t>
      </w:r>
    </w:p>
    <w:p w14:paraId="29D0D12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AF4BF4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2A5BC9A9" w14:textId="77777777" w:rsidR="00E610FC" w:rsidRPr="00E610FC" w:rsidRDefault="00E610FC" w:rsidP="00E610FC">
      <w:pPr>
        <w:rPr>
          <w:rFonts w:ascii="Menlo Regular" w:hAnsi="Menlo Regular" w:cs="Menlo Regular"/>
          <w:sz w:val="16"/>
        </w:rPr>
      </w:pPr>
    </w:p>
    <w:p w14:paraId="1E54265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IndexListManager::populateSecondaryKeyListFromFile() {</w:t>
      </w:r>
    </w:p>
    <w:p w14:paraId="1D4EEE0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80E855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//Populate secondary key list from file.</w:t>
      </w:r>
    </w:p>
    <w:p w14:paraId="601F468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none</w:t>
      </w:r>
    </w:p>
    <w:p w14:paraId="2AE1B21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Key list is populated from the file.</w:t>
      </w:r>
    </w:p>
    <w:p w14:paraId="2F79D84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06BC16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secondaryIndexFile.seekg(0);</w:t>
      </w:r>
    </w:p>
    <w:p w14:paraId="70E8B9C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SecondaryIndexRecord headerRecord;</w:t>
      </w:r>
    </w:p>
    <w:p w14:paraId="2B2B19D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secondaryIndexFile.read(reinterpret_cast&lt;char*&gt;(&amp;headerRecord), sizeof(SecondaryIndexRecord));</w:t>
      </w:r>
    </w:p>
    <w:p w14:paraId="2F8A7F1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F3B054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listSize;</w:t>
      </w:r>
    </w:p>
    <w:p w14:paraId="46463FC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code;</w:t>
      </w:r>
    </w:p>
    <w:p w14:paraId="100A483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primaryKey;</w:t>
      </w:r>
    </w:p>
    <w:p w14:paraId="7580DD9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headerRecord.getKey(); i++) {</w:t>
      </w:r>
    </w:p>
    <w:p w14:paraId="6BC1B68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secondaryIndexFile.read(reinterpret_cast&lt;char*&gt;(&amp;code), sizeof(int));</w:t>
      </w:r>
    </w:p>
    <w:p w14:paraId="01836C2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secondaryIndexFile.read(reinterpret_cast&lt;char*&gt;(&amp;listSize), sizeof(int));</w:t>
      </w:r>
    </w:p>
    <w:p w14:paraId="29D9B0D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SecondaryIndexRecord record(code);</w:t>
      </w:r>
    </w:p>
    <w:p w14:paraId="1F61442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j = 0; j &lt; listSize; j++) {</w:t>
      </w:r>
    </w:p>
    <w:p w14:paraId="718065A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secondaryIndexFile.read(reinterpret_cast&lt;char*&gt;(&amp;primaryKey), sizeof(int));</w:t>
      </w:r>
    </w:p>
    <w:p w14:paraId="65C93CF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record.addPrimaryKey(primaryKey);</w:t>
      </w:r>
    </w:p>
    <w:p w14:paraId="743541F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A30D0A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invertedList.push_back(record);</w:t>
      </w:r>
    </w:p>
    <w:p w14:paraId="7DC1D01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0F59D7E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sortInvertedList();</w:t>
      </w:r>
    </w:p>
    <w:p w14:paraId="04BBA99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E65809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0703C574" w14:textId="77777777" w:rsidR="00E610FC" w:rsidRPr="00E610FC" w:rsidRDefault="00E610FC" w:rsidP="00E610FC">
      <w:pPr>
        <w:rPr>
          <w:rFonts w:ascii="Menlo Regular" w:hAnsi="Menlo Regular" w:cs="Menlo Regular"/>
          <w:sz w:val="16"/>
        </w:rPr>
      </w:pPr>
    </w:p>
    <w:p w14:paraId="36BAB26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Save Lists to Files</w:t>
      </w:r>
    </w:p>
    <w:p w14:paraId="335A18C4" w14:textId="77777777" w:rsidR="00E610FC" w:rsidRPr="00E610FC" w:rsidRDefault="00E610FC" w:rsidP="00E610FC">
      <w:pPr>
        <w:rPr>
          <w:rFonts w:ascii="Menlo Regular" w:hAnsi="Menlo Regular" w:cs="Menlo Regular"/>
          <w:sz w:val="16"/>
        </w:rPr>
      </w:pPr>
    </w:p>
    <w:p w14:paraId="2274F5C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IndexListManager::savePrimaryKeyListToFile() {</w:t>
      </w:r>
    </w:p>
    <w:p w14:paraId="7C051C8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B23FC9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//Save key list to file.</w:t>
      </w:r>
    </w:p>
    <w:p w14:paraId="5E9F459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none</w:t>
      </w:r>
    </w:p>
    <w:p w14:paraId="1F3D860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key list saved to file.</w:t>
      </w:r>
    </w:p>
    <w:p w14:paraId="164A872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43035F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primaryIndexFile.seekp(0);</w:t>
      </w:r>
    </w:p>
    <w:p w14:paraId="089236A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 header((int)keyList.size(), 0);</w:t>
      </w:r>
    </w:p>
    <w:p w14:paraId="6C4808F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primaryIndexFile.write(reinterpret_cast&lt;char*&gt;(&amp;header), sizeof(IndexRecord));</w:t>
      </w:r>
    </w:p>
    <w:p w14:paraId="228D23E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"KEYLIST LENGTH: " &lt;&lt; keyList.size() &lt;&lt; std::endl;</w:t>
      </w:r>
    </w:p>
    <w:p w14:paraId="1BA7410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keyList.size(); i++) {</w:t>
      </w:r>
    </w:p>
    <w:p w14:paraId="7A76FA9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"ADDING " &lt;&lt; keyList.at(i).getKey() &lt;&lt; " " &lt;&lt; keyList.at(i).getRelativeOffset() &lt;&lt; "\n";</w:t>
      </w:r>
    </w:p>
    <w:p w14:paraId="41786A8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primaryIndexFile.write(reinterpret_cast&lt;char*&gt;(&amp;keyList.at(i)), sizeof(IndexRecord));</w:t>
      </w:r>
    </w:p>
    <w:p w14:paraId="439B26F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"SUCCESS\n";</w:t>
      </w:r>
    </w:p>
    <w:p w14:paraId="3231AEF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712E5A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6B01AF14" w14:textId="77777777" w:rsidR="00E610FC" w:rsidRPr="00E610FC" w:rsidRDefault="00E610FC" w:rsidP="00E610FC">
      <w:pPr>
        <w:rPr>
          <w:rFonts w:ascii="Menlo Regular" w:hAnsi="Menlo Regular" w:cs="Menlo Regular"/>
          <w:sz w:val="16"/>
        </w:rPr>
      </w:pPr>
    </w:p>
    <w:p w14:paraId="3AA689E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IndexListManager::saveSecondaryKeyListToFile() {</w:t>
      </w:r>
    </w:p>
    <w:p w14:paraId="2206261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0EFDD6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//Save key list to file.</w:t>
      </w:r>
    </w:p>
    <w:p w14:paraId="6D0E8AB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none</w:t>
      </w:r>
    </w:p>
    <w:p w14:paraId="61EC92C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key list saved to file.</w:t>
      </w:r>
    </w:p>
    <w:p w14:paraId="4BC8BA4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E9F470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secondaryIndexFile.seekp(0);</w:t>
      </w:r>
    </w:p>
    <w:p w14:paraId="6F73CBF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SecondaryIndexRecord headerRecord((int) invertedList.size());</w:t>
      </w:r>
    </w:p>
    <w:p w14:paraId="48641A5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secondaryIndexFile.write(reinterpret_cast&lt;char*&gt;(&amp;headerRecord), sizeof(SecondaryIndexRecord));</w:t>
      </w:r>
    </w:p>
    <w:p w14:paraId="43537F8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5513F6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(int)invertedList.size(); i++) {</w:t>
      </w:r>
    </w:p>
    <w:p w14:paraId="48FA43E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//Write out the code</w:t>
      </w:r>
    </w:p>
    <w:p w14:paraId="440D08D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code = invertedList.at(i).getKey();</w:t>
      </w:r>
    </w:p>
    <w:p w14:paraId="43199C0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secondaryIndexFile.write(reinterpret_cast&lt;char*&gt;(&amp;code), sizeof(int));</w:t>
      </w:r>
    </w:p>
    <w:p w14:paraId="488312D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777276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//Now write out the number of primary keys following</w:t>
      </w:r>
    </w:p>
    <w:p w14:paraId="612ED3E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listSize = (int)invertedList.at(i).primaryKeys.size();</w:t>
      </w:r>
    </w:p>
    <w:p w14:paraId="5C846E6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secondaryIndexFile.write(reinterpret_cast&lt;char*&gt;(&amp;listSize), sizeof(int));</w:t>
      </w:r>
    </w:p>
    <w:p w14:paraId="5F8C60A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7659EF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//Now write out the primary keys</w:t>
      </w:r>
    </w:p>
    <w:p w14:paraId="00906CE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j = 0; j &lt; (int)invertedList.at(i).primaryKeys.size(); j++) {</w:t>
      </w:r>
    </w:p>
    <w:p w14:paraId="3FAFC25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primaryKey = invertedList.at(i).primaryKeys.at(j);</w:t>
      </w:r>
    </w:p>
    <w:p w14:paraId="54BEB82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secondaryIndexFile.write(reinterpret_cast&lt;char*&gt;(&amp;primaryKey), sizeof(int));</w:t>
      </w:r>
    </w:p>
    <w:p w14:paraId="33AB98D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91366C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85B48C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410485CA" w14:textId="77777777" w:rsidR="00E610FC" w:rsidRPr="00E610FC" w:rsidRDefault="00E610FC" w:rsidP="00E610FC">
      <w:pPr>
        <w:rPr>
          <w:rFonts w:ascii="Menlo Regular" w:hAnsi="Menlo Regular" w:cs="Menlo Regular"/>
          <w:sz w:val="16"/>
        </w:rPr>
      </w:pPr>
    </w:p>
    <w:p w14:paraId="658D5B6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Sort</w:t>
      </w:r>
    </w:p>
    <w:p w14:paraId="7AF7F05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IndexListManager::sortKeyList() {</w:t>
      </w:r>
    </w:p>
    <w:p w14:paraId="14CBC10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//Such efficiency.</w:t>
      </w:r>
    </w:p>
    <w:p w14:paraId="67B8DC6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//Much STL library usage.</w:t>
      </w:r>
    </w:p>
    <w:p w14:paraId="39ECDB8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//Wow.</w:t>
      </w:r>
    </w:p>
    <w:p w14:paraId="4EAE77A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std::sort(keyList.begin(), keyList.end());</w:t>
      </w:r>
    </w:p>
    <w:p w14:paraId="1631F31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154707D5" w14:textId="77777777" w:rsidR="00E610FC" w:rsidRPr="00E610FC" w:rsidRDefault="00E610FC" w:rsidP="00E610FC">
      <w:pPr>
        <w:rPr>
          <w:rFonts w:ascii="Menlo Regular" w:hAnsi="Menlo Regular" w:cs="Menlo Regular"/>
          <w:sz w:val="16"/>
        </w:rPr>
      </w:pPr>
    </w:p>
    <w:p w14:paraId="6104276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IndexListManager::sortInvertedList() {</w:t>
      </w:r>
    </w:p>
    <w:p w14:paraId="7767AC7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//Such efficiency.</w:t>
      </w:r>
    </w:p>
    <w:p w14:paraId="5F51726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//Much STL library usage.</w:t>
      </w:r>
    </w:p>
    <w:p w14:paraId="529FCE2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//Wow.</w:t>
      </w:r>
    </w:p>
    <w:p w14:paraId="57B5D45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std::sort(invertedList.begin(), invertedList.end());</w:t>
      </w:r>
    </w:p>
    <w:p w14:paraId="759EE8D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6C574988" w14:textId="77777777" w:rsidR="00E610FC" w:rsidRPr="00E610FC" w:rsidRDefault="00E610FC" w:rsidP="00E610FC">
      <w:pPr>
        <w:rPr>
          <w:rFonts w:ascii="Menlo Regular" w:hAnsi="Menlo Regular" w:cs="Menlo Regular"/>
          <w:sz w:val="16"/>
        </w:rPr>
      </w:pPr>
    </w:p>
    <w:p w14:paraId="6BACE6E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Display</w:t>
      </w:r>
    </w:p>
    <w:p w14:paraId="63233FE6" w14:textId="77777777" w:rsidR="00E610FC" w:rsidRPr="00E610FC" w:rsidRDefault="00E610FC" w:rsidP="00E610FC">
      <w:pPr>
        <w:rPr>
          <w:rFonts w:ascii="Menlo Regular" w:hAnsi="Menlo Regular" w:cs="Menlo Regular"/>
          <w:sz w:val="16"/>
        </w:rPr>
      </w:pPr>
    </w:p>
    <w:p w14:paraId="5A5750D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IndexListManager::printKeyList() {</w:t>
      </w:r>
    </w:p>
    <w:p w14:paraId="62C6273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6DB6FA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//Display the key list to the console</w:t>
      </w:r>
    </w:p>
    <w:p w14:paraId="0B5636A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none</w:t>
      </w:r>
    </w:p>
    <w:p w14:paraId="057A686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key list is displayed to console.</w:t>
      </w:r>
    </w:p>
    <w:p w14:paraId="4402F2F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02F70C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"KEY LIST\n";</w:t>
      </w:r>
    </w:p>
    <w:p w14:paraId="7707537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keyList.size(); i++) {</w:t>
      </w:r>
    </w:p>
    <w:p w14:paraId="6F1A0B1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keyList.at(i).getKey() &lt;&lt; "     " &lt;&lt; keyList.at(i).getRelativeOffset() &lt;&lt; "\n";</w:t>
      </w:r>
    </w:p>
    <w:p w14:paraId="552966B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056A58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0719934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"SECONDARY KEY LIST\n";</w:t>
      </w:r>
    </w:p>
    <w:p w14:paraId="7B33ACB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for (int i = 0; i &lt; invertedList.size(); i++) {</w:t>
      </w:r>
    </w:p>
    <w:p w14:paraId="08768D0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invertedList.at(i).getKey() &lt;&lt; " ";</w:t>
      </w:r>
    </w:p>
    <w:p w14:paraId="470C17A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invertedList.at(i).printPrimaryKeys();</w:t>
      </w:r>
    </w:p>
    <w:p w14:paraId="35F38B8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std::endl;</w:t>
      </w:r>
    </w:p>
    <w:p w14:paraId="5B3B8BA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166A9EC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135A08D8" w14:textId="77777777" w:rsidR="00E610FC" w:rsidRPr="00E610FC" w:rsidRDefault="00E610FC" w:rsidP="00E610FC">
      <w:pPr>
        <w:rPr>
          <w:rFonts w:ascii="Menlo Regular" w:hAnsi="Menlo Regular" w:cs="Menlo Regular"/>
          <w:sz w:val="16"/>
        </w:rPr>
      </w:pPr>
    </w:p>
    <w:p w14:paraId="0012041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Search</w:t>
      </w:r>
    </w:p>
    <w:p w14:paraId="4E32992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int IndexListManager::getRecordOffsetForKey(int key) {</w:t>
      </w:r>
    </w:p>
    <w:p w14:paraId="06294D2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980865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//Read the record from the Data Record File that has a key matching the key passed.</w:t>
      </w:r>
    </w:p>
    <w:p w14:paraId="52AE768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//Call binary search of the Key List to find the RRN for the record with the</w:t>
      </w:r>
    </w:p>
    <w:p w14:paraId="0A06A28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//matching key. Intialize a Data Record from the file and return to the caller.</w:t>
      </w:r>
    </w:p>
    <w:p w14:paraId="3B956AA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key passed as integer to search for, initialize, and return.</w:t>
      </w:r>
    </w:p>
    <w:p w14:paraId="6E28AA0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A Data Record is initialized from the file (using the RRN from the</w:t>
      </w:r>
    </w:p>
    <w:p w14:paraId="290FE54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//key list) and returned to the caller.</w:t>
      </w:r>
    </w:p>
    <w:p w14:paraId="61DC802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32C64E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indexForRecord = -1;</w:t>
      </w:r>
    </w:p>
    <w:p w14:paraId="3928CA5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CE82BB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indexRecordIndex = binarySearch(key, keyList);</w:t>
      </w:r>
    </w:p>
    <w:p w14:paraId="21E14AA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AFA577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(indexRecordIndex != -1) {</w:t>
      </w:r>
    </w:p>
    <w:p w14:paraId="50FA45C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indexForRecord = keyList.at(indexRecordIndex).getRelativeOffset();</w:t>
      </w:r>
    </w:p>
    <w:p w14:paraId="2C548D9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2C86B3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1DC6E26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indexForRecord;</w:t>
      </w:r>
    </w:p>
    <w:p w14:paraId="71E8115C" w14:textId="77777777" w:rsidR="00E610FC" w:rsidRPr="00E610FC" w:rsidRDefault="00E610FC" w:rsidP="00E610FC">
      <w:pPr>
        <w:rPr>
          <w:rFonts w:ascii="Menlo Regular" w:hAnsi="Menlo Regular" w:cs="Menlo Regular"/>
          <w:sz w:val="16"/>
        </w:rPr>
      </w:pPr>
    </w:p>
    <w:p w14:paraId="6EEEDA0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5C2E1B46" w14:textId="77777777" w:rsidR="00E610FC" w:rsidRPr="00E610FC" w:rsidRDefault="00E610FC" w:rsidP="00E610FC">
      <w:pPr>
        <w:rPr>
          <w:rFonts w:ascii="Menlo Regular" w:hAnsi="Menlo Regular" w:cs="Menlo Regular"/>
          <w:sz w:val="16"/>
        </w:rPr>
      </w:pPr>
    </w:p>
    <w:p w14:paraId="6FD92E3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std::vector&lt;int&gt; IndexListManager::getPrimaryKeysWithCode(int code) {</w:t>
      </w:r>
    </w:p>
    <w:p w14:paraId="79CEA90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0837627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//Perform a binary search on the secondary list for the key passed as parameter</w:t>
      </w:r>
    </w:p>
    <w:p w14:paraId="4FC9188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the primary keys associated with the code passed.</w:t>
      </w:r>
    </w:p>
    <w:p w14:paraId="70BE5D0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key passed as integer to search for.</w:t>
      </w:r>
    </w:p>
    <w:p w14:paraId="52032CD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primary keys associated with the code passed are returned to the</w:t>
      </w:r>
    </w:p>
    <w:p w14:paraId="5EDCB5A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//caller, if the code was not found, an empty vector is returned.</w:t>
      </w:r>
    </w:p>
    <w:p w14:paraId="5430ED2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406E12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listIndex = binarySearch(code, invertedList);</w:t>
      </w:r>
    </w:p>
    <w:p w14:paraId="46F9B71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std::vector&lt;int&gt; keys;</w:t>
      </w:r>
    </w:p>
    <w:p w14:paraId="74F2DB3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3D13E6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(listIndex != -1) {</w:t>
      </w:r>
    </w:p>
    <w:p w14:paraId="2D53B27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keys = invertedList.at(listIndex).primaryKeys;</w:t>
      </w:r>
    </w:p>
    <w:p w14:paraId="7EF31A4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F452BA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BA98A1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keys;</w:t>
      </w:r>
    </w:p>
    <w:p w14:paraId="2223E3C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55E55AEC" w14:textId="77777777" w:rsidR="00E610FC" w:rsidRPr="00E610FC" w:rsidRDefault="00E610FC" w:rsidP="00E610FC">
      <w:pPr>
        <w:rPr>
          <w:rFonts w:ascii="Menlo Regular" w:hAnsi="Menlo Regular" w:cs="Menlo Regular"/>
          <w:sz w:val="16"/>
        </w:rPr>
      </w:pPr>
    </w:p>
    <w:p w14:paraId="5ADDFA9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template&lt;typename T&gt;</w:t>
      </w:r>
    </w:p>
    <w:p w14:paraId="10E300B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int IndexListManager::binarySearch(int key, std::vector&lt;T&gt; searchList) {</w:t>
      </w:r>
    </w:p>
    <w:p w14:paraId="6F9F5D7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FD1C18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//Perform a binary search on the primary key list for the int key passed as parameter</w:t>
      </w:r>
    </w:p>
    <w:p w14:paraId="3CF91D8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the index of the record in the key list with a key matching the key passed.</w:t>
      </w:r>
    </w:p>
    <w:p w14:paraId="3BEF59B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key passed as integer to search for.</w:t>
      </w:r>
    </w:p>
    <w:p w14:paraId="6852148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Index of record with key passed is returned to caller. -1 is</w:t>
      </w:r>
    </w:p>
    <w:p w14:paraId="2FEB593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//returned if the key was not found.</w:t>
      </w:r>
    </w:p>
    <w:p w14:paraId="72CA4D5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6063C4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index = -1;</w:t>
      </w:r>
    </w:p>
    <w:p w14:paraId="48434DD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90D964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top_bound = (int)searchList.size() - 1;</w:t>
      </w:r>
    </w:p>
    <w:p w14:paraId="794B20F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bottom_bound = 0;</w:t>
      </w:r>
    </w:p>
    <w:p w14:paraId="523BC71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A52B69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mid;</w:t>
      </w:r>
    </w:p>
    <w:p w14:paraId="3234BAB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BECE1B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while (top_bound &gt;= bottom_bound) {</w:t>
      </w:r>
    </w:p>
    <w:p w14:paraId="399C096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mid = (top_bound+bottom_bound)/2;</w:t>
      </w:r>
    </w:p>
    <w:p w14:paraId="322107F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(searchList.at(mid).getKey() == key) {</w:t>
      </w:r>
    </w:p>
    <w:p w14:paraId="383C336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mid;</w:t>
      </w:r>
    </w:p>
    <w:p w14:paraId="788CBC9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 else if(searchList.at(mid).getKey() &lt; key) {</w:t>
      </w:r>
    </w:p>
    <w:p w14:paraId="4A2D278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bottom_bound = mid + 1;</w:t>
      </w:r>
    </w:p>
    <w:p w14:paraId="41526B5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 else {</w:t>
      </w:r>
    </w:p>
    <w:p w14:paraId="11ECC7C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top_bound = mid - 1;</w:t>
      </w:r>
    </w:p>
    <w:p w14:paraId="43B877E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16DCC09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DD6563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12B6A6F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index;</w:t>
      </w:r>
    </w:p>
    <w:p w14:paraId="04303EE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49E9F058" w14:textId="77777777" w:rsidR="00E610FC" w:rsidRPr="00E610FC" w:rsidRDefault="00E610FC" w:rsidP="00E610FC">
      <w:pPr>
        <w:rPr>
          <w:rFonts w:ascii="Menlo Regular" w:hAnsi="Menlo Regular" w:cs="Menlo Regular"/>
          <w:sz w:val="16"/>
        </w:rPr>
      </w:pPr>
    </w:p>
    <w:p w14:paraId="2EB6444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#pragma mark - Add</w:t>
      </w:r>
    </w:p>
    <w:p w14:paraId="2166F9C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IndexListManager::addDataRecordToKeyList(DataRecord newRecord, int RRN) {</w:t>
      </w:r>
    </w:p>
    <w:p w14:paraId="0688AC1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43EF10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//Add the data record passed to the primary key list. Set the RRN to the parameter</w:t>
      </w:r>
    </w:p>
    <w:p w14:paraId="3DB1915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//passed.</w:t>
      </w:r>
    </w:p>
    <w:p w14:paraId="6022148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record to add and RRN for record passed as parameters.</w:t>
      </w:r>
    </w:p>
    <w:p w14:paraId="167AF31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Index record is created for the data record passed and added to</w:t>
      </w:r>
    </w:p>
    <w:p w14:paraId="05CC5DA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//the key list.</w:t>
      </w:r>
    </w:p>
    <w:p w14:paraId="0C30734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9C4494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 indexRecord;</w:t>
      </w:r>
    </w:p>
    <w:p w14:paraId="3A3D2A9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79813A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indexRecord.setKey(newRecord.getKey());</w:t>
      </w:r>
    </w:p>
    <w:p w14:paraId="0038143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indexRecord.setRelativeOffset(RRN);</w:t>
      </w:r>
    </w:p>
    <w:p w14:paraId="026B59B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keyList.push_back(indexRecord);</w:t>
      </w:r>
    </w:p>
    <w:p w14:paraId="6B5CB67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ED1C3C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sortKeyList();</w:t>
      </w:r>
    </w:p>
    <w:p w14:paraId="3051406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38207A59" w14:textId="77777777" w:rsidR="00E610FC" w:rsidRPr="00E610FC" w:rsidRDefault="00E610FC" w:rsidP="00E610FC">
      <w:pPr>
        <w:rPr>
          <w:rFonts w:ascii="Menlo Regular" w:hAnsi="Menlo Regular" w:cs="Menlo Regular"/>
          <w:sz w:val="16"/>
        </w:rPr>
      </w:pPr>
    </w:p>
    <w:p w14:paraId="51027462" w14:textId="77777777" w:rsidR="00E610FC" w:rsidRPr="00E610FC" w:rsidRDefault="00E610FC" w:rsidP="00E610FC">
      <w:pPr>
        <w:rPr>
          <w:rFonts w:ascii="Menlo Regular" w:hAnsi="Menlo Regular" w:cs="Menlo Regular"/>
          <w:sz w:val="16"/>
        </w:rPr>
      </w:pPr>
    </w:p>
    <w:p w14:paraId="6637BB7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IndexListManager::addDataRecordToInvertedList(DataRecord record) {</w:t>
      </w:r>
    </w:p>
    <w:p w14:paraId="031F218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C56812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//Add the data record passed to the secondary key list. If an entry for the records</w:t>
      </w:r>
    </w:p>
    <w:p w14:paraId="7DA57CB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//code already exists, add the record's primary key to the secondary index's entry.</w:t>
      </w:r>
    </w:p>
    <w:p w14:paraId="50AEC7F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//Otherwise create a new secondary index and add it to the inverted list.</w:t>
      </w:r>
    </w:p>
    <w:p w14:paraId="5C39DA7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record to add passed as parameter.</w:t>
      </w:r>
    </w:p>
    <w:p w14:paraId="32800178"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the records key is added to an existing entry or a new</w:t>
      </w:r>
    </w:p>
    <w:p w14:paraId="73C52F6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 is instantiated and added to the inverted list.</w:t>
      </w:r>
    </w:p>
    <w:p w14:paraId="6EB9A32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2B58D8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code = record.getCode();</w:t>
      </w:r>
    </w:p>
    <w:p w14:paraId="6A04277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C6B313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index = binarySearch(code, invertedList);</w:t>
      </w:r>
    </w:p>
    <w:p w14:paraId="774BBFC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(index == -1) {</w:t>
      </w:r>
    </w:p>
    <w:p w14:paraId="300A1DD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search for code in existing list returns -1 add code to the list</w:t>
      </w:r>
    </w:p>
    <w:p w14:paraId="0F27E9C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SecondaryIndexRecord newSecondaryIndex(code);</w:t>
      </w:r>
    </w:p>
    <w:p w14:paraId="093FFF8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newSecondaryIndex.addPrimaryKey(record.getKey());</w:t>
      </w:r>
    </w:p>
    <w:p w14:paraId="773B03DB"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invertedList.push_back(newSecondaryIndex);</w:t>
      </w:r>
    </w:p>
    <w:p w14:paraId="2E0FE7A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sortInvertedList();</w:t>
      </w:r>
    </w:p>
    <w:p w14:paraId="3336347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 else {</w:t>
      </w:r>
    </w:p>
    <w:p w14:paraId="4187109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//Otherwise, add the primary key to the existing entry</w:t>
      </w:r>
    </w:p>
    <w:p w14:paraId="75956C5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invertedList.at(index).addPrimaryKey(record.getKey());</w:t>
      </w:r>
    </w:p>
    <w:p w14:paraId="006B2C5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2A91B9F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3396F0F9" w14:textId="77777777" w:rsidR="00E610FC" w:rsidRPr="00E610FC" w:rsidRDefault="00E610FC" w:rsidP="00E610FC">
      <w:pPr>
        <w:rPr>
          <w:rFonts w:ascii="Menlo Regular" w:hAnsi="Menlo Regular" w:cs="Menlo Regular"/>
          <w:sz w:val="16"/>
        </w:rPr>
      </w:pPr>
    </w:p>
    <w:p w14:paraId="40A75C0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pragma mark - Delete</w:t>
      </w:r>
    </w:p>
    <w:p w14:paraId="6F83743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IndexListManager::deleteIndexRecordWithKey(int key) {</w:t>
      </w:r>
    </w:p>
    <w:p w14:paraId="210F46F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2214BE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//Delete the index record from the primary key list with a key matching the</w:t>
      </w:r>
    </w:p>
    <w:p w14:paraId="326A2AF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//parameter passed.</w:t>
      </w:r>
    </w:p>
    <w:p w14:paraId="2DFF599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key to delete passed as parameter.</w:t>
      </w:r>
    </w:p>
    <w:p w14:paraId="381BD19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If a record with a key matching the key passed is found, it is</w:t>
      </w:r>
    </w:p>
    <w:p w14:paraId="1E4547E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//removed from the primary key list.</w:t>
      </w:r>
    </w:p>
    <w:p w14:paraId="62E3666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48DBFA7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listIndex = binarySearch(key, keyList);</w:t>
      </w:r>
    </w:p>
    <w:p w14:paraId="3A25B0C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std::vector&lt;IndexRecord&gt;::iterator iterator = keyList.begin();</w:t>
      </w:r>
    </w:p>
    <w:p w14:paraId="52FAB50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keyList.erase(iterator + listIndex);</w:t>
      </w:r>
    </w:p>
    <w:p w14:paraId="7700A4D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6EC196C3" w14:textId="77777777" w:rsidR="00E610FC" w:rsidRPr="00E610FC" w:rsidRDefault="00E610FC" w:rsidP="00E610FC">
      <w:pPr>
        <w:rPr>
          <w:rFonts w:ascii="Menlo Regular" w:hAnsi="Menlo Regular" w:cs="Menlo Regular"/>
          <w:sz w:val="16"/>
        </w:rPr>
      </w:pPr>
    </w:p>
    <w:p w14:paraId="13C1A70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int IndexListManager::deleteSecondaryIndexWithKey(int key) {</w:t>
      </w:r>
    </w:p>
    <w:p w14:paraId="0730CE6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766BBEC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//Delete the secondary index record from the secondary key list with a key matching</w:t>
      </w:r>
    </w:p>
    <w:p w14:paraId="1E82C55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//the parameter passed.</w:t>
      </w:r>
    </w:p>
    <w:p w14:paraId="19D872F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key to delete passed as parameter.</w:t>
      </w:r>
    </w:p>
    <w:p w14:paraId="1FC0477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If a record with a key matching the key passed is found, it is</w:t>
      </w:r>
    </w:p>
    <w:p w14:paraId="2E81E41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//removed from the secondary key list.</w:t>
      </w:r>
    </w:p>
    <w:p w14:paraId="4817191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392B95E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listIndex = binarySearch(key, invertedList);</w:t>
      </w:r>
    </w:p>
    <w:p w14:paraId="58227803"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"DELETING AT INDEX: " &lt;&lt; listIndex &lt;&lt; std::endl;</w:t>
      </w:r>
    </w:p>
    <w:p w14:paraId="3D62F4A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(listIndex != -1) {</w:t>
      </w:r>
    </w:p>
    <w:p w14:paraId="1850F4F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std::vector&lt;SecondaryIndexRecord&gt;::iterator iterator = invertedList.begin();</w:t>
      </w:r>
    </w:p>
    <w:p w14:paraId="74D2DEC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invertedList.erase(iterator + listIndex);</w:t>
      </w:r>
    </w:p>
    <w:p w14:paraId="58B96ED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CDDA2A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return listIndex;</w:t>
      </w:r>
    </w:p>
    <w:p w14:paraId="3DB54F6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6FB537B4" w14:textId="77777777" w:rsidR="00E610FC" w:rsidRPr="00E610FC" w:rsidRDefault="00E610FC" w:rsidP="00E610FC">
      <w:pPr>
        <w:rPr>
          <w:rFonts w:ascii="Menlo Regular" w:hAnsi="Menlo Regular" w:cs="Menlo Regular"/>
          <w:sz w:val="16"/>
        </w:rPr>
      </w:pPr>
    </w:p>
    <w:p w14:paraId="1626E130"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void IndexListManager::removePrimaryIndexFromSecondaryKeyWithCode(int code, int primaryKey) {</w:t>
      </w:r>
    </w:p>
    <w:p w14:paraId="6C99BE6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129AE8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//When a primary key is deleted, it must be removed from the secondary key list.</w:t>
      </w:r>
    </w:p>
    <w:p w14:paraId="17199E34"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//This method deletes the primary key from the secondary key list, removing the key</w:t>
      </w:r>
    </w:p>
    <w:p w14:paraId="4CD701F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//and leaving the entry if there are more keys associated with the code, or removing</w:t>
      </w:r>
    </w:p>
    <w:p w14:paraId="6F7328BC"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//the entry entirely if deleting the key removed the last item associated with the</w:t>
      </w:r>
    </w:p>
    <w:p w14:paraId="2FEEA37E"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//code.</w:t>
      </w:r>
    </w:p>
    <w:p w14:paraId="7102E18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//Preconditions: code to delete from and key to delete passed as parameter.</w:t>
      </w:r>
    </w:p>
    <w:p w14:paraId="1692E03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//Postconditions: key is removed from secondary index entry. Entry is removed from</w:t>
      </w:r>
    </w:p>
    <w:p w14:paraId="1BAFA439"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//inverted list if empty.</w:t>
      </w:r>
    </w:p>
    <w:p w14:paraId="3C3BF22D"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62C68F8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int listIndex = binarySearch(code, invertedList);</w:t>
      </w:r>
    </w:p>
    <w:p w14:paraId="767CE616"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//std::cout &lt;&lt; "DELETING AT INDEX: " &lt;&lt; listIndex &lt;&lt; std::endl;</w:t>
      </w:r>
    </w:p>
    <w:p w14:paraId="3093D51A"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SecondaryIndexRecord *deleteRecord = &amp;invertedList.at(listIndex);</w:t>
      </w:r>
    </w:p>
    <w:p w14:paraId="32630AB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1C9E8771"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deleteRecord-&gt;removePrimaryKey(primaryKey);</w:t>
      </w:r>
    </w:p>
    <w:p w14:paraId="08BEAAAF"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if (deleteRecord-&gt;primaryKeys.size() == 0) {</w:t>
      </w:r>
    </w:p>
    <w:p w14:paraId="15A6AAA2"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deleteSecondaryIndexWithKey(deleteRecord-&gt;getKey());</w:t>
      </w:r>
    </w:p>
    <w:p w14:paraId="35ECBF07"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 xml:space="preserve">    }</w:t>
      </w:r>
    </w:p>
    <w:p w14:paraId="56692F88" w14:textId="77777777" w:rsidR="00E610FC" w:rsidRPr="00E610FC" w:rsidRDefault="00E610FC" w:rsidP="00E610FC">
      <w:pPr>
        <w:rPr>
          <w:rFonts w:ascii="Menlo Regular" w:hAnsi="Menlo Regular" w:cs="Menlo Regular"/>
          <w:sz w:val="16"/>
        </w:rPr>
      </w:pPr>
    </w:p>
    <w:p w14:paraId="1C5152E5" w14:textId="77777777" w:rsidR="00E610FC" w:rsidRPr="00E610FC" w:rsidRDefault="00E610FC" w:rsidP="00E610FC">
      <w:pPr>
        <w:rPr>
          <w:rFonts w:ascii="Menlo Regular" w:hAnsi="Menlo Regular" w:cs="Menlo Regular"/>
          <w:sz w:val="16"/>
        </w:rPr>
      </w:pPr>
      <w:r w:rsidRPr="00E610FC">
        <w:rPr>
          <w:rFonts w:ascii="Menlo Regular" w:hAnsi="Menlo Regular" w:cs="Menlo Regular"/>
          <w:sz w:val="16"/>
        </w:rPr>
        <w:t>}</w:t>
      </w:r>
    </w:p>
    <w:p w14:paraId="153A9819" w14:textId="0E741434" w:rsidR="00E610FC" w:rsidRDefault="00E610FC">
      <w:pPr>
        <w:rPr>
          <w:rFonts w:ascii="Menlo Regular" w:hAnsi="Menlo Regular" w:cs="Menlo Regular"/>
          <w:sz w:val="16"/>
          <w:szCs w:val="20"/>
        </w:rPr>
      </w:pPr>
      <w:r>
        <w:rPr>
          <w:rFonts w:ascii="Menlo Regular" w:hAnsi="Menlo Regular" w:cs="Menlo Regular"/>
          <w:sz w:val="16"/>
          <w:szCs w:val="20"/>
        </w:rPr>
        <w:br w:type="page"/>
      </w:r>
    </w:p>
    <w:p w14:paraId="5D226CA7" w14:textId="6101C69C" w:rsidR="00E610FC" w:rsidRPr="000C7736" w:rsidRDefault="00E610FC" w:rsidP="00E610FC">
      <w:pPr>
        <w:jc w:val="center"/>
        <w:rPr>
          <w:rFonts w:ascii="Menlo Regular" w:hAnsi="Menlo Regular" w:cs="Menlo Regular"/>
          <w:sz w:val="16"/>
          <w:u w:val="single"/>
        </w:rPr>
      </w:pPr>
      <w:r>
        <w:rPr>
          <w:rFonts w:ascii="Menlo Regular" w:hAnsi="Menlo Regular" w:cs="Menlo Regular"/>
          <w:sz w:val="16"/>
          <w:u w:val="single"/>
        </w:rPr>
        <w:t>DataRecord</w:t>
      </w:r>
      <w:r>
        <w:rPr>
          <w:rFonts w:ascii="Menlo Regular" w:hAnsi="Menlo Regular" w:cs="Menlo Regular"/>
          <w:sz w:val="16"/>
          <w:u w:val="single"/>
        </w:rPr>
        <w:t>.</w:t>
      </w:r>
      <w:r>
        <w:rPr>
          <w:rFonts w:ascii="Menlo Regular" w:hAnsi="Menlo Regular" w:cs="Menlo Regular"/>
          <w:sz w:val="16"/>
          <w:u w:val="single"/>
        </w:rPr>
        <w:t>h</w:t>
      </w:r>
    </w:p>
    <w:p w14:paraId="1270321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w:t>
      </w:r>
    </w:p>
    <w:p w14:paraId="753E190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6A542E96"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CLASS NAME: DataRecord</w:t>
      </w:r>
    </w:p>
    <w:p w14:paraId="3A8C1E1D"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PROGRAMMER:   Samuel Jentsch</w:t>
      </w:r>
    </w:p>
    <w:p w14:paraId="2C6C0E69"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CLASS:        CSC 331.001, Fall 2014</w:t>
      </w:r>
    </w:p>
    <w:p w14:paraId="48719DBF"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INSTRUCTOR:   Dr. R. Strader</w:t>
      </w:r>
    </w:p>
    <w:p w14:paraId="49BD8CCA"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REFERENCES:   C++ How to Program</w:t>
      </w:r>
    </w:p>
    <w:p w14:paraId="07CF0A83"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Paul Deitel &amp; Harvey Deitel</w:t>
      </w:r>
    </w:p>
    <w:p w14:paraId="2CD2F0FF"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Dr. Strader: assignment information sheet</w:t>
      </w:r>
    </w:p>
    <w:p w14:paraId="33744353"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0E47951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CLASS PURPOSE:</w:t>
      </w:r>
    </w:p>
    <w:p w14:paraId="6B2EF681"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a. This class is used to hold each of the attributes for a data record.</w:t>
      </w:r>
    </w:p>
    <w:p w14:paraId="03B3B5B1"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204E0079"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Records are in the form:</w:t>
      </w:r>
    </w:p>
    <w:p w14:paraId="6B74EC22"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7F93CDCF"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INT CHAR[8] INT DOUBlE</w:t>
      </w:r>
    </w:p>
    <w:p w14:paraId="644B68F8"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KEY DESCRIPTION COUNT NEXTPART</w:t>
      </w:r>
    </w:p>
    <w:p w14:paraId="3C06EC27"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709E69E2"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VARIABLE DICTIONARY:</w:t>
      </w:r>
    </w:p>
    <w:p w14:paraId="0850FB84"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25CDA689"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key - int, contains the primary key for the record.</w:t>
      </w:r>
    </w:p>
    <w:p w14:paraId="5D7A965B"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name - char[8], an 8 character text name for the record.</w:t>
      </w:r>
    </w:p>
    <w:p w14:paraId="42E710ED"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code - int, the code associated with the record.</w:t>
      </w:r>
    </w:p>
    <w:p w14:paraId="3581353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cost - double, the cost associated with the record.</w:t>
      </w:r>
    </w:p>
    <w:p w14:paraId="38E2F551"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75E9EDB4"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2A5104F5" w14:textId="77777777" w:rsidR="00E51DC9" w:rsidRPr="00E51DC9" w:rsidRDefault="00E51DC9" w:rsidP="00E51DC9">
      <w:pPr>
        <w:rPr>
          <w:rFonts w:ascii="Menlo Regular" w:hAnsi="Menlo Regular" w:cs="Menlo Regular"/>
          <w:sz w:val="16"/>
        </w:rPr>
      </w:pPr>
    </w:p>
    <w:p w14:paraId="0137FA82" w14:textId="77777777" w:rsidR="00E51DC9" w:rsidRPr="00E51DC9" w:rsidRDefault="00E51DC9" w:rsidP="00E51DC9">
      <w:pPr>
        <w:rPr>
          <w:rFonts w:ascii="Menlo Regular" w:hAnsi="Menlo Regular" w:cs="Menlo Regular"/>
          <w:sz w:val="16"/>
        </w:rPr>
      </w:pPr>
    </w:p>
    <w:p w14:paraId="5B91F5FC"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#ifndef ___31_Project4__DataRecord__</w:t>
      </w:r>
    </w:p>
    <w:p w14:paraId="0996BD90"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#define ___31_Project4__DataRecord__</w:t>
      </w:r>
    </w:p>
    <w:p w14:paraId="76F2E34C" w14:textId="77777777" w:rsidR="00E51DC9" w:rsidRPr="00E51DC9" w:rsidRDefault="00E51DC9" w:rsidP="00E51DC9">
      <w:pPr>
        <w:rPr>
          <w:rFonts w:ascii="Menlo Regular" w:hAnsi="Menlo Regular" w:cs="Menlo Regular"/>
          <w:sz w:val="16"/>
        </w:rPr>
      </w:pPr>
    </w:p>
    <w:p w14:paraId="5F06DE5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#include &lt;stdio.h&gt;</w:t>
      </w:r>
    </w:p>
    <w:p w14:paraId="258C494F"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#include &lt;iostream&gt;</w:t>
      </w:r>
    </w:p>
    <w:p w14:paraId="11E51ACB" w14:textId="77777777" w:rsidR="00E51DC9" w:rsidRPr="00E51DC9" w:rsidRDefault="00E51DC9" w:rsidP="00E51DC9">
      <w:pPr>
        <w:rPr>
          <w:rFonts w:ascii="Menlo Regular" w:hAnsi="Menlo Regular" w:cs="Menlo Regular"/>
          <w:sz w:val="16"/>
        </w:rPr>
      </w:pPr>
    </w:p>
    <w:p w14:paraId="1D418EFA"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class DataRecord {</w:t>
      </w:r>
    </w:p>
    <w:p w14:paraId="7716CD41"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private:</w:t>
      </w:r>
    </w:p>
    <w:p w14:paraId="40CD3EE8"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int key;</w:t>
      </w:r>
    </w:p>
    <w:p w14:paraId="1CF333B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char name[8];</w:t>
      </w:r>
    </w:p>
    <w:p w14:paraId="39137009"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int code;</w:t>
      </w:r>
    </w:p>
    <w:p w14:paraId="39BDD579"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double cost;</w:t>
      </w:r>
    </w:p>
    <w:p w14:paraId="42B35262"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public:</w:t>
      </w:r>
    </w:p>
    <w:p w14:paraId="746C41C1"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DataRecord();</w:t>
      </w:r>
    </w:p>
    <w:p w14:paraId="7823863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DataRecord(int key, const char *name, int code, double cost);</w:t>
      </w:r>
    </w:p>
    <w:p w14:paraId="05E1DF8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4549F4C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//***key***//</w:t>
      </w:r>
    </w:p>
    <w:p w14:paraId="41400D85"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void setKey(int key);</w:t>
      </w:r>
    </w:p>
    <w:p w14:paraId="51538CF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int getKey() const;</w:t>
      </w:r>
    </w:p>
    <w:p w14:paraId="0D54D8C6"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0B0CD802"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//***name***//</w:t>
      </w:r>
    </w:p>
    <w:p w14:paraId="06C7816C"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void setName(const char *name);</w:t>
      </w:r>
    </w:p>
    <w:p w14:paraId="2EBCC4A8"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std::string getName();</w:t>
      </w:r>
    </w:p>
    <w:p w14:paraId="1AD13242"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6681BD8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//***code***//</w:t>
      </w:r>
    </w:p>
    <w:p w14:paraId="1A51D78A"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void setCode(int code);</w:t>
      </w:r>
    </w:p>
    <w:p w14:paraId="50C692A3"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int getCode() const;</w:t>
      </w:r>
    </w:p>
    <w:p w14:paraId="6CF45852"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74ED2B36"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//***cost***//</w:t>
      </w:r>
    </w:p>
    <w:p w14:paraId="499FA656"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void setCost(double cost);</w:t>
      </w:r>
    </w:p>
    <w:p w14:paraId="0CBD047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double getCost() const;</w:t>
      </w:r>
    </w:p>
    <w:p w14:paraId="4A6201AE"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w:t>
      </w:r>
    </w:p>
    <w:p w14:paraId="2CE75AFC"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 xml:space="preserve">    void printRecord();</w:t>
      </w:r>
    </w:p>
    <w:p w14:paraId="429A492B"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w:t>
      </w:r>
    </w:p>
    <w:p w14:paraId="33F5C55F" w14:textId="77777777" w:rsidR="00E51DC9" w:rsidRPr="00E51DC9" w:rsidRDefault="00E51DC9" w:rsidP="00E51DC9">
      <w:pPr>
        <w:rPr>
          <w:rFonts w:ascii="Menlo Regular" w:hAnsi="Menlo Regular" w:cs="Menlo Regular"/>
          <w:sz w:val="16"/>
        </w:rPr>
      </w:pPr>
    </w:p>
    <w:p w14:paraId="76A1A3AD" w14:textId="77777777" w:rsidR="00E51DC9" w:rsidRPr="00E51DC9" w:rsidRDefault="00E51DC9" w:rsidP="00E51DC9">
      <w:pPr>
        <w:rPr>
          <w:rFonts w:ascii="Menlo Regular" w:hAnsi="Menlo Regular" w:cs="Menlo Regular"/>
          <w:sz w:val="16"/>
        </w:rPr>
      </w:pPr>
      <w:r w:rsidRPr="00E51DC9">
        <w:rPr>
          <w:rFonts w:ascii="Menlo Regular" w:hAnsi="Menlo Regular" w:cs="Menlo Regular"/>
          <w:sz w:val="16"/>
        </w:rPr>
        <w:t>#endif /* defined(___31_Project4__DataRecord__) */</w:t>
      </w:r>
    </w:p>
    <w:p w14:paraId="33F0CFA3" w14:textId="11B972A7" w:rsidR="00E610FC" w:rsidRPr="00E610FC" w:rsidRDefault="00E610FC" w:rsidP="00E610FC">
      <w:pPr>
        <w:rPr>
          <w:rFonts w:ascii="Menlo Regular" w:hAnsi="Menlo Regular" w:cs="Menlo Regular"/>
          <w:sz w:val="16"/>
        </w:rPr>
      </w:pPr>
    </w:p>
    <w:p w14:paraId="1637C00C" w14:textId="215998C4" w:rsidR="00C65442" w:rsidRDefault="00C65442">
      <w:pPr>
        <w:rPr>
          <w:rFonts w:ascii="Menlo Regular" w:hAnsi="Menlo Regular" w:cs="Menlo Regular"/>
          <w:sz w:val="16"/>
          <w:szCs w:val="20"/>
        </w:rPr>
      </w:pPr>
      <w:r>
        <w:rPr>
          <w:rFonts w:ascii="Menlo Regular" w:hAnsi="Menlo Regular" w:cs="Menlo Regular"/>
          <w:sz w:val="16"/>
          <w:szCs w:val="20"/>
        </w:rPr>
        <w:br w:type="page"/>
      </w:r>
    </w:p>
    <w:p w14:paraId="0F9FA979" w14:textId="2ACB5C02" w:rsidR="00432671" w:rsidRPr="000C7736" w:rsidRDefault="00432671" w:rsidP="00432671">
      <w:pPr>
        <w:jc w:val="center"/>
        <w:rPr>
          <w:rFonts w:ascii="Menlo Regular" w:hAnsi="Menlo Regular" w:cs="Menlo Regular"/>
          <w:sz w:val="16"/>
          <w:u w:val="single"/>
        </w:rPr>
      </w:pPr>
      <w:r>
        <w:rPr>
          <w:rFonts w:ascii="Menlo Regular" w:hAnsi="Menlo Regular" w:cs="Menlo Regular"/>
          <w:sz w:val="16"/>
          <w:u w:val="single"/>
        </w:rPr>
        <w:t>DataRecord.</w:t>
      </w:r>
      <w:r w:rsidR="00052DC7">
        <w:rPr>
          <w:rFonts w:ascii="Menlo Regular" w:hAnsi="Menlo Regular" w:cs="Menlo Regular"/>
          <w:sz w:val="16"/>
          <w:u w:val="single"/>
        </w:rPr>
        <w:t>cpp</w:t>
      </w:r>
    </w:p>
    <w:p w14:paraId="019B895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#include "DataRecord.h"</w:t>
      </w:r>
    </w:p>
    <w:p w14:paraId="46F1BE81" w14:textId="77777777" w:rsidR="00BF49B7" w:rsidRPr="00BF49B7" w:rsidRDefault="00BF49B7" w:rsidP="00BF49B7">
      <w:pPr>
        <w:rPr>
          <w:rFonts w:ascii="Menlo Regular" w:hAnsi="Menlo Regular" w:cs="Menlo Regular"/>
          <w:sz w:val="16"/>
        </w:rPr>
      </w:pPr>
    </w:p>
    <w:p w14:paraId="43262F29"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#pragma mark - Constructors</w:t>
      </w:r>
    </w:p>
    <w:p w14:paraId="2AEC0419"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DataRecord::DataRecord() {</w:t>
      </w:r>
    </w:p>
    <w:p w14:paraId="3B66028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//Default constructor.</w:t>
      </w:r>
    </w:p>
    <w:p w14:paraId="537AFD6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//Initialize data members to default values.</w:t>
      </w:r>
    </w:p>
    <w:p w14:paraId="30576F5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setCost(0);</w:t>
      </w:r>
    </w:p>
    <w:p w14:paraId="25585007"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setCode(0);</w:t>
      </w:r>
    </w:p>
    <w:p w14:paraId="4802DF1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setKey(0);</w:t>
      </w:r>
    </w:p>
    <w:p w14:paraId="3134E77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55A1B5D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char blankName[8] = {};</w:t>
      </w:r>
    </w:p>
    <w:p w14:paraId="37C92C7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setName(blankName);</w:t>
      </w:r>
    </w:p>
    <w:p w14:paraId="3BBB3EF3"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196ABDD5" w14:textId="77777777" w:rsidR="00BF49B7" w:rsidRPr="00BF49B7" w:rsidRDefault="00BF49B7" w:rsidP="00BF49B7">
      <w:pPr>
        <w:rPr>
          <w:rFonts w:ascii="Menlo Regular" w:hAnsi="Menlo Regular" w:cs="Menlo Regular"/>
          <w:sz w:val="16"/>
        </w:rPr>
      </w:pPr>
    </w:p>
    <w:p w14:paraId="2F0147C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DataRecord::DataRecord(int key, const char* name, int code, double cost)</w:t>
      </w:r>
    </w:p>
    <w:p w14:paraId="5F2B8E5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:key(key), code(code), cost(cost)</w:t>
      </w:r>
    </w:p>
    <w:p w14:paraId="25013CE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3B8B6AA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char blankName[8] = {};</w:t>
      </w:r>
    </w:p>
    <w:p w14:paraId="6E883E1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setName(blankName);</w:t>
      </w:r>
    </w:p>
    <w:p w14:paraId="7BC40BD7"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setName(name);</w:t>
      </w:r>
    </w:p>
    <w:p w14:paraId="2B073C8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4FAADA64" w14:textId="77777777" w:rsidR="00BF49B7" w:rsidRPr="00BF49B7" w:rsidRDefault="00BF49B7" w:rsidP="00BF49B7">
      <w:pPr>
        <w:rPr>
          <w:rFonts w:ascii="Menlo Regular" w:hAnsi="Menlo Regular" w:cs="Menlo Regular"/>
          <w:sz w:val="16"/>
        </w:rPr>
      </w:pPr>
    </w:p>
    <w:p w14:paraId="6889211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#pragma mark - Getters/Setters</w:t>
      </w:r>
    </w:p>
    <w:p w14:paraId="6FC8603A"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void DataRecord::setKey(int key) {</w:t>
      </w:r>
    </w:p>
    <w:p w14:paraId="75207339"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78F1501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//Preconditions: key parameter passed as integer.</w:t>
      </w:r>
    </w:p>
    <w:p w14:paraId="5C9B2C7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the key attribute is set to the parameter passed.</w:t>
      </w:r>
    </w:p>
    <w:p w14:paraId="4806D46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490EA20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516B762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DataRecord::key = key;</w:t>
      </w:r>
    </w:p>
    <w:p w14:paraId="22A0C78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0D136E92" w14:textId="77777777" w:rsidR="00BF49B7" w:rsidRPr="00BF49B7" w:rsidRDefault="00BF49B7" w:rsidP="00BF49B7">
      <w:pPr>
        <w:rPr>
          <w:rFonts w:ascii="Menlo Regular" w:hAnsi="Menlo Regular" w:cs="Menlo Regular"/>
          <w:sz w:val="16"/>
        </w:rPr>
      </w:pPr>
    </w:p>
    <w:p w14:paraId="3D85996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int DataRecord::getKey() const {</w:t>
      </w:r>
    </w:p>
    <w:p w14:paraId="495BC1E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602A12C1"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key is returned to the calling method.</w:t>
      </w:r>
    </w:p>
    <w:p w14:paraId="491E6887"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2E9CEAE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54EC2397"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return key;</w:t>
      </w:r>
    </w:p>
    <w:p w14:paraId="021E2DE1"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5AD2B1EE" w14:textId="77777777" w:rsidR="00BF49B7" w:rsidRPr="00BF49B7" w:rsidRDefault="00BF49B7" w:rsidP="00BF49B7">
      <w:pPr>
        <w:rPr>
          <w:rFonts w:ascii="Menlo Regular" w:hAnsi="Menlo Regular" w:cs="Menlo Regular"/>
          <w:sz w:val="16"/>
        </w:rPr>
      </w:pPr>
    </w:p>
    <w:p w14:paraId="6000E33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void DataRecord::setName(const char *nameString) {</w:t>
      </w:r>
    </w:p>
    <w:p w14:paraId="1D1960B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71A10F7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//Preconditions: count parameter passed as integer.</w:t>
      </w:r>
    </w:p>
    <w:p w14:paraId="4ADC5700"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the count attribute is set to the parameter passed.</w:t>
      </w:r>
    </w:p>
    <w:p w14:paraId="0202692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3188C1F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66857DB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char c = nameString[0];</w:t>
      </w:r>
    </w:p>
    <w:p w14:paraId="2A35B32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int count = 0;</w:t>
      </w:r>
    </w:p>
    <w:p w14:paraId="69276DF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while (isalnum(c)) {</w:t>
      </w:r>
    </w:p>
    <w:p w14:paraId="28B23B1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name[count] = c;</w:t>
      </w:r>
    </w:p>
    <w:p w14:paraId="5891376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c = nameString[++count];</w:t>
      </w:r>
    </w:p>
    <w:p w14:paraId="5607025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65F0DB7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name[count] = '\0';</w:t>
      </w:r>
    </w:p>
    <w:p w14:paraId="641FDEE9"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35B76E75" w14:textId="77777777" w:rsidR="00BF49B7" w:rsidRPr="00BF49B7" w:rsidRDefault="00BF49B7" w:rsidP="00BF49B7">
      <w:pPr>
        <w:rPr>
          <w:rFonts w:ascii="Menlo Regular" w:hAnsi="Menlo Regular" w:cs="Menlo Regular"/>
          <w:sz w:val="16"/>
        </w:rPr>
      </w:pPr>
    </w:p>
    <w:p w14:paraId="591541D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std::string DataRecord::getName() {</w:t>
      </w:r>
    </w:p>
    <w:p w14:paraId="1F8CA071"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70F3CAC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//Preconditions: description string pointer passed as string</w:t>
      </w:r>
    </w:p>
    <w:p w14:paraId="53B6B87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a string containing the values of the class attribute description</w:t>
      </w:r>
    </w:p>
    <w:p w14:paraId="23D073D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//is created and returned to the caller.</w:t>
      </w:r>
    </w:p>
    <w:p w14:paraId="0EF8F68B"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0016FA8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0C94EFB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std::string nameString(name);</w:t>
      </w:r>
    </w:p>
    <w:p w14:paraId="48BC486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7A3326A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return nameString;</w:t>
      </w:r>
    </w:p>
    <w:p w14:paraId="175FA181"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4AC37FA5" w14:textId="77777777" w:rsidR="00BF49B7" w:rsidRPr="00BF49B7" w:rsidRDefault="00BF49B7" w:rsidP="00BF49B7">
      <w:pPr>
        <w:rPr>
          <w:rFonts w:ascii="Menlo Regular" w:hAnsi="Menlo Regular" w:cs="Menlo Regular"/>
          <w:sz w:val="16"/>
        </w:rPr>
      </w:pPr>
    </w:p>
    <w:p w14:paraId="4904B61B"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void DataRecord::setCode(int code) {</w:t>
      </w:r>
    </w:p>
    <w:p w14:paraId="54CB097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0C37FEE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//Preconditions: count parameter passed as integer.</w:t>
      </w:r>
    </w:p>
    <w:p w14:paraId="5B3A3BA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the count attribute is set to the parameter passed.</w:t>
      </w:r>
    </w:p>
    <w:p w14:paraId="64106DA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654BB200"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23F8A06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DataRecord::code = code;</w:t>
      </w:r>
    </w:p>
    <w:p w14:paraId="142DCF8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3C7E6407" w14:textId="77777777" w:rsidR="00BF49B7" w:rsidRPr="00BF49B7" w:rsidRDefault="00BF49B7" w:rsidP="00BF49B7">
      <w:pPr>
        <w:rPr>
          <w:rFonts w:ascii="Menlo Regular" w:hAnsi="Menlo Regular" w:cs="Menlo Regular"/>
          <w:sz w:val="16"/>
        </w:rPr>
      </w:pPr>
    </w:p>
    <w:p w14:paraId="57D0240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int DataRecord::getCode() const {</w:t>
      </w:r>
    </w:p>
    <w:p w14:paraId="6703F9C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1E937A67"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count is returned to the calling method.</w:t>
      </w:r>
    </w:p>
    <w:p w14:paraId="1ACB931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0ED6B2C0"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5D94179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return code;</w:t>
      </w:r>
    </w:p>
    <w:p w14:paraId="155AADCA"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52C9EA5C" w14:textId="77777777" w:rsidR="00BF49B7" w:rsidRPr="00BF49B7" w:rsidRDefault="00BF49B7" w:rsidP="00BF49B7">
      <w:pPr>
        <w:rPr>
          <w:rFonts w:ascii="Menlo Regular" w:hAnsi="Menlo Regular" w:cs="Menlo Regular"/>
          <w:sz w:val="16"/>
        </w:rPr>
      </w:pPr>
    </w:p>
    <w:p w14:paraId="2730AC4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void DataRecord::setCost(double cost) {</w:t>
      </w:r>
    </w:p>
    <w:p w14:paraId="114F00D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1EE0A73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//Preconditions: nextPart parameter passed as integer.</w:t>
      </w:r>
    </w:p>
    <w:p w14:paraId="2B7B40F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the nextPart attribute is set to the parameter passed.</w:t>
      </w:r>
    </w:p>
    <w:p w14:paraId="3278441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4AD8B93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77472A4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DataRecord::cost = cost;</w:t>
      </w:r>
    </w:p>
    <w:p w14:paraId="002EE7A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227A9CB5" w14:textId="77777777" w:rsidR="00BF49B7" w:rsidRPr="00BF49B7" w:rsidRDefault="00BF49B7" w:rsidP="00BF49B7">
      <w:pPr>
        <w:rPr>
          <w:rFonts w:ascii="Menlo Regular" w:hAnsi="Menlo Regular" w:cs="Menlo Regular"/>
          <w:sz w:val="16"/>
        </w:rPr>
      </w:pPr>
    </w:p>
    <w:p w14:paraId="54DAA2D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double DataRecord::getCost() const {</w:t>
      </w:r>
    </w:p>
    <w:p w14:paraId="62A53D0F"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7824626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nextPart is returned to the calling method.</w:t>
      </w:r>
    </w:p>
    <w:p w14:paraId="26E10B13"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2272AE26"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248F9DE8"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return cost;</w:t>
      </w:r>
    </w:p>
    <w:p w14:paraId="34A9864D"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66921A94" w14:textId="77777777" w:rsidR="00BF49B7" w:rsidRPr="00BF49B7" w:rsidRDefault="00BF49B7" w:rsidP="00BF49B7">
      <w:pPr>
        <w:rPr>
          <w:rFonts w:ascii="Menlo Regular" w:hAnsi="Menlo Regular" w:cs="Menlo Regular"/>
          <w:sz w:val="16"/>
        </w:rPr>
      </w:pPr>
    </w:p>
    <w:p w14:paraId="0E127B1B"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#pragma mark - Print</w:t>
      </w:r>
    </w:p>
    <w:p w14:paraId="76097E6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void DataRecord::printRecord() {</w:t>
      </w:r>
    </w:p>
    <w:p w14:paraId="6542BC6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4C41F7C2"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//Preconditions: none</w:t>
      </w:r>
    </w:p>
    <w:p w14:paraId="19CAA67E"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//Postconditions: the attributes of the DataRecord instance are printed to the</w:t>
      </w:r>
    </w:p>
    <w:p w14:paraId="0E620186"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//console.</w:t>
      </w:r>
    </w:p>
    <w:p w14:paraId="60E12BAC"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395555F4"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w:t>
      </w:r>
    </w:p>
    <w:p w14:paraId="19CF3DC5"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 xml:space="preserve">    std::cout &lt;&lt; key &lt;&lt; " " &lt;&lt; name &lt;&lt; " " &lt;&lt; code &lt;&lt; " " &lt;&lt; cost &lt;&lt; std::endl;</w:t>
      </w:r>
    </w:p>
    <w:p w14:paraId="3E817706" w14:textId="77777777" w:rsidR="00BF49B7" w:rsidRPr="00BF49B7" w:rsidRDefault="00BF49B7" w:rsidP="00BF49B7">
      <w:pPr>
        <w:rPr>
          <w:rFonts w:ascii="Menlo Regular" w:hAnsi="Menlo Regular" w:cs="Menlo Regular"/>
          <w:sz w:val="16"/>
        </w:rPr>
      </w:pPr>
      <w:r w:rsidRPr="00BF49B7">
        <w:rPr>
          <w:rFonts w:ascii="Menlo Regular" w:hAnsi="Menlo Regular" w:cs="Menlo Regular"/>
          <w:sz w:val="16"/>
        </w:rPr>
        <w:t>}</w:t>
      </w:r>
    </w:p>
    <w:p w14:paraId="05466848" w14:textId="0885CFBA" w:rsidR="009D1C83" w:rsidRDefault="009D1C83">
      <w:pPr>
        <w:rPr>
          <w:rFonts w:ascii="Menlo Regular" w:hAnsi="Menlo Regular" w:cs="Menlo Regular"/>
          <w:sz w:val="16"/>
          <w:szCs w:val="20"/>
        </w:rPr>
      </w:pPr>
      <w:r>
        <w:rPr>
          <w:rFonts w:ascii="Menlo Regular" w:hAnsi="Menlo Regular" w:cs="Menlo Regular"/>
          <w:sz w:val="16"/>
          <w:szCs w:val="20"/>
        </w:rPr>
        <w:br w:type="page"/>
      </w:r>
    </w:p>
    <w:p w14:paraId="25280271" w14:textId="3065DC16" w:rsidR="009D1C83" w:rsidRPr="000C7736" w:rsidRDefault="009D1C83" w:rsidP="009D1C83">
      <w:pPr>
        <w:jc w:val="center"/>
        <w:rPr>
          <w:rFonts w:ascii="Menlo Regular" w:hAnsi="Menlo Regular" w:cs="Menlo Regular"/>
          <w:sz w:val="16"/>
          <w:u w:val="single"/>
        </w:rPr>
      </w:pPr>
      <w:r>
        <w:rPr>
          <w:rFonts w:ascii="Menlo Regular" w:hAnsi="Menlo Regular" w:cs="Menlo Regular"/>
          <w:sz w:val="16"/>
          <w:u w:val="single"/>
        </w:rPr>
        <w:t>KeyRecord</w:t>
      </w:r>
      <w:r>
        <w:rPr>
          <w:rFonts w:ascii="Menlo Regular" w:hAnsi="Menlo Regular" w:cs="Menlo Regular"/>
          <w:sz w:val="16"/>
          <w:u w:val="single"/>
        </w:rPr>
        <w:t>.</w:t>
      </w:r>
      <w:r>
        <w:rPr>
          <w:rFonts w:ascii="Menlo Regular" w:hAnsi="Menlo Regular" w:cs="Menlo Regular"/>
          <w:sz w:val="16"/>
          <w:u w:val="single"/>
        </w:rPr>
        <w:t>h</w:t>
      </w:r>
    </w:p>
    <w:p w14:paraId="3E4A55A3"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w:t>
      </w:r>
    </w:p>
    <w:p w14:paraId="44C424D5"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33C5D852"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CLASS NAME: KeyRecord</w:t>
      </w:r>
    </w:p>
    <w:p w14:paraId="48088C91"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PROGRAMMER:   Samuel Jentsch</w:t>
      </w:r>
    </w:p>
    <w:p w14:paraId="0B057B28"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CLASS:        CSC 331.001, Fall 2014</w:t>
      </w:r>
    </w:p>
    <w:p w14:paraId="6C527742"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INSTRUCTOR:   Dr. R. Strader</w:t>
      </w:r>
    </w:p>
    <w:p w14:paraId="32B614FD"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REFERENCES:   C++ How to Program</w:t>
      </w:r>
    </w:p>
    <w:p w14:paraId="0E500B0D"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Paul Deitel &amp; Harvey Deitel</w:t>
      </w:r>
    </w:p>
    <w:p w14:paraId="2FC49CBC"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Dr. Strader: assignment information sheet</w:t>
      </w:r>
    </w:p>
    <w:p w14:paraId="24BD95D1"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18292B46"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CLASS PURPOSE:</w:t>
      </w:r>
    </w:p>
    <w:p w14:paraId="7E6DE6AE"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This class acts as a basic record containing a key. This allows for</w:t>
      </w:r>
    </w:p>
    <w:p w14:paraId="5937A1A3"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subclasses of KeyRecord to be sorted and compared based on their </w:t>
      </w:r>
    </w:p>
    <w:p w14:paraId="4640D0F1"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key attribute.</w:t>
      </w:r>
    </w:p>
    <w:p w14:paraId="3F9C8884"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732DF70F" w14:textId="77777777" w:rsidR="00E32CB9" w:rsidRPr="00E32CB9" w:rsidRDefault="00E32CB9" w:rsidP="00E32CB9">
      <w:pPr>
        <w:rPr>
          <w:rFonts w:ascii="Menlo Regular" w:hAnsi="Menlo Regular" w:cs="Menlo Regular"/>
          <w:sz w:val="16"/>
        </w:rPr>
      </w:pPr>
    </w:p>
    <w:p w14:paraId="456BE2C0"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56E6B398"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VARIABLE DICTIONARY:</w:t>
      </w:r>
    </w:p>
    <w:p w14:paraId="6B84B1DF"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5CA8A82E"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key - int, contains the key for the record.</w:t>
      </w:r>
    </w:p>
    <w:p w14:paraId="4D48C367"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7B7D2653"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0B342B2D" w14:textId="77777777" w:rsidR="00E32CB9" w:rsidRPr="00E32CB9" w:rsidRDefault="00E32CB9" w:rsidP="00E32CB9">
      <w:pPr>
        <w:rPr>
          <w:rFonts w:ascii="Menlo Regular" w:hAnsi="Menlo Regular" w:cs="Menlo Regular"/>
          <w:sz w:val="16"/>
        </w:rPr>
      </w:pPr>
    </w:p>
    <w:p w14:paraId="6B691BE9"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#ifndef __TermProject_Beta__KeyRecord__</w:t>
      </w:r>
    </w:p>
    <w:p w14:paraId="3A60AD2F"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#define __TermProject_Beta__KeyRecord__</w:t>
      </w:r>
    </w:p>
    <w:p w14:paraId="29E0C183" w14:textId="77777777" w:rsidR="00E32CB9" w:rsidRPr="00E32CB9" w:rsidRDefault="00E32CB9" w:rsidP="00E32CB9">
      <w:pPr>
        <w:rPr>
          <w:rFonts w:ascii="Menlo Regular" w:hAnsi="Menlo Regular" w:cs="Menlo Regular"/>
          <w:sz w:val="16"/>
        </w:rPr>
      </w:pPr>
    </w:p>
    <w:p w14:paraId="2E6C8579"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#include &lt;stdio.h&gt;</w:t>
      </w:r>
    </w:p>
    <w:p w14:paraId="1449465B" w14:textId="77777777" w:rsidR="00E32CB9" w:rsidRPr="00E32CB9" w:rsidRDefault="00E32CB9" w:rsidP="00E32CB9">
      <w:pPr>
        <w:rPr>
          <w:rFonts w:ascii="Menlo Regular" w:hAnsi="Menlo Regular" w:cs="Menlo Regular"/>
          <w:sz w:val="16"/>
        </w:rPr>
      </w:pPr>
    </w:p>
    <w:p w14:paraId="5A1CCAE7"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class KeyRecord {</w:t>
      </w:r>
    </w:p>
    <w:p w14:paraId="1DA0E273"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protected:</w:t>
      </w:r>
    </w:p>
    <w:p w14:paraId="401C2A26"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int key;</w:t>
      </w:r>
    </w:p>
    <w:p w14:paraId="1389BB84"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public:</w:t>
      </w:r>
    </w:p>
    <w:p w14:paraId="25EB63E9"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//***key***//</w:t>
      </w:r>
    </w:p>
    <w:p w14:paraId="5264BAE2"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void setKey(int key);</w:t>
      </w:r>
    </w:p>
    <w:p w14:paraId="7D6256C0"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int getKey() const;</w:t>
      </w:r>
    </w:p>
    <w:p w14:paraId="40A6FE1C"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616F4379"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w:t>
      </w:r>
    </w:p>
    <w:p w14:paraId="047C67DB"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//***Overloaded Constructors***//</w:t>
      </w:r>
    </w:p>
    <w:p w14:paraId="33A8E971"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bool operator&lt; (const KeyRecord &amp;rec) const;</w:t>
      </w:r>
    </w:p>
    <w:p w14:paraId="72106652"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bool operator&gt; (const KeyRecord &amp;rec) const;</w:t>
      </w:r>
    </w:p>
    <w:p w14:paraId="7A32428F"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 xml:space="preserve">    bool operator== (const KeyRecord &amp;rec) const;</w:t>
      </w:r>
    </w:p>
    <w:p w14:paraId="75306201"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w:t>
      </w:r>
    </w:p>
    <w:p w14:paraId="5C2CBC85" w14:textId="77777777" w:rsidR="00E32CB9" w:rsidRPr="00E32CB9" w:rsidRDefault="00E32CB9" w:rsidP="00E32CB9">
      <w:pPr>
        <w:rPr>
          <w:rFonts w:ascii="Menlo Regular" w:hAnsi="Menlo Regular" w:cs="Menlo Regular"/>
          <w:sz w:val="16"/>
        </w:rPr>
      </w:pPr>
    </w:p>
    <w:p w14:paraId="3B491368" w14:textId="77777777" w:rsidR="00E32CB9" w:rsidRPr="00E32CB9" w:rsidRDefault="00E32CB9" w:rsidP="00E32CB9">
      <w:pPr>
        <w:rPr>
          <w:rFonts w:ascii="Menlo Regular" w:hAnsi="Menlo Regular" w:cs="Menlo Regular"/>
          <w:sz w:val="16"/>
        </w:rPr>
      </w:pPr>
    </w:p>
    <w:p w14:paraId="7D7A557E" w14:textId="77777777" w:rsidR="00E32CB9" w:rsidRPr="00E32CB9" w:rsidRDefault="00E32CB9" w:rsidP="00E32CB9">
      <w:pPr>
        <w:rPr>
          <w:rFonts w:ascii="Menlo Regular" w:hAnsi="Menlo Regular" w:cs="Menlo Regular"/>
          <w:sz w:val="16"/>
        </w:rPr>
      </w:pPr>
    </w:p>
    <w:p w14:paraId="592EC55F" w14:textId="77777777" w:rsidR="00E32CB9" w:rsidRPr="00E32CB9" w:rsidRDefault="00E32CB9" w:rsidP="00E32CB9">
      <w:pPr>
        <w:rPr>
          <w:rFonts w:ascii="Menlo Regular" w:hAnsi="Menlo Regular" w:cs="Menlo Regular"/>
          <w:sz w:val="16"/>
        </w:rPr>
      </w:pPr>
      <w:r w:rsidRPr="00E32CB9">
        <w:rPr>
          <w:rFonts w:ascii="Menlo Regular" w:hAnsi="Menlo Regular" w:cs="Menlo Regular"/>
          <w:sz w:val="16"/>
        </w:rPr>
        <w:t>#endif /* defined(__TermProject_Beta__KeyRecord__) */</w:t>
      </w:r>
    </w:p>
    <w:p w14:paraId="107EBD5C" w14:textId="77777777" w:rsidR="00CC3D2E" w:rsidRDefault="00CC3D2E" w:rsidP="00EE6629">
      <w:pPr>
        <w:rPr>
          <w:rFonts w:ascii="Menlo Regular" w:hAnsi="Menlo Regular" w:cs="Menlo Regular"/>
          <w:sz w:val="16"/>
          <w:szCs w:val="20"/>
        </w:rPr>
      </w:pPr>
    </w:p>
    <w:p w14:paraId="664D01F1" w14:textId="33506028" w:rsidR="00E91D72" w:rsidRDefault="00E91D72">
      <w:pPr>
        <w:rPr>
          <w:rFonts w:ascii="Menlo Regular" w:hAnsi="Menlo Regular" w:cs="Menlo Regular"/>
          <w:sz w:val="16"/>
          <w:szCs w:val="20"/>
        </w:rPr>
      </w:pPr>
      <w:r>
        <w:rPr>
          <w:rFonts w:ascii="Menlo Regular" w:hAnsi="Menlo Regular" w:cs="Menlo Regular"/>
          <w:sz w:val="16"/>
          <w:szCs w:val="20"/>
        </w:rPr>
        <w:br w:type="page"/>
      </w:r>
    </w:p>
    <w:p w14:paraId="3D666210" w14:textId="2A127B41" w:rsidR="00E91D72" w:rsidRPr="000C7736" w:rsidRDefault="00E91D72" w:rsidP="00E91D72">
      <w:pPr>
        <w:jc w:val="center"/>
        <w:rPr>
          <w:rFonts w:ascii="Menlo Regular" w:hAnsi="Menlo Regular" w:cs="Menlo Regular"/>
          <w:sz w:val="16"/>
          <w:u w:val="single"/>
        </w:rPr>
      </w:pPr>
      <w:r>
        <w:rPr>
          <w:rFonts w:ascii="Menlo Regular" w:hAnsi="Menlo Regular" w:cs="Menlo Regular"/>
          <w:sz w:val="16"/>
          <w:u w:val="single"/>
        </w:rPr>
        <w:t>KeyRecord.</w:t>
      </w:r>
      <w:r w:rsidR="006A23E1">
        <w:rPr>
          <w:rFonts w:ascii="Menlo Regular" w:hAnsi="Menlo Regular" w:cs="Menlo Regular"/>
          <w:sz w:val="16"/>
          <w:u w:val="single"/>
        </w:rPr>
        <w:t>cpp</w:t>
      </w:r>
    </w:p>
    <w:p w14:paraId="79576AE4"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#include "KeyRecord.h"</w:t>
      </w:r>
    </w:p>
    <w:p w14:paraId="29ACA098" w14:textId="77777777" w:rsidR="006A23E1" w:rsidRPr="006A23E1" w:rsidRDefault="006A23E1" w:rsidP="006A23E1">
      <w:pPr>
        <w:rPr>
          <w:rFonts w:ascii="Menlo Regular" w:hAnsi="Menlo Regular" w:cs="Menlo Regular"/>
          <w:sz w:val="16"/>
        </w:rPr>
      </w:pPr>
    </w:p>
    <w:p w14:paraId="5E99B31F" w14:textId="77777777" w:rsidR="006A23E1" w:rsidRPr="006A23E1" w:rsidRDefault="006A23E1" w:rsidP="006A23E1">
      <w:pPr>
        <w:rPr>
          <w:rFonts w:ascii="Menlo Regular" w:hAnsi="Menlo Regular" w:cs="Menlo Regular"/>
          <w:sz w:val="16"/>
        </w:rPr>
      </w:pPr>
    </w:p>
    <w:p w14:paraId="4979862D"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#pragma mark - Getters/Setters</w:t>
      </w:r>
    </w:p>
    <w:p w14:paraId="561D44FD"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void KeyRecord::setKey(int key) {</w:t>
      </w:r>
    </w:p>
    <w:p w14:paraId="3BEC732E"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w:t>
      </w:r>
    </w:p>
    <w:p w14:paraId="790B7A4F"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//Preconditions: key parameter passed as integer.</w:t>
      </w:r>
    </w:p>
    <w:p w14:paraId="4860174B"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//Postconditions: the key attribute is set to the parameter passed.</w:t>
      </w:r>
    </w:p>
    <w:p w14:paraId="296A75FC"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w:t>
      </w:r>
    </w:p>
    <w:p w14:paraId="743D00F0"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KeyRecord::key = key;</w:t>
      </w:r>
    </w:p>
    <w:p w14:paraId="6359E076"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w:t>
      </w:r>
    </w:p>
    <w:p w14:paraId="0A04F0A7" w14:textId="77777777" w:rsidR="006A23E1" w:rsidRPr="006A23E1" w:rsidRDefault="006A23E1" w:rsidP="006A23E1">
      <w:pPr>
        <w:rPr>
          <w:rFonts w:ascii="Menlo Regular" w:hAnsi="Menlo Regular" w:cs="Menlo Regular"/>
          <w:sz w:val="16"/>
        </w:rPr>
      </w:pPr>
    </w:p>
    <w:p w14:paraId="7A90EBB7"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int KeyRecord::getKey() const {</w:t>
      </w:r>
    </w:p>
    <w:p w14:paraId="24AFBC66"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w:t>
      </w:r>
    </w:p>
    <w:p w14:paraId="04DB64B5"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//Postconditions: key is returned to the calling method.</w:t>
      </w:r>
    </w:p>
    <w:p w14:paraId="6FB32A73"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w:t>
      </w:r>
    </w:p>
    <w:p w14:paraId="47706E8B"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return key;</w:t>
      </w:r>
    </w:p>
    <w:p w14:paraId="3F4DB292"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w:t>
      </w:r>
    </w:p>
    <w:p w14:paraId="22C87058" w14:textId="77777777" w:rsidR="006A23E1" w:rsidRPr="006A23E1" w:rsidRDefault="006A23E1" w:rsidP="006A23E1">
      <w:pPr>
        <w:rPr>
          <w:rFonts w:ascii="Menlo Regular" w:hAnsi="Menlo Regular" w:cs="Menlo Regular"/>
          <w:sz w:val="16"/>
        </w:rPr>
      </w:pPr>
    </w:p>
    <w:p w14:paraId="7E8AA99F"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#pragma mark - Overridden Operators</w:t>
      </w:r>
    </w:p>
    <w:p w14:paraId="289A27CF"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//Operators are overridden to compare the key class attribute.</w:t>
      </w:r>
    </w:p>
    <w:p w14:paraId="3CF5EB2B"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bool KeyRecord::operator&lt; (const KeyRecord &amp;rec) const {</w:t>
      </w:r>
    </w:p>
    <w:p w14:paraId="414BA896"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return key &lt; rec.getKey();</w:t>
      </w:r>
    </w:p>
    <w:p w14:paraId="0E8F65C7"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w:t>
      </w:r>
    </w:p>
    <w:p w14:paraId="2E402A42" w14:textId="77777777" w:rsidR="006A23E1" w:rsidRPr="006A23E1" w:rsidRDefault="006A23E1" w:rsidP="006A23E1">
      <w:pPr>
        <w:rPr>
          <w:rFonts w:ascii="Menlo Regular" w:hAnsi="Menlo Regular" w:cs="Menlo Regular"/>
          <w:sz w:val="16"/>
        </w:rPr>
      </w:pPr>
    </w:p>
    <w:p w14:paraId="6EA1EAD5"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bool KeyRecord::operator&gt; (const KeyRecord &amp;rec) const {</w:t>
      </w:r>
    </w:p>
    <w:p w14:paraId="54BAEACF"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return key &gt; rec.getKey();</w:t>
      </w:r>
    </w:p>
    <w:p w14:paraId="21CEE3BD"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w:t>
      </w:r>
    </w:p>
    <w:p w14:paraId="190389A7" w14:textId="77777777" w:rsidR="006A23E1" w:rsidRPr="006A23E1" w:rsidRDefault="006A23E1" w:rsidP="006A23E1">
      <w:pPr>
        <w:rPr>
          <w:rFonts w:ascii="Menlo Regular" w:hAnsi="Menlo Regular" w:cs="Menlo Regular"/>
          <w:sz w:val="16"/>
        </w:rPr>
      </w:pPr>
    </w:p>
    <w:p w14:paraId="37C483CA"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bool KeyRecord::operator== (const KeyRecord &amp;rec) const {</w:t>
      </w:r>
    </w:p>
    <w:p w14:paraId="0900B819"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 xml:space="preserve">    return key == rec.getKey();</w:t>
      </w:r>
    </w:p>
    <w:p w14:paraId="7BA35724" w14:textId="77777777" w:rsidR="006A23E1" w:rsidRPr="006A23E1" w:rsidRDefault="006A23E1" w:rsidP="006A23E1">
      <w:pPr>
        <w:rPr>
          <w:rFonts w:ascii="Menlo Regular" w:hAnsi="Menlo Regular" w:cs="Menlo Regular"/>
          <w:sz w:val="16"/>
        </w:rPr>
      </w:pPr>
      <w:r w:rsidRPr="006A23E1">
        <w:rPr>
          <w:rFonts w:ascii="Menlo Regular" w:hAnsi="Menlo Regular" w:cs="Menlo Regular"/>
          <w:sz w:val="16"/>
        </w:rPr>
        <w:t>}</w:t>
      </w:r>
    </w:p>
    <w:p w14:paraId="22CE63A7" w14:textId="4F8D4330" w:rsidR="00E91D72" w:rsidRPr="00E32CB9" w:rsidRDefault="00E91D72" w:rsidP="00E91D72">
      <w:pPr>
        <w:rPr>
          <w:rFonts w:ascii="Menlo Regular" w:hAnsi="Menlo Regular" w:cs="Menlo Regular"/>
          <w:sz w:val="16"/>
        </w:rPr>
      </w:pPr>
    </w:p>
    <w:p w14:paraId="62D1CBD1" w14:textId="77777777" w:rsidR="00E91D72" w:rsidRPr="00E32CB9" w:rsidRDefault="00E91D72" w:rsidP="00E91D72">
      <w:pPr>
        <w:rPr>
          <w:rFonts w:ascii="Menlo Regular" w:hAnsi="Menlo Regular" w:cs="Menlo Regular"/>
          <w:sz w:val="16"/>
        </w:rPr>
      </w:pPr>
      <w:r w:rsidRPr="00E32CB9">
        <w:rPr>
          <w:rFonts w:ascii="Menlo Regular" w:hAnsi="Menlo Regular" w:cs="Menlo Regular"/>
          <w:sz w:val="16"/>
        </w:rPr>
        <w:t xml:space="preserve"> </w:t>
      </w:r>
    </w:p>
    <w:p w14:paraId="2D859DB2" w14:textId="3BE2D19A" w:rsidR="005235A5" w:rsidRDefault="005235A5">
      <w:pPr>
        <w:rPr>
          <w:rFonts w:ascii="Menlo Regular" w:hAnsi="Menlo Regular" w:cs="Menlo Regular"/>
          <w:sz w:val="16"/>
          <w:szCs w:val="20"/>
        </w:rPr>
      </w:pPr>
      <w:r>
        <w:rPr>
          <w:rFonts w:ascii="Menlo Regular" w:hAnsi="Menlo Regular" w:cs="Menlo Regular"/>
          <w:sz w:val="16"/>
          <w:szCs w:val="20"/>
        </w:rPr>
        <w:br w:type="page"/>
      </w:r>
    </w:p>
    <w:p w14:paraId="5EA32951" w14:textId="22B3FACB" w:rsidR="00F6723F" w:rsidRPr="000C7736" w:rsidRDefault="00571CDF" w:rsidP="00F6723F">
      <w:pPr>
        <w:jc w:val="center"/>
        <w:rPr>
          <w:rFonts w:ascii="Menlo Regular" w:hAnsi="Menlo Regular" w:cs="Menlo Regular"/>
          <w:sz w:val="16"/>
          <w:u w:val="single"/>
        </w:rPr>
      </w:pPr>
      <w:r>
        <w:rPr>
          <w:rFonts w:ascii="Menlo Regular" w:hAnsi="Menlo Regular" w:cs="Menlo Regular"/>
          <w:sz w:val="16"/>
          <w:u w:val="single"/>
        </w:rPr>
        <w:t>IndexRecord</w:t>
      </w:r>
      <w:r w:rsidR="00F6723F">
        <w:rPr>
          <w:rFonts w:ascii="Menlo Regular" w:hAnsi="Menlo Regular" w:cs="Menlo Regular"/>
          <w:sz w:val="16"/>
          <w:u w:val="single"/>
        </w:rPr>
        <w:t>.</w:t>
      </w:r>
      <w:r>
        <w:rPr>
          <w:rFonts w:ascii="Menlo Regular" w:hAnsi="Menlo Regular" w:cs="Menlo Regular"/>
          <w:sz w:val="16"/>
          <w:u w:val="single"/>
        </w:rPr>
        <w:t>h</w:t>
      </w:r>
    </w:p>
    <w:p w14:paraId="3A429081"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w:t>
      </w:r>
    </w:p>
    <w:p w14:paraId="26AE7CC2"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0EF4D46E"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CLASS NAME: IndexRecord</w:t>
      </w:r>
    </w:p>
    <w:p w14:paraId="61862B0B"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PROGRAMMER:   Samuel Jentsch</w:t>
      </w:r>
    </w:p>
    <w:p w14:paraId="732E2FD7"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CLASS:        CSC 331.001, Fall 2014</w:t>
      </w:r>
    </w:p>
    <w:p w14:paraId="4DEE4C0E"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INSTRUCTOR:   Dr. R. Strader</w:t>
      </w:r>
    </w:p>
    <w:p w14:paraId="49E8A627"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REFERENCES:   C++ How to Program</w:t>
      </w:r>
    </w:p>
    <w:p w14:paraId="7D3B03AD"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Paul Deitel &amp; Harvey Deitel</w:t>
      </w:r>
    </w:p>
    <w:p w14:paraId="5C08F80F"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Dr. Strader: assignment information sheet</w:t>
      </w:r>
    </w:p>
    <w:p w14:paraId="5F214D29"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1B9A0573"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CLASS PURPOSE:</w:t>
      </w:r>
    </w:p>
    <w:p w14:paraId="7ECFC14C"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a. This class is used to hold an index record referencing a record in a</w:t>
      </w:r>
    </w:p>
    <w:p w14:paraId="03378D7B"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data file.</w:t>
      </w:r>
    </w:p>
    <w:p w14:paraId="053B4762"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4E2E27B6"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Records are in the form:</w:t>
      </w:r>
    </w:p>
    <w:p w14:paraId="5BB648EC"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7B187227"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INT INT</w:t>
      </w:r>
    </w:p>
    <w:p w14:paraId="73E03C00"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KEY RRN</w:t>
      </w:r>
    </w:p>
    <w:p w14:paraId="7C6AB353"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246E6393"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VARIABLE DICTIONARY:</w:t>
      </w:r>
    </w:p>
    <w:p w14:paraId="39EED1F3"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19F91F10"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relativeOffset - int, contains the relative offset for the record</w:t>
      </w:r>
    </w:p>
    <w:p w14:paraId="05295CBE"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referenced by the index record</w:t>
      </w:r>
    </w:p>
    <w:p w14:paraId="1ED793C8"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4F4D2052"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5CDDBA43" w14:textId="77777777" w:rsidR="00571CDF" w:rsidRPr="00571CDF" w:rsidRDefault="00571CDF" w:rsidP="00571CDF">
      <w:pPr>
        <w:rPr>
          <w:rFonts w:ascii="Menlo Regular" w:hAnsi="Menlo Regular" w:cs="Menlo Regular"/>
          <w:sz w:val="16"/>
        </w:rPr>
      </w:pPr>
    </w:p>
    <w:p w14:paraId="413F7953"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#ifndef ___31_Project5__IndexRecord__</w:t>
      </w:r>
    </w:p>
    <w:p w14:paraId="3B1E4EF4"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#define ___31_Project5__IndexRecord__</w:t>
      </w:r>
    </w:p>
    <w:p w14:paraId="14C7AC67" w14:textId="77777777" w:rsidR="00571CDF" w:rsidRPr="00571CDF" w:rsidRDefault="00571CDF" w:rsidP="00571CDF">
      <w:pPr>
        <w:rPr>
          <w:rFonts w:ascii="Menlo Regular" w:hAnsi="Menlo Regular" w:cs="Menlo Regular"/>
          <w:sz w:val="16"/>
        </w:rPr>
      </w:pPr>
    </w:p>
    <w:p w14:paraId="4B2DA304"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#include &lt;stdio.h&gt;</w:t>
      </w:r>
    </w:p>
    <w:p w14:paraId="30D3A1C0"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#include "KeyRecord.h"</w:t>
      </w:r>
    </w:p>
    <w:p w14:paraId="41F11FA9" w14:textId="77777777" w:rsidR="00571CDF" w:rsidRPr="00571CDF" w:rsidRDefault="00571CDF" w:rsidP="00571CDF">
      <w:pPr>
        <w:rPr>
          <w:rFonts w:ascii="Menlo Regular" w:hAnsi="Menlo Regular" w:cs="Menlo Regular"/>
          <w:sz w:val="16"/>
        </w:rPr>
      </w:pPr>
    </w:p>
    <w:p w14:paraId="5A587939"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class IndexRecord: public KeyRecord  {</w:t>
      </w:r>
    </w:p>
    <w:p w14:paraId="0F2F6FF4"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private:</w:t>
      </w:r>
    </w:p>
    <w:p w14:paraId="29E69ADD"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int relativeOffset;</w:t>
      </w:r>
    </w:p>
    <w:p w14:paraId="0ECFE51B"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public:</w:t>
      </w:r>
    </w:p>
    <w:p w14:paraId="589507F6"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IndexRecord();</w:t>
      </w:r>
    </w:p>
    <w:p w14:paraId="685F4952"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IndexRecord(int key, int relativeOffset);</w:t>
      </w:r>
    </w:p>
    <w:p w14:paraId="2A8CD0A4"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w:t>
      </w:r>
    </w:p>
    <w:p w14:paraId="772CF519"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//***relativeOffset***//</w:t>
      </w:r>
    </w:p>
    <w:p w14:paraId="12C3B1E7"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void setRelativeOffset(int relativeOffset);</w:t>
      </w:r>
    </w:p>
    <w:p w14:paraId="788C9B18"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 xml:space="preserve">    int getRelativeOffset() const;</w:t>
      </w:r>
    </w:p>
    <w:p w14:paraId="4526E00E"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w:t>
      </w:r>
    </w:p>
    <w:p w14:paraId="7F6E4822" w14:textId="77777777" w:rsidR="00571CDF" w:rsidRPr="00571CDF" w:rsidRDefault="00571CDF" w:rsidP="00571CDF">
      <w:pPr>
        <w:rPr>
          <w:rFonts w:ascii="Menlo Regular" w:hAnsi="Menlo Regular" w:cs="Menlo Regular"/>
          <w:sz w:val="16"/>
        </w:rPr>
      </w:pPr>
    </w:p>
    <w:p w14:paraId="44D23264" w14:textId="77777777" w:rsidR="00571CDF" w:rsidRPr="00571CDF" w:rsidRDefault="00571CDF" w:rsidP="00571CDF">
      <w:pPr>
        <w:rPr>
          <w:rFonts w:ascii="Menlo Regular" w:hAnsi="Menlo Regular" w:cs="Menlo Regular"/>
          <w:sz w:val="16"/>
        </w:rPr>
      </w:pPr>
    </w:p>
    <w:p w14:paraId="4EE411DA" w14:textId="77777777" w:rsidR="00571CDF" w:rsidRPr="00571CDF" w:rsidRDefault="00571CDF" w:rsidP="00571CDF">
      <w:pPr>
        <w:rPr>
          <w:rFonts w:ascii="Menlo Regular" w:hAnsi="Menlo Regular" w:cs="Menlo Regular"/>
          <w:sz w:val="16"/>
        </w:rPr>
      </w:pPr>
    </w:p>
    <w:p w14:paraId="1E8DA4C6" w14:textId="77777777" w:rsidR="00571CDF" w:rsidRPr="00571CDF" w:rsidRDefault="00571CDF" w:rsidP="00571CDF">
      <w:pPr>
        <w:rPr>
          <w:rFonts w:ascii="Menlo Regular" w:hAnsi="Menlo Regular" w:cs="Menlo Regular"/>
          <w:sz w:val="16"/>
        </w:rPr>
      </w:pPr>
      <w:r w:rsidRPr="00571CDF">
        <w:rPr>
          <w:rFonts w:ascii="Menlo Regular" w:hAnsi="Menlo Regular" w:cs="Menlo Regular"/>
          <w:sz w:val="16"/>
        </w:rPr>
        <w:t>#endif /* defined(___31_Project5__IndexRecord__) */</w:t>
      </w:r>
    </w:p>
    <w:p w14:paraId="75042EC1" w14:textId="4D1BB02D" w:rsidR="00F6723F" w:rsidRPr="006A23E1" w:rsidRDefault="00F6723F" w:rsidP="00F6723F">
      <w:pPr>
        <w:rPr>
          <w:rFonts w:ascii="Menlo Regular" w:hAnsi="Menlo Regular" w:cs="Menlo Regular"/>
          <w:sz w:val="16"/>
        </w:rPr>
      </w:pPr>
    </w:p>
    <w:p w14:paraId="078FCB94" w14:textId="02B8B651" w:rsidR="002436CD" w:rsidRDefault="002436CD">
      <w:pPr>
        <w:rPr>
          <w:rFonts w:ascii="Menlo Regular" w:hAnsi="Menlo Regular" w:cs="Menlo Regular"/>
          <w:sz w:val="16"/>
          <w:szCs w:val="20"/>
        </w:rPr>
      </w:pPr>
      <w:r>
        <w:rPr>
          <w:rFonts w:ascii="Menlo Regular" w:hAnsi="Menlo Regular" w:cs="Menlo Regular"/>
          <w:sz w:val="16"/>
          <w:szCs w:val="20"/>
        </w:rPr>
        <w:br w:type="page"/>
      </w:r>
    </w:p>
    <w:p w14:paraId="1877EF91" w14:textId="079756A8" w:rsidR="0059616F" w:rsidRPr="000C7736" w:rsidRDefault="0059616F" w:rsidP="0059616F">
      <w:pPr>
        <w:jc w:val="center"/>
        <w:rPr>
          <w:rFonts w:ascii="Menlo Regular" w:hAnsi="Menlo Regular" w:cs="Menlo Regular"/>
          <w:sz w:val="16"/>
          <w:u w:val="single"/>
        </w:rPr>
      </w:pPr>
      <w:r>
        <w:rPr>
          <w:rFonts w:ascii="Menlo Regular" w:hAnsi="Menlo Regular" w:cs="Menlo Regular"/>
          <w:sz w:val="16"/>
          <w:u w:val="single"/>
        </w:rPr>
        <w:t>IndexRecord.</w:t>
      </w:r>
      <w:r>
        <w:rPr>
          <w:rFonts w:ascii="Menlo Regular" w:hAnsi="Menlo Regular" w:cs="Menlo Regular"/>
          <w:sz w:val="16"/>
          <w:u w:val="single"/>
        </w:rPr>
        <w:t>cpp</w:t>
      </w:r>
    </w:p>
    <w:p w14:paraId="3CC2BC54"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#include "IndexRecord.h"</w:t>
      </w:r>
    </w:p>
    <w:p w14:paraId="15BFAC79" w14:textId="77777777" w:rsidR="00A2791F" w:rsidRPr="00A2791F" w:rsidRDefault="00A2791F" w:rsidP="00A2791F">
      <w:pPr>
        <w:rPr>
          <w:rFonts w:ascii="Menlo Regular" w:hAnsi="Menlo Regular" w:cs="Menlo Regular"/>
          <w:sz w:val="16"/>
        </w:rPr>
      </w:pPr>
    </w:p>
    <w:p w14:paraId="75485C25"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#pragma mark - Constructors</w:t>
      </w:r>
    </w:p>
    <w:p w14:paraId="7403EE80"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IndexRecord::IndexRecord() {</w:t>
      </w:r>
    </w:p>
    <w:p w14:paraId="55E19677"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//Default constructor</w:t>
      </w:r>
    </w:p>
    <w:p w14:paraId="4A5637B6"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setKey(0);</w:t>
      </w:r>
    </w:p>
    <w:p w14:paraId="68A40AD8"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setRelativeOffset(0);</w:t>
      </w:r>
    </w:p>
    <w:p w14:paraId="7840F67A"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w:t>
      </w:r>
    </w:p>
    <w:p w14:paraId="6F3CA9BE" w14:textId="77777777" w:rsidR="00A2791F" w:rsidRPr="00A2791F" w:rsidRDefault="00A2791F" w:rsidP="00A2791F">
      <w:pPr>
        <w:rPr>
          <w:rFonts w:ascii="Menlo Regular" w:hAnsi="Menlo Regular" w:cs="Menlo Regular"/>
          <w:sz w:val="16"/>
        </w:rPr>
      </w:pPr>
    </w:p>
    <w:p w14:paraId="0548CEF2"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IndexRecord::IndexRecord(int key, int relativeOffset) {</w:t>
      </w:r>
    </w:p>
    <w:p w14:paraId="5537C333"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setKey(key);</w:t>
      </w:r>
    </w:p>
    <w:p w14:paraId="57485896"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setRelativeOffset(relativeOffset);</w:t>
      </w:r>
    </w:p>
    <w:p w14:paraId="0D7B6343"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w:t>
      </w:r>
    </w:p>
    <w:p w14:paraId="519BC2FA" w14:textId="77777777" w:rsidR="00A2791F" w:rsidRPr="00A2791F" w:rsidRDefault="00A2791F" w:rsidP="00A2791F">
      <w:pPr>
        <w:rPr>
          <w:rFonts w:ascii="Menlo Regular" w:hAnsi="Menlo Regular" w:cs="Menlo Regular"/>
          <w:sz w:val="16"/>
        </w:rPr>
      </w:pPr>
    </w:p>
    <w:p w14:paraId="5F93CF27"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#pragma mark - Getters/Setters</w:t>
      </w:r>
    </w:p>
    <w:p w14:paraId="447EFF4F" w14:textId="77777777" w:rsidR="00A2791F" w:rsidRPr="00A2791F" w:rsidRDefault="00A2791F" w:rsidP="00A2791F">
      <w:pPr>
        <w:rPr>
          <w:rFonts w:ascii="Menlo Regular" w:hAnsi="Menlo Regular" w:cs="Menlo Regular"/>
          <w:sz w:val="16"/>
        </w:rPr>
      </w:pPr>
    </w:p>
    <w:p w14:paraId="57154201"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void IndexRecord::setRelativeOffset(int relativeOffset) {</w:t>
      </w:r>
    </w:p>
    <w:p w14:paraId="65920511"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w:t>
      </w:r>
    </w:p>
    <w:p w14:paraId="2DD93BD0"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//Preconditions: relativeOffset parameter passed as integer.</w:t>
      </w:r>
    </w:p>
    <w:p w14:paraId="01D85DDA"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//Postconditions: the relativeOffset attribute is set to the parameter passed.</w:t>
      </w:r>
    </w:p>
    <w:p w14:paraId="64952C04"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w:t>
      </w:r>
    </w:p>
    <w:p w14:paraId="49C67BA8"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IndexRecord::relativeOffset = relativeOffset;</w:t>
      </w:r>
    </w:p>
    <w:p w14:paraId="5E82C395"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w:t>
      </w:r>
    </w:p>
    <w:p w14:paraId="59960604" w14:textId="77777777" w:rsidR="00A2791F" w:rsidRPr="00A2791F" w:rsidRDefault="00A2791F" w:rsidP="00A2791F">
      <w:pPr>
        <w:rPr>
          <w:rFonts w:ascii="Menlo Regular" w:hAnsi="Menlo Regular" w:cs="Menlo Regular"/>
          <w:sz w:val="16"/>
        </w:rPr>
      </w:pPr>
    </w:p>
    <w:p w14:paraId="6B71ADF4"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int IndexRecord::getRelativeOffset() const {</w:t>
      </w:r>
    </w:p>
    <w:p w14:paraId="032B5611"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w:t>
      </w:r>
    </w:p>
    <w:p w14:paraId="3091775C"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//Postconditions: RRN is returned to the calling method.</w:t>
      </w:r>
    </w:p>
    <w:p w14:paraId="579CCC34"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w:t>
      </w:r>
    </w:p>
    <w:p w14:paraId="3552D82F"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 xml:space="preserve">    return relativeOffset;</w:t>
      </w:r>
    </w:p>
    <w:p w14:paraId="463C4F20" w14:textId="77777777" w:rsidR="00A2791F" w:rsidRPr="00A2791F" w:rsidRDefault="00A2791F" w:rsidP="00A2791F">
      <w:pPr>
        <w:rPr>
          <w:rFonts w:ascii="Menlo Regular" w:hAnsi="Menlo Regular" w:cs="Menlo Regular"/>
          <w:sz w:val="16"/>
        </w:rPr>
      </w:pPr>
      <w:r w:rsidRPr="00A2791F">
        <w:rPr>
          <w:rFonts w:ascii="Menlo Regular" w:hAnsi="Menlo Regular" w:cs="Menlo Regular"/>
          <w:sz w:val="16"/>
        </w:rPr>
        <w:t>}</w:t>
      </w:r>
    </w:p>
    <w:p w14:paraId="2D349D0A" w14:textId="77777777" w:rsidR="0059616F" w:rsidRPr="00571CDF" w:rsidRDefault="0059616F" w:rsidP="0059616F">
      <w:pPr>
        <w:rPr>
          <w:rFonts w:ascii="Menlo Regular" w:hAnsi="Menlo Regular" w:cs="Menlo Regular"/>
          <w:sz w:val="16"/>
        </w:rPr>
      </w:pPr>
      <w:r w:rsidRPr="00571CDF">
        <w:rPr>
          <w:rFonts w:ascii="Menlo Regular" w:hAnsi="Menlo Regular" w:cs="Menlo Regular"/>
          <w:sz w:val="16"/>
        </w:rPr>
        <w:t xml:space="preserve"> </w:t>
      </w:r>
    </w:p>
    <w:p w14:paraId="0336FAE6" w14:textId="6581E774" w:rsidR="00A20542" w:rsidRDefault="00A20542">
      <w:pPr>
        <w:rPr>
          <w:rFonts w:ascii="Menlo Regular" w:hAnsi="Menlo Regular" w:cs="Menlo Regular"/>
          <w:sz w:val="16"/>
          <w:szCs w:val="20"/>
        </w:rPr>
      </w:pPr>
      <w:r>
        <w:rPr>
          <w:rFonts w:ascii="Menlo Regular" w:hAnsi="Menlo Regular" w:cs="Menlo Regular"/>
          <w:sz w:val="16"/>
          <w:szCs w:val="20"/>
        </w:rPr>
        <w:br w:type="page"/>
      </w:r>
    </w:p>
    <w:p w14:paraId="48AA484D" w14:textId="3011D2A3" w:rsidR="00A20542" w:rsidRPr="000C7736" w:rsidRDefault="00B50F17" w:rsidP="00A20542">
      <w:pPr>
        <w:jc w:val="center"/>
        <w:rPr>
          <w:rFonts w:ascii="Menlo Regular" w:hAnsi="Menlo Regular" w:cs="Menlo Regular"/>
          <w:sz w:val="16"/>
          <w:u w:val="single"/>
        </w:rPr>
      </w:pPr>
      <w:r>
        <w:rPr>
          <w:rFonts w:ascii="Menlo Regular" w:hAnsi="Menlo Regular" w:cs="Menlo Regular"/>
          <w:sz w:val="16"/>
          <w:u w:val="single"/>
        </w:rPr>
        <w:t>Secondary</w:t>
      </w:r>
      <w:r w:rsidR="00A20542">
        <w:rPr>
          <w:rFonts w:ascii="Menlo Regular" w:hAnsi="Menlo Regular" w:cs="Menlo Regular"/>
          <w:sz w:val="16"/>
          <w:u w:val="single"/>
        </w:rPr>
        <w:t>IndexRecord.</w:t>
      </w:r>
      <w:r>
        <w:rPr>
          <w:rFonts w:ascii="Menlo Regular" w:hAnsi="Menlo Regular" w:cs="Menlo Regular"/>
          <w:sz w:val="16"/>
          <w:u w:val="single"/>
        </w:rPr>
        <w:t>h</w:t>
      </w:r>
    </w:p>
    <w:p w14:paraId="43F5FECD"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w:t>
      </w:r>
    </w:p>
    <w:p w14:paraId="4F3CDC5B"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6CDE7FC0"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CLASS NAME: SecondaryIndexRecord</w:t>
      </w:r>
    </w:p>
    <w:p w14:paraId="2ED7C9C9"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PROGRAMMER:   Samuel Jentsch</w:t>
      </w:r>
    </w:p>
    <w:p w14:paraId="2764E030"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CLASS:        CSC 331.001, Fall 2014</w:t>
      </w:r>
    </w:p>
    <w:p w14:paraId="63F965CE"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INSTRUCTOR:   Dr. R. Strader</w:t>
      </w:r>
    </w:p>
    <w:p w14:paraId="71C37DE7"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REFERENCES:   C++ How to Program</w:t>
      </w:r>
    </w:p>
    <w:p w14:paraId="73C20099"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Paul Deitel &amp; Harvey Deitel</w:t>
      </w:r>
    </w:p>
    <w:p w14:paraId="749DED2F"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Dr. Strader: assignment information sheet</w:t>
      </w:r>
    </w:p>
    <w:p w14:paraId="69A10ACC"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62283582"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CLASS PURPOSE:</w:t>
      </w:r>
    </w:p>
    <w:p w14:paraId="3B99B0AA"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Represents a SecondaryIndexRecord. Contains a vector acting as a list </w:t>
      </w:r>
    </w:p>
    <w:p w14:paraId="121B4DF1"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of all the primary keys associated with the records code.</w:t>
      </w:r>
    </w:p>
    <w:p w14:paraId="3C89C468"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0C40A9EB"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Allows for insertion of additional primary keys, deletion of keys, and</w:t>
      </w:r>
    </w:p>
    <w:p w14:paraId="27C35192"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display of primary keys contained int the primaryKeys vector.</w:t>
      </w:r>
    </w:p>
    <w:p w14:paraId="0B1D2688"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785BF6BC"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VARIABLE DICTIONARY:</w:t>
      </w:r>
    </w:p>
    <w:p w14:paraId="7B158780"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03FC276C"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primaryKeys - vector&lt;int&gt;, a vector containing all of the primary keys</w:t>
      </w:r>
    </w:p>
    <w:p w14:paraId="7B811FB1"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associated with the records code.</w:t>
      </w:r>
    </w:p>
    <w:p w14:paraId="23A9B1C1"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4014F4AE"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7EFBA08E" w14:textId="77777777" w:rsidR="00C27A47" w:rsidRPr="00C27A47" w:rsidRDefault="00C27A47" w:rsidP="00C27A47">
      <w:pPr>
        <w:rPr>
          <w:rFonts w:ascii="Menlo Regular" w:hAnsi="Menlo Regular" w:cs="Menlo Regular"/>
          <w:sz w:val="16"/>
        </w:rPr>
      </w:pPr>
    </w:p>
    <w:p w14:paraId="164B76A0"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#ifndef __TermProject_Beta__SecondaryIndexRecord__</w:t>
      </w:r>
    </w:p>
    <w:p w14:paraId="6812A885"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#define __TermProject_Beta__SecondaryIndexRecord__</w:t>
      </w:r>
    </w:p>
    <w:p w14:paraId="2ED7F2B3" w14:textId="77777777" w:rsidR="00C27A47" w:rsidRPr="00C27A47" w:rsidRDefault="00C27A47" w:rsidP="00C27A47">
      <w:pPr>
        <w:rPr>
          <w:rFonts w:ascii="Menlo Regular" w:hAnsi="Menlo Regular" w:cs="Menlo Regular"/>
          <w:sz w:val="16"/>
        </w:rPr>
      </w:pPr>
    </w:p>
    <w:p w14:paraId="2D868496"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#include &lt;stdio.h&gt;</w:t>
      </w:r>
    </w:p>
    <w:p w14:paraId="1C9933E1"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#include &lt;vector&gt;</w:t>
      </w:r>
    </w:p>
    <w:p w14:paraId="3C67F9DB"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#include &lt;iostream&gt;</w:t>
      </w:r>
    </w:p>
    <w:p w14:paraId="7BE92C75" w14:textId="77777777" w:rsidR="00C27A47" w:rsidRPr="00C27A47" w:rsidRDefault="00C27A47" w:rsidP="00C27A47">
      <w:pPr>
        <w:rPr>
          <w:rFonts w:ascii="Menlo Regular" w:hAnsi="Menlo Regular" w:cs="Menlo Regular"/>
          <w:sz w:val="16"/>
        </w:rPr>
      </w:pPr>
    </w:p>
    <w:p w14:paraId="3B5B85E8"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#include "KeyRecord.h"</w:t>
      </w:r>
    </w:p>
    <w:p w14:paraId="412CE36F" w14:textId="77777777" w:rsidR="00C27A47" w:rsidRPr="00C27A47" w:rsidRDefault="00C27A47" w:rsidP="00C27A47">
      <w:pPr>
        <w:rPr>
          <w:rFonts w:ascii="Menlo Regular" w:hAnsi="Menlo Regular" w:cs="Menlo Regular"/>
          <w:sz w:val="16"/>
        </w:rPr>
      </w:pPr>
    </w:p>
    <w:p w14:paraId="721DDE1B"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class SecondaryIndexRecord: public KeyRecord {</w:t>
      </w:r>
    </w:p>
    <w:p w14:paraId="7EDEA844"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private:</w:t>
      </w:r>
    </w:p>
    <w:p w14:paraId="3EEA3FA6"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int binarySearch(int key, std::vector&lt;int&gt; searchList);</w:t>
      </w:r>
    </w:p>
    <w:p w14:paraId="3B98A264"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public:</w:t>
      </w:r>
    </w:p>
    <w:p w14:paraId="699A9D0F"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std::vector&lt;int&gt; primaryKeys;</w:t>
      </w:r>
    </w:p>
    <w:p w14:paraId="6B883445"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634A2384"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SecondaryIndexRecord();</w:t>
      </w:r>
    </w:p>
    <w:p w14:paraId="2E4160E3"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SecondaryIndexRecord(int key);</w:t>
      </w:r>
    </w:p>
    <w:p w14:paraId="1D2EA774"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21DACF74"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void addPrimaryKey(int primaryKey);</w:t>
      </w:r>
    </w:p>
    <w:p w14:paraId="62556576"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void removePrimaryKey(int primaryKey);</w:t>
      </w:r>
    </w:p>
    <w:p w14:paraId="01225549"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void printPrimaryKeys();</w:t>
      </w:r>
    </w:p>
    <w:p w14:paraId="1D2E76D6"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 xml:space="preserve">    </w:t>
      </w:r>
    </w:p>
    <w:p w14:paraId="1A91B4C1"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w:t>
      </w:r>
    </w:p>
    <w:p w14:paraId="62D01A41" w14:textId="77777777" w:rsidR="00C27A47" w:rsidRPr="00C27A47" w:rsidRDefault="00C27A47" w:rsidP="00C27A47">
      <w:pPr>
        <w:rPr>
          <w:rFonts w:ascii="Menlo Regular" w:hAnsi="Menlo Regular" w:cs="Menlo Regular"/>
          <w:sz w:val="16"/>
        </w:rPr>
      </w:pPr>
    </w:p>
    <w:p w14:paraId="648C1268" w14:textId="77777777" w:rsidR="00C27A47" w:rsidRPr="00C27A47" w:rsidRDefault="00C27A47" w:rsidP="00C27A47">
      <w:pPr>
        <w:rPr>
          <w:rFonts w:ascii="Menlo Regular" w:hAnsi="Menlo Regular" w:cs="Menlo Regular"/>
          <w:sz w:val="16"/>
        </w:rPr>
      </w:pPr>
      <w:r w:rsidRPr="00C27A47">
        <w:rPr>
          <w:rFonts w:ascii="Menlo Regular" w:hAnsi="Menlo Regular" w:cs="Menlo Regular"/>
          <w:sz w:val="16"/>
        </w:rPr>
        <w:t>#endif /* defined(__TermProject_Beta__SecondaryIndexRecord__) */</w:t>
      </w:r>
    </w:p>
    <w:p w14:paraId="439927BB" w14:textId="77777777" w:rsidR="00E91D72" w:rsidRDefault="00E91D72" w:rsidP="00EE6629">
      <w:pPr>
        <w:rPr>
          <w:rFonts w:ascii="Menlo Regular" w:hAnsi="Menlo Regular" w:cs="Menlo Regular"/>
          <w:sz w:val="16"/>
          <w:szCs w:val="20"/>
        </w:rPr>
      </w:pPr>
    </w:p>
    <w:p w14:paraId="53E0EB2B" w14:textId="77777777" w:rsidR="00A20542" w:rsidRDefault="00A20542" w:rsidP="00EE6629">
      <w:pPr>
        <w:rPr>
          <w:rFonts w:ascii="Menlo Regular" w:hAnsi="Menlo Regular" w:cs="Menlo Regular"/>
          <w:sz w:val="16"/>
          <w:szCs w:val="20"/>
        </w:rPr>
      </w:pPr>
    </w:p>
    <w:p w14:paraId="76AABB77" w14:textId="77777777" w:rsidR="00A20542" w:rsidRDefault="00A20542" w:rsidP="00EE6629">
      <w:pPr>
        <w:rPr>
          <w:rFonts w:ascii="Menlo Regular" w:hAnsi="Menlo Regular" w:cs="Menlo Regular"/>
          <w:sz w:val="16"/>
          <w:szCs w:val="20"/>
        </w:rPr>
      </w:pPr>
    </w:p>
    <w:p w14:paraId="0EE6C52F" w14:textId="77777777" w:rsidR="00A20542" w:rsidRDefault="00A20542" w:rsidP="00EE6629">
      <w:pPr>
        <w:rPr>
          <w:rFonts w:ascii="Menlo Regular" w:hAnsi="Menlo Regular" w:cs="Menlo Regular"/>
          <w:sz w:val="16"/>
          <w:szCs w:val="20"/>
        </w:rPr>
      </w:pPr>
    </w:p>
    <w:p w14:paraId="462766C7" w14:textId="77777777" w:rsidR="00A20542" w:rsidRDefault="00A20542" w:rsidP="00EE6629">
      <w:pPr>
        <w:rPr>
          <w:rFonts w:ascii="Menlo Regular" w:hAnsi="Menlo Regular" w:cs="Menlo Regular"/>
          <w:sz w:val="16"/>
          <w:szCs w:val="20"/>
        </w:rPr>
      </w:pPr>
    </w:p>
    <w:p w14:paraId="709EBDCD" w14:textId="77777777" w:rsidR="00A20542" w:rsidRDefault="00A20542" w:rsidP="00EE6629">
      <w:pPr>
        <w:rPr>
          <w:rFonts w:ascii="Menlo Regular" w:hAnsi="Menlo Regular" w:cs="Menlo Regular"/>
          <w:sz w:val="16"/>
          <w:szCs w:val="20"/>
        </w:rPr>
      </w:pPr>
    </w:p>
    <w:p w14:paraId="14E455B0" w14:textId="77777777" w:rsidR="00A20542" w:rsidRDefault="00A20542" w:rsidP="00EE6629">
      <w:pPr>
        <w:rPr>
          <w:rFonts w:ascii="Menlo Regular" w:hAnsi="Menlo Regular" w:cs="Menlo Regular"/>
          <w:sz w:val="16"/>
          <w:szCs w:val="20"/>
        </w:rPr>
      </w:pPr>
    </w:p>
    <w:p w14:paraId="16B8104A" w14:textId="77777777" w:rsidR="00A20542" w:rsidRDefault="00A20542" w:rsidP="00EE6629">
      <w:pPr>
        <w:rPr>
          <w:rFonts w:ascii="Menlo Regular" w:hAnsi="Menlo Regular" w:cs="Menlo Regular"/>
          <w:sz w:val="16"/>
          <w:szCs w:val="20"/>
        </w:rPr>
      </w:pPr>
    </w:p>
    <w:p w14:paraId="2E55A812" w14:textId="77777777" w:rsidR="00A20542" w:rsidRDefault="00A20542" w:rsidP="00EE6629">
      <w:pPr>
        <w:rPr>
          <w:rFonts w:ascii="Menlo Regular" w:hAnsi="Menlo Regular" w:cs="Menlo Regular"/>
          <w:sz w:val="16"/>
          <w:szCs w:val="20"/>
        </w:rPr>
      </w:pPr>
    </w:p>
    <w:p w14:paraId="271D956E" w14:textId="77777777" w:rsidR="00A20542" w:rsidRDefault="00A20542" w:rsidP="00EE6629">
      <w:pPr>
        <w:rPr>
          <w:rFonts w:ascii="Menlo Regular" w:hAnsi="Menlo Regular" w:cs="Menlo Regular"/>
          <w:sz w:val="16"/>
          <w:szCs w:val="20"/>
        </w:rPr>
      </w:pPr>
    </w:p>
    <w:p w14:paraId="34FA5D1A" w14:textId="77777777" w:rsidR="00A20542" w:rsidRDefault="00A20542" w:rsidP="00EE6629">
      <w:pPr>
        <w:rPr>
          <w:rFonts w:ascii="Menlo Regular" w:hAnsi="Menlo Regular" w:cs="Menlo Regular"/>
          <w:sz w:val="16"/>
          <w:szCs w:val="20"/>
        </w:rPr>
      </w:pPr>
    </w:p>
    <w:p w14:paraId="03D27482" w14:textId="77777777" w:rsidR="00A20542" w:rsidRDefault="00A20542" w:rsidP="00EE6629">
      <w:pPr>
        <w:rPr>
          <w:rFonts w:ascii="Menlo Regular" w:hAnsi="Menlo Regular" w:cs="Menlo Regular"/>
          <w:sz w:val="16"/>
          <w:szCs w:val="20"/>
        </w:rPr>
      </w:pPr>
    </w:p>
    <w:p w14:paraId="3BCC4C55" w14:textId="77777777" w:rsidR="00A20542" w:rsidRDefault="00A20542" w:rsidP="00EE6629">
      <w:pPr>
        <w:rPr>
          <w:rFonts w:ascii="Menlo Regular" w:hAnsi="Menlo Regular" w:cs="Menlo Regular"/>
          <w:sz w:val="16"/>
          <w:szCs w:val="20"/>
        </w:rPr>
      </w:pPr>
    </w:p>
    <w:p w14:paraId="2799400F" w14:textId="77777777" w:rsidR="00A20542" w:rsidRDefault="00A20542" w:rsidP="00EE6629">
      <w:pPr>
        <w:rPr>
          <w:rFonts w:ascii="Menlo Regular" w:hAnsi="Menlo Regular" w:cs="Menlo Regular"/>
          <w:sz w:val="16"/>
          <w:szCs w:val="20"/>
        </w:rPr>
      </w:pPr>
    </w:p>
    <w:p w14:paraId="3D3B377F" w14:textId="77777777" w:rsidR="00A20542" w:rsidRDefault="00A20542" w:rsidP="00EE6629">
      <w:pPr>
        <w:rPr>
          <w:rFonts w:ascii="Menlo Regular" w:hAnsi="Menlo Regular" w:cs="Menlo Regular"/>
          <w:sz w:val="16"/>
          <w:szCs w:val="20"/>
        </w:rPr>
      </w:pPr>
    </w:p>
    <w:p w14:paraId="23CCD7E2" w14:textId="77777777" w:rsidR="00A20542" w:rsidRDefault="00A20542" w:rsidP="00EE6629">
      <w:pPr>
        <w:rPr>
          <w:rFonts w:ascii="Menlo Regular" w:hAnsi="Menlo Regular" w:cs="Menlo Regular"/>
          <w:sz w:val="16"/>
          <w:szCs w:val="20"/>
        </w:rPr>
      </w:pPr>
    </w:p>
    <w:p w14:paraId="0482BD4A" w14:textId="77777777" w:rsidR="00A20542" w:rsidRDefault="00A20542" w:rsidP="00EE6629">
      <w:pPr>
        <w:rPr>
          <w:rFonts w:ascii="Menlo Regular" w:hAnsi="Menlo Regular" w:cs="Menlo Regular"/>
          <w:sz w:val="16"/>
          <w:szCs w:val="20"/>
        </w:rPr>
      </w:pPr>
    </w:p>
    <w:p w14:paraId="26A47E9A" w14:textId="77777777" w:rsidR="00A20542" w:rsidRDefault="00A20542" w:rsidP="00EE6629">
      <w:pPr>
        <w:rPr>
          <w:rFonts w:ascii="Menlo Regular" w:hAnsi="Menlo Regular" w:cs="Menlo Regular"/>
          <w:sz w:val="16"/>
          <w:szCs w:val="20"/>
        </w:rPr>
      </w:pPr>
    </w:p>
    <w:p w14:paraId="0F998EB3" w14:textId="77777777" w:rsidR="00A20542" w:rsidRDefault="00A20542" w:rsidP="00EE6629">
      <w:pPr>
        <w:rPr>
          <w:rFonts w:ascii="Menlo Regular" w:hAnsi="Menlo Regular" w:cs="Menlo Regular"/>
          <w:sz w:val="16"/>
          <w:szCs w:val="20"/>
        </w:rPr>
      </w:pPr>
    </w:p>
    <w:p w14:paraId="08788444" w14:textId="36426454" w:rsidR="00A20542" w:rsidRPr="00B25E42" w:rsidRDefault="00A20542" w:rsidP="00B25E42">
      <w:pPr>
        <w:jc w:val="center"/>
        <w:rPr>
          <w:rFonts w:ascii="Menlo Regular" w:hAnsi="Menlo Regular" w:cs="Menlo Regular"/>
          <w:sz w:val="16"/>
          <w:szCs w:val="20"/>
        </w:rPr>
      </w:pPr>
      <w:r>
        <w:rPr>
          <w:rFonts w:ascii="Menlo Regular" w:hAnsi="Menlo Regular" w:cs="Menlo Regular"/>
          <w:sz w:val="16"/>
          <w:u w:val="single"/>
        </w:rPr>
        <w:t>Secondary</w:t>
      </w:r>
      <w:r>
        <w:rPr>
          <w:rFonts w:ascii="Menlo Regular" w:hAnsi="Menlo Regular" w:cs="Menlo Regular"/>
          <w:sz w:val="16"/>
          <w:u w:val="single"/>
        </w:rPr>
        <w:t>IndexRecord.cpp</w:t>
      </w:r>
    </w:p>
    <w:p w14:paraId="1276D51C" w14:textId="77777777" w:rsidR="00A20542" w:rsidRPr="00A2791F" w:rsidRDefault="00A20542" w:rsidP="00A20542">
      <w:pPr>
        <w:rPr>
          <w:rFonts w:ascii="Menlo Regular" w:hAnsi="Menlo Regular" w:cs="Menlo Regular"/>
          <w:sz w:val="16"/>
        </w:rPr>
      </w:pPr>
      <w:r w:rsidRPr="00A2791F">
        <w:rPr>
          <w:rFonts w:ascii="Menlo Regular" w:hAnsi="Menlo Regular" w:cs="Menlo Regular"/>
          <w:sz w:val="16"/>
        </w:rPr>
        <w:t>#include "IndexRecord.h"</w:t>
      </w:r>
    </w:p>
    <w:p w14:paraId="73DA53AF" w14:textId="77777777" w:rsidR="00A20542" w:rsidRPr="00A2791F" w:rsidRDefault="00A20542" w:rsidP="00A20542">
      <w:pPr>
        <w:rPr>
          <w:rFonts w:ascii="Menlo Regular" w:hAnsi="Menlo Regular" w:cs="Menlo Regular"/>
          <w:sz w:val="16"/>
        </w:rPr>
      </w:pPr>
    </w:p>
    <w:p w14:paraId="5F8F296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#include "SecondaryIndexRecord.h"</w:t>
      </w:r>
    </w:p>
    <w:p w14:paraId="1233EA13" w14:textId="77777777" w:rsidR="00B25E42" w:rsidRPr="00B25E42" w:rsidRDefault="00B25E42" w:rsidP="00B25E42">
      <w:pPr>
        <w:rPr>
          <w:rFonts w:ascii="Menlo Regular" w:hAnsi="Menlo Regular" w:cs="Menlo Regular"/>
          <w:sz w:val="16"/>
        </w:rPr>
      </w:pPr>
    </w:p>
    <w:p w14:paraId="6CA7A15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SecondaryIndexRecord::SecondaryIndexRecord() {</w:t>
      </w:r>
    </w:p>
    <w:p w14:paraId="75E53030"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74769A72"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w:t>
      </w:r>
    </w:p>
    <w:p w14:paraId="050FEEBE" w14:textId="77777777" w:rsidR="00B25E42" w:rsidRPr="00B25E42" w:rsidRDefault="00B25E42" w:rsidP="00B25E42">
      <w:pPr>
        <w:rPr>
          <w:rFonts w:ascii="Menlo Regular" w:hAnsi="Menlo Regular" w:cs="Menlo Regular"/>
          <w:sz w:val="16"/>
        </w:rPr>
      </w:pPr>
    </w:p>
    <w:p w14:paraId="4F46B51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SecondaryIndexRecord::SecondaryIndexRecord(int key) {</w:t>
      </w:r>
    </w:p>
    <w:p w14:paraId="669DBA19"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setKey(key);</w:t>
      </w:r>
    </w:p>
    <w:p w14:paraId="4BF93842"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w:t>
      </w:r>
    </w:p>
    <w:p w14:paraId="32F01A63" w14:textId="77777777" w:rsidR="00B25E42" w:rsidRPr="00B25E42" w:rsidRDefault="00B25E42" w:rsidP="00B25E42">
      <w:pPr>
        <w:rPr>
          <w:rFonts w:ascii="Menlo Regular" w:hAnsi="Menlo Regular" w:cs="Menlo Regular"/>
          <w:sz w:val="16"/>
        </w:rPr>
      </w:pPr>
    </w:p>
    <w:p w14:paraId="40311CB6"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void SecondaryIndexRecord::addPrimaryKey(int primaryKey) {</w:t>
      </w:r>
    </w:p>
    <w:p w14:paraId="3727364E"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765B0D0C"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//Add primary key to primary key list.</w:t>
      </w:r>
    </w:p>
    <w:p w14:paraId="1E1086D6"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//Preconditions: primary key to add passed as parameter.</w:t>
      </w:r>
    </w:p>
    <w:p w14:paraId="7B1194C8"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//Postconditions: the primary key is added to the primary key list.</w:t>
      </w:r>
    </w:p>
    <w:p w14:paraId="6C85C313"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6299AB02"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primaryKeys.push_back(primaryKey);</w:t>
      </w:r>
    </w:p>
    <w:p w14:paraId="3C42565A"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std::sort(primaryKeys.begin(), primaryKeys.end());</w:t>
      </w:r>
    </w:p>
    <w:p w14:paraId="57F78061"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w:t>
      </w:r>
    </w:p>
    <w:p w14:paraId="4D04E03B" w14:textId="77777777" w:rsidR="00B25E42" w:rsidRPr="00B25E42" w:rsidRDefault="00B25E42" w:rsidP="00B25E42">
      <w:pPr>
        <w:rPr>
          <w:rFonts w:ascii="Menlo Regular" w:hAnsi="Menlo Regular" w:cs="Menlo Regular"/>
          <w:sz w:val="16"/>
        </w:rPr>
      </w:pPr>
    </w:p>
    <w:p w14:paraId="4F1B0CDA"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void SecondaryIndexRecord::printPrimaryKeys() {</w:t>
      </w:r>
    </w:p>
    <w:p w14:paraId="5BC8E3B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44D56349"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//Print the list of primary keys.</w:t>
      </w:r>
    </w:p>
    <w:p w14:paraId="494EC601"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//Preconditions: none.</w:t>
      </w:r>
    </w:p>
    <w:p w14:paraId="6E0EF013"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//Postconditions: primary keys displayed to console.</w:t>
      </w:r>
    </w:p>
    <w:p w14:paraId="4E1CEF54"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47164F0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for (int i = 0; i &lt; primaryKeys.size(); i++) {</w:t>
      </w:r>
    </w:p>
    <w:p w14:paraId="3DE3378E"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std::cout &lt;&lt; primaryKeys.at(i) &lt;&lt; " ";</w:t>
      </w:r>
    </w:p>
    <w:p w14:paraId="50D72544"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68BD8402"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w:t>
      </w:r>
    </w:p>
    <w:p w14:paraId="497E268E" w14:textId="77777777" w:rsidR="00B25E42" w:rsidRPr="00B25E42" w:rsidRDefault="00B25E42" w:rsidP="00B25E42">
      <w:pPr>
        <w:rPr>
          <w:rFonts w:ascii="Menlo Regular" w:hAnsi="Menlo Regular" w:cs="Menlo Regular"/>
          <w:sz w:val="16"/>
        </w:rPr>
      </w:pPr>
    </w:p>
    <w:p w14:paraId="0799E9A9"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#pragma mark - Delete</w:t>
      </w:r>
    </w:p>
    <w:p w14:paraId="36A5A43A"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void SecondaryIndexRecord::removePrimaryKey(int primaryKey) {</w:t>
      </w:r>
    </w:p>
    <w:p w14:paraId="0B9A28E1"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341EF11E"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//Delete a primary key from the list associated with the secondary index.</w:t>
      </w:r>
    </w:p>
    <w:p w14:paraId="2214DA47"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//Preconditions: primary key to remove passed as parameter.</w:t>
      </w:r>
    </w:p>
    <w:p w14:paraId="1506891F"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//Postconditions: the primary key is removed from the primary key list.</w:t>
      </w:r>
    </w:p>
    <w:p w14:paraId="36C72DFF"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123C714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int listIndex = binarySearch(primaryKey, primaryKeys);</w:t>
      </w:r>
    </w:p>
    <w:p w14:paraId="33D2318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std::vector&lt;int&gt;::iterator iterator = primaryKeys.begin();</w:t>
      </w:r>
    </w:p>
    <w:p w14:paraId="21C3744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//std::cout &lt;&lt; "REMOVING PRIMARY KEY AT INDEX: " &lt;&lt; listIndex &lt;&lt; std::endl;</w:t>
      </w:r>
    </w:p>
    <w:p w14:paraId="62513012"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primaryKeys.erase(iterator + listIndex);</w:t>
      </w:r>
    </w:p>
    <w:p w14:paraId="5FADFFAC"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w:t>
      </w:r>
    </w:p>
    <w:p w14:paraId="31366139" w14:textId="77777777" w:rsidR="00B25E42" w:rsidRPr="00B25E42" w:rsidRDefault="00B25E42" w:rsidP="00B25E42">
      <w:pPr>
        <w:rPr>
          <w:rFonts w:ascii="Menlo Regular" w:hAnsi="Menlo Regular" w:cs="Menlo Regular"/>
          <w:sz w:val="16"/>
        </w:rPr>
      </w:pPr>
    </w:p>
    <w:p w14:paraId="0E3C853A" w14:textId="77777777" w:rsidR="00B25E42" w:rsidRPr="00B25E42" w:rsidRDefault="00B25E42" w:rsidP="00B25E42">
      <w:pPr>
        <w:rPr>
          <w:rFonts w:ascii="Menlo Regular" w:hAnsi="Menlo Regular" w:cs="Menlo Regular"/>
          <w:sz w:val="16"/>
        </w:rPr>
      </w:pPr>
    </w:p>
    <w:p w14:paraId="42CFBA6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int SecondaryIndexRecord::binarySearch(int key, std::vector&lt;int&gt; searchList) {</w:t>
      </w:r>
    </w:p>
    <w:p w14:paraId="362F6520"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534756B0"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//Perform a binary search on the primary key list for the int key passed as parameter</w:t>
      </w:r>
    </w:p>
    <w:p w14:paraId="72D58483"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//Return the index of the record in the key list with a key matching the key passed.</w:t>
      </w:r>
    </w:p>
    <w:p w14:paraId="044988FC"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//Preconditions: key passed as integer to search for.</w:t>
      </w:r>
    </w:p>
    <w:p w14:paraId="1418D489"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//Postconditions: Index of record with key passed is returned to caller. -1 is</w:t>
      </w:r>
    </w:p>
    <w:p w14:paraId="179E4CF6"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//returned if the key was not found.</w:t>
      </w:r>
    </w:p>
    <w:p w14:paraId="2EFB2DE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751C6A54"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int index = -1;</w:t>
      </w:r>
    </w:p>
    <w:p w14:paraId="5E2804EF"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40523EBC"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int top_bound = (int)searchList.size() - 1;</w:t>
      </w:r>
    </w:p>
    <w:p w14:paraId="2E3D7A14"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int bottom_bound = 0;</w:t>
      </w:r>
    </w:p>
    <w:p w14:paraId="07812B8F"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0170BBB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int mid;</w:t>
      </w:r>
    </w:p>
    <w:p w14:paraId="5CDDCF6A"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446B0C58"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while (top_bound &gt;= bottom_bound) {</w:t>
      </w:r>
    </w:p>
    <w:p w14:paraId="59C5746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mid = (top_bound+bottom_bound)/2;</w:t>
      </w:r>
    </w:p>
    <w:p w14:paraId="07100EA8"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if (searchList.at(mid) == key) {</w:t>
      </w:r>
    </w:p>
    <w:p w14:paraId="0E0EF81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return mid;</w:t>
      </w:r>
    </w:p>
    <w:p w14:paraId="6F50082E"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 else if(searchList.at(mid) &lt; key) {</w:t>
      </w:r>
    </w:p>
    <w:p w14:paraId="6C56C2A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bottom_bound = mid + 1;</w:t>
      </w:r>
    </w:p>
    <w:p w14:paraId="5776308C"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 else {</w:t>
      </w:r>
    </w:p>
    <w:p w14:paraId="6C314765"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top_bound = mid - 1;</w:t>
      </w:r>
    </w:p>
    <w:p w14:paraId="398CD40B"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6AAF88A1"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6B197223"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w:t>
      </w:r>
    </w:p>
    <w:p w14:paraId="4A3C86E6"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 xml:space="preserve">    return index;</w:t>
      </w:r>
    </w:p>
    <w:p w14:paraId="0F100BD6" w14:textId="77777777" w:rsidR="00B25E42" w:rsidRPr="00B25E42" w:rsidRDefault="00B25E42" w:rsidP="00B25E42">
      <w:pPr>
        <w:rPr>
          <w:rFonts w:ascii="Menlo Regular" w:hAnsi="Menlo Regular" w:cs="Menlo Regular"/>
          <w:sz w:val="16"/>
        </w:rPr>
      </w:pPr>
      <w:r w:rsidRPr="00B25E42">
        <w:rPr>
          <w:rFonts w:ascii="Menlo Regular" w:hAnsi="Menlo Regular" w:cs="Menlo Regular"/>
          <w:sz w:val="16"/>
        </w:rPr>
        <w:t>}</w:t>
      </w:r>
    </w:p>
    <w:p w14:paraId="4E3954D6" w14:textId="77777777" w:rsidR="00A20542" w:rsidRPr="000C7736" w:rsidRDefault="00A20542" w:rsidP="00EE6629">
      <w:pPr>
        <w:rPr>
          <w:rFonts w:ascii="Menlo Regular" w:hAnsi="Menlo Regular" w:cs="Menlo Regular"/>
          <w:sz w:val="16"/>
          <w:szCs w:val="20"/>
        </w:rPr>
      </w:pPr>
      <w:bookmarkStart w:id="19" w:name="_GoBack"/>
      <w:bookmarkEnd w:id="19"/>
    </w:p>
    <w:sectPr w:rsidR="00A20542" w:rsidRPr="000C7736" w:rsidSect="00404454">
      <w:headerReference w:type="even" r:id="rId10"/>
      <w:headerReference w:type="default" r:id="rId11"/>
      <w:footerReference w:type="even" r:id="rId12"/>
      <w:pgSz w:w="12240" w:h="15840"/>
      <w:pgMar w:top="1440" w:right="864" w:bottom="1440"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4538" w14:textId="77777777" w:rsidR="00404454" w:rsidRDefault="00404454" w:rsidP="005571D9">
      <w:r>
        <w:separator/>
      </w:r>
    </w:p>
  </w:endnote>
  <w:endnote w:type="continuationSeparator" w:id="0">
    <w:p w14:paraId="0AF86D8D" w14:textId="77777777" w:rsidR="00404454" w:rsidRDefault="00404454" w:rsidP="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D2575" w14:textId="77777777" w:rsidR="00404454" w:rsidRDefault="00404454" w:rsidP="005571D9">
    <w:pPr>
      <w:pStyle w:val="Footer"/>
      <w:tabs>
        <w:tab w:val="clear" w:pos="4320"/>
        <w:tab w:val="clear" w:pos="8640"/>
        <w:tab w:val="left" w:pos="21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28D" w14:textId="77777777" w:rsidR="00404454" w:rsidRDefault="00404454" w:rsidP="005571D9">
      <w:r>
        <w:separator/>
      </w:r>
    </w:p>
  </w:footnote>
  <w:footnote w:type="continuationSeparator" w:id="0">
    <w:p w14:paraId="233F4D09" w14:textId="77777777" w:rsidR="00404454" w:rsidRDefault="00404454" w:rsidP="00557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3955"/>
    </w:tblGrid>
    <w:tr w:rsidR="00404454" w14:paraId="31D02A6B" w14:textId="77777777" w:rsidTr="005571D9">
      <w:tc>
        <w:tcPr>
          <w:tcW w:w="5000" w:type="pct"/>
          <w:shd w:val="clear" w:color="auto" w:fill="DBE5F1" w:themeFill="accent1" w:themeFillTint="33"/>
        </w:tcPr>
        <w:p w14:paraId="555ED2F7" w14:textId="77777777" w:rsidR="00404454" w:rsidRPr="00217D74" w:rsidRDefault="00404454" w:rsidP="0016599F">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B25E42" w:rsidRPr="00B25E42">
            <w:rPr>
              <w:rFonts w:ascii="Calibri" w:hAnsi="Calibri"/>
              <w:noProof/>
              <w:sz w:val="24"/>
              <w:szCs w:val="24"/>
            </w:rPr>
            <w:t>48</w:t>
          </w:r>
          <w:r w:rsidRPr="00217D74">
            <w:rPr>
              <w:rFonts w:ascii="Calibri" w:hAnsi="Calibri"/>
              <w:b/>
            </w:rPr>
            <w:fldChar w:fldCharType="end"/>
          </w:r>
        </w:p>
      </w:tc>
    </w:tr>
  </w:tbl>
  <w:p w14:paraId="19F818CD" w14:textId="77777777" w:rsidR="00404454" w:rsidRDefault="0040445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3955"/>
    </w:tblGrid>
    <w:tr w:rsidR="00404454" w14:paraId="725052EA" w14:textId="77777777" w:rsidTr="005571D9">
      <w:tc>
        <w:tcPr>
          <w:tcW w:w="5000" w:type="pct"/>
          <w:shd w:val="clear" w:color="auto" w:fill="DBE5F1" w:themeFill="accent1" w:themeFillTint="33"/>
        </w:tcPr>
        <w:p w14:paraId="60D1F928" w14:textId="39E9170B" w:rsidR="00404454" w:rsidRPr="00217D74" w:rsidRDefault="00404454" w:rsidP="00E76A16">
          <w:pPr>
            <w:jc w:val="right"/>
          </w:pPr>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B25E42" w:rsidRPr="00B25E42">
            <w:rPr>
              <w:rFonts w:ascii="Calibri" w:hAnsi="Calibri"/>
              <w:noProof/>
              <w:sz w:val="24"/>
              <w:szCs w:val="24"/>
            </w:rPr>
            <w:t>47</w:t>
          </w:r>
          <w:r w:rsidRPr="00217D74">
            <w:rPr>
              <w:rFonts w:ascii="Calibri" w:hAnsi="Calibri"/>
              <w:b/>
            </w:rPr>
            <w:fldChar w:fldCharType="end"/>
          </w:r>
        </w:p>
      </w:tc>
    </w:tr>
  </w:tbl>
  <w:p w14:paraId="0E89BD9E" w14:textId="77777777" w:rsidR="00404454" w:rsidRDefault="004044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9C4778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E41193C"/>
    <w:multiLevelType w:val="hybridMultilevel"/>
    <w:tmpl w:val="9F38C8F4"/>
    <w:lvl w:ilvl="0" w:tplc="F6C223B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811A1"/>
    <w:multiLevelType w:val="hybridMultilevel"/>
    <w:tmpl w:val="F4D2DBFC"/>
    <w:lvl w:ilvl="0" w:tplc="05E46826">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B3DA5"/>
    <w:multiLevelType w:val="hybridMultilevel"/>
    <w:tmpl w:val="3AFAE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53AA0"/>
    <w:multiLevelType w:val="hybridMultilevel"/>
    <w:tmpl w:val="F83CA74E"/>
    <w:lvl w:ilvl="0" w:tplc="01F08F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50A83"/>
    <w:multiLevelType w:val="multilevel"/>
    <w:tmpl w:val="E6D6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EA429D"/>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81284"/>
    <w:multiLevelType w:val="hybridMultilevel"/>
    <w:tmpl w:val="603C4D20"/>
    <w:lvl w:ilvl="0" w:tplc="2EBC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D06D7"/>
    <w:multiLevelType w:val="multilevel"/>
    <w:tmpl w:val="95B85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75F7290"/>
    <w:multiLevelType w:val="hybridMultilevel"/>
    <w:tmpl w:val="81F041FA"/>
    <w:lvl w:ilvl="0" w:tplc="8A822ACE">
      <w:start w:val="1"/>
      <w:numFmt w:val="decimal"/>
      <w:lvlText w:val="%1."/>
      <w:lvlJc w:val="left"/>
      <w:pPr>
        <w:ind w:left="720" w:hanging="360"/>
      </w:pPr>
      <w:rPr>
        <w:rFonts w:ascii="Arial" w:hAnsi="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87EEA"/>
    <w:multiLevelType w:val="multilevel"/>
    <w:tmpl w:val="3A3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D1F43"/>
    <w:multiLevelType w:val="hybridMultilevel"/>
    <w:tmpl w:val="EE8A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C1565E"/>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55A447D"/>
    <w:multiLevelType w:val="multilevel"/>
    <w:tmpl w:val="95B85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7FC55C0"/>
    <w:multiLevelType w:val="hybridMultilevel"/>
    <w:tmpl w:val="FD5A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B7EAA"/>
    <w:multiLevelType w:val="multilevel"/>
    <w:tmpl w:val="01E2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485FA1"/>
    <w:multiLevelType w:val="multilevel"/>
    <w:tmpl w:val="95B85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F3C5CE3"/>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E66623"/>
    <w:multiLevelType w:val="hybridMultilevel"/>
    <w:tmpl w:val="0D6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562F93"/>
    <w:multiLevelType w:val="multilevel"/>
    <w:tmpl w:val="970C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1D5FCB"/>
    <w:multiLevelType w:val="hybridMultilevel"/>
    <w:tmpl w:val="244E2FA0"/>
    <w:lvl w:ilvl="0" w:tplc="5D54C1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F217FA"/>
    <w:multiLevelType w:val="hybridMultilevel"/>
    <w:tmpl w:val="95B8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4447F"/>
    <w:multiLevelType w:val="multilevel"/>
    <w:tmpl w:val="0B5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F26907"/>
    <w:multiLevelType w:val="hybridMultilevel"/>
    <w:tmpl w:val="A85676DC"/>
    <w:lvl w:ilvl="0" w:tplc="70BEA0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BB23C5"/>
    <w:multiLevelType w:val="hybridMultilevel"/>
    <w:tmpl w:val="0FFE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lowerLetter"/>
        <w:lvlText w:val="%2."/>
        <w:lvlJc w:val="left"/>
      </w:lvl>
    </w:lvlOverride>
  </w:num>
  <w:num w:numId="3">
    <w:abstractNumId w:val="9"/>
  </w:num>
  <w:num w:numId="4">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20"/>
  </w:num>
  <w:num w:numId="6">
    <w:abstractNumId w:val="0"/>
  </w:num>
  <w:num w:numId="7">
    <w:abstractNumId w:val="18"/>
  </w:num>
  <w:num w:numId="8">
    <w:abstractNumId w:val="13"/>
  </w:num>
  <w:num w:numId="9">
    <w:abstractNumId w:val="22"/>
  </w:num>
  <w:num w:numId="10">
    <w:abstractNumId w:val="22"/>
    <w:lvlOverride w:ilvl="1">
      <w:lvl w:ilvl="1">
        <w:numFmt w:val="bullet"/>
        <w:lvlText w:val=""/>
        <w:lvlJc w:val="left"/>
        <w:pPr>
          <w:tabs>
            <w:tab w:val="num" w:pos="1440"/>
          </w:tabs>
          <w:ind w:left="1440" w:hanging="360"/>
        </w:pPr>
        <w:rPr>
          <w:rFonts w:ascii="Symbol" w:hAnsi="Symbol" w:hint="default"/>
          <w:sz w:val="20"/>
        </w:rPr>
      </w:lvl>
    </w:lvlOverride>
  </w:num>
  <w:num w:numId="11">
    <w:abstractNumId w:val="25"/>
  </w:num>
  <w:num w:numId="12">
    <w:abstractNumId w:val="1"/>
  </w:num>
  <w:num w:numId="13">
    <w:abstractNumId w:val="2"/>
  </w:num>
  <w:num w:numId="14">
    <w:abstractNumId w:val="3"/>
  </w:num>
  <w:num w:numId="15">
    <w:abstractNumId w:val="15"/>
  </w:num>
  <w:num w:numId="16">
    <w:abstractNumId w:val="21"/>
  </w:num>
  <w:num w:numId="17">
    <w:abstractNumId w:val="6"/>
  </w:num>
  <w:num w:numId="18">
    <w:abstractNumId w:val="12"/>
  </w:num>
  <w:num w:numId="19">
    <w:abstractNumId w:val="24"/>
  </w:num>
  <w:num w:numId="20">
    <w:abstractNumId w:val="4"/>
  </w:num>
  <w:num w:numId="21">
    <w:abstractNumId w:val="23"/>
  </w:num>
  <w:num w:numId="22">
    <w:abstractNumId w:val="5"/>
  </w:num>
  <w:num w:numId="23">
    <w:abstractNumId w:val="17"/>
  </w:num>
  <w:num w:numId="24">
    <w:abstractNumId w:val="26"/>
  </w:num>
  <w:num w:numId="25">
    <w:abstractNumId w:val="14"/>
  </w:num>
  <w:num w:numId="26">
    <w:abstractNumId w:val="7"/>
  </w:num>
  <w:num w:numId="27">
    <w:abstractNumId w:val="10"/>
  </w:num>
  <w:num w:numId="28">
    <w:abstractNumId w:val="27"/>
  </w:num>
  <w:num w:numId="29">
    <w:abstractNumId w:val="11"/>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D9"/>
    <w:rsid w:val="00001537"/>
    <w:rsid w:val="00004853"/>
    <w:rsid w:val="0002393B"/>
    <w:rsid w:val="000418B8"/>
    <w:rsid w:val="00050057"/>
    <w:rsid w:val="00050140"/>
    <w:rsid w:val="000503D4"/>
    <w:rsid w:val="000518C5"/>
    <w:rsid w:val="00052DC7"/>
    <w:rsid w:val="000634C7"/>
    <w:rsid w:val="00063789"/>
    <w:rsid w:val="000672BF"/>
    <w:rsid w:val="00073E38"/>
    <w:rsid w:val="0007724B"/>
    <w:rsid w:val="00081F87"/>
    <w:rsid w:val="00085BD2"/>
    <w:rsid w:val="00096207"/>
    <w:rsid w:val="000A2540"/>
    <w:rsid w:val="000C6CE3"/>
    <w:rsid w:val="000C7736"/>
    <w:rsid w:val="000D44F4"/>
    <w:rsid w:val="000D7889"/>
    <w:rsid w:val="000F39D0"/>
    <w:rsid w:val="000F6677"/>
    <w:rsid w:val="00103D3C"/>
    <w:rsid w:val="00144D8D"/>
    <w:rsid w:val="0014557F"/>
    <w:rsid w:val="00152E71"/>
    <w:rsid w:val="0016599F"/>
    <w:rsid w:val="00172045"/>
    <w:rsid w:val="00175A75"/>
    <w:rsid w:val="001A27FA"/>
    <w:rsid w:val="001A34DF"/>
    <w:rsid w:val="001A69AD"/>
    <w:rsid w:val="001B0817"/>
    <w:rsid w:val="001B1F14"/>
    <w:rsid w:val="001B5E5D"/>
    <w:rsid w:val="001B6A21"/>
    <w:rsid w:val="001E4537"/>
    <w:rsid w:val="001F0538"/>
    <w:rsid w:val="00201146"/>
    <w:rsid w:val="00206EDC"/>
    <w:rsid w:val="00220A36"/>
    <w:rsid w:val="002237E5"/>
    <w:rsid w:val="00235E8F"/>
    <w:rsid w:val="002436CD"/>
    <w:rsid w:val="00250D25"/>
    <w:rsid w:val="00256859"/>
    <w:rsid w:val="0026047B"/>
    <w:rsid w:val="00262A52"/>
    <w:rsid w:val="00263086"/>
    <w:rsid w:val="00263820"/>
    <w:rsid w:val="00264355"/>
    <w:rsid w:val="00270C31"/>
    <w:rsid w:val="00291A93"/>
    <w:rsid w:val="002A57E0"/>
    <w:rsid w:val="002D79DA"/>
    <w:rsid w:val="002E793B"/>
    <w:rsid w:val="002F07C8"/>
    <w:rsid w:val="002F3C76"/>
    <w:rsid w:val="002F4AC7"/>
    <w:rsid w:val="002F4FAC"/>
    <w:rsid w:val="003143F6"/>
    <w:rsid w:val="00317E73"/>
    <w:rsid w:val="003265D8"/>
    <w:rsid w:val="00331E78"/>
    <w:rsid w:val="003411A6"/>
    <w:rsid w:val="00341234"/>
    <w:rsid w:val="003604B1"/>
    <w:rsid w:val="003725DD"/>
    <w:rsid w:val="00376A5C"/>
    <w:rsid w:val="00387D22"/>
    <w:rsid w:val="003A250E"/>
    <w:rsid w:val="003C754A"/>
    <w:rsid w:val="003D5478"/>
    <w:rsid w:val="003E3996"/>
    <w:rsid w:val="003E40B3"/>
    <w:rsid w:val="00404454"/>
    <w:rsid w:val="00407443"/>
    <w:rsid w:val="00410AE0"/>
    <w:rsid w:val="00413D6A"/>
    <w:rsid w:val="00425139"/>
    <w:rsid w:val="0042750B"/>
    <w:rsid w:val="004311E5"/>
    <w:rsid w:val="00432671"/>
    <w:rsid w:val="00436EB4"/>
    <w:rsid w:val="004370F5"/>
    <w:rsid w:val="00442160"/>
    <w:rsid w:val="00455110"/>
    <w:rsid w:val="00455FDD"/>
    <w:rsid w:val="00460871"/>
    <w:rsid w:val="004643C3"/>
    <w:rsid w:val="0047092D"/>
    <w:rsid w:val="00491350"/>
    <w:rsid w:val="0049356A"/>
    <w:rsid w:val="00495216"/>
    <w:rsid w:val="00497E51"/>
    <w:rsid w:val="004A4426"/>
    <w:rsid w:val="004A753B"/>
    <w:rsid w:val="004B187B"/>
    <w:rsid w:val="004E7FC8"/>
    <w:rsid w:val="00511CF2"/>
    <w:rsid w:val="00513EB2"/>
    <w:rsid w:val="00517EDC"/>
    <w:rsid w:val="005235A5"/>
    <w:rsid w:val="00524191"/>
    <w:rsid w:val="005325CF"/>
    <w:rsid w:val="00534AA1"/>
    <w:rsid w:val="00552CC6"/>
    <w:rsid w:val="005571D9"/>
    <w:rsid w:val="00560743"/>
    <w:rsid w:val="00571CDF"/>
    <w:rsid w:val="005734D4"/>
    <w:rsid w:val="005853D6"/>
    <w:rsid w:val="005913F4"/>
    <w:rsid w:val="00593384"/>
    <w:rsid w:val="0059616F"/>
    <w:rsid w:val="005A09B6"/>
    <w:rsid w:val="005D2962"/>
    <w:rsid w:val="005D4A6C"/>
    <w:rsid w:val="006038C4"/>
    <w:rsid w:val="00604D7F"/>
    <w:rsid w:val="00605930"/>
    <w:rsid w:val="00612520"/>
    <w:rsid w:val="0061264C"/>
    <w:rsid w:val="006215AC"/>
    <w:rsid w:val="006468D6"/>
    <w:rsid w:val="00681A2E"/>
    <w:rsid w:val="006A033E"/>
    <w:rsid w:val="006A23E1"/>
    <w:rsid w:val="006A39C9"/>
    <w:rsid w:val="006C2FE6"/>
    <w:rsid w:val="006C5722"/>
    <w:rsid w:val="006E1644"/>
    <w:rsid w:val="006F2D75"/>
    <w:rsid w:val="006F6775"/>
    <w:rsid w:val="00702DC8"/>
    <w:rsid w:val="00703B51"/>
    <w:rsid w:val="007136B6"/>
    <w:rsid w:val="00723CFF"/>
    <w:rsid w:val="0073111C"/>
    <w:rsid w:val="007312ED"/>
    <w:rsid w:val="00755120"/>
    <w:rsid w:val="00761A31"/>
    <w:rsid w:val="00766E54"/>
    <w:rsid w:val="00773921"/>
    <w:rsid w:val="00775DCA"/>
    <w:rsid w:val="00783D52"/>
    <w:rsid w:val="00795597"/>
    <w:rsid w:val="007A5C7D"/>
    <w:rsid w:val="007D2759"/>
    <w:rsid w:val="007D3509"/>
    <w:rsid w:val="007D5453"/>
    <w:rsid w:val="007D5BFE"/>
    <w:rsid w:val="007F0424"/>
    <w:rsid w:val="0080402B"/>
    <w:rsid w:val="00810AB4"/>
    <w:rsid w:val="00811B43"/>
    <w:rsid w:val="00831ECC"/>
    <w:rsid w:val="008358AD"/>
    <w:rsid w:val="00836272"/>
    <w:rsid w:val="00851D4F"/>
    <w:rsid w:val="008639D4"/>
    <w:rsid w:val="008658A4"/>
    <w:rsid w:val="008717E2"/>
    <w:rsid w:val="00873C10"/>
    <w:rsid w:val="0087797B"/>
    <w:rsid w:val="0089599A"/>
    <w:rsid w:val="008A4993"/>
    <w:rsid w:val="008C18FB"/>
    <w:rsid w:val="008D6984"/>
    <w:rsid w:val="008E41EC"/>
    <w:rsid w:val="008F0F0C"/>
    <w:rsid w:val="008F5386"/>
    <w:rsid w:val="00917A29"/>
    <w:rsid w:val="00923A0E"/>
    <w:rsid w:val="00926D8B"/>
    <w:rsid w:val="00957029"/>
    <w:rsid w:val="0097022E"/>
    <w:rsid w:val="00970C1D"/>
    <w:rsid w:val="009746D4"/>
    <w:rsid w:val="00975A67"/>
    <w:rsid w:val="0097678B"/>
    <w:rsid w:val="00985825"/>
    <w:rsid w:val="0098688D"/>
    <w:rsid w:val="009963CF"/>
    <w:rsid w:val="0099794D"/>
    <w:rsid w:val="009C554E"/>
    <w:rsid w:val="009D1C83"/>
    <w:rsid w:val="009D4091"/>
    <w:rsid w:val="009E2861"/>
    <w:rsid w:val="009E5C28"/>
    <w:rsid w:val="009F5291"/>
    <w:rsid w:val="009F7593"/>
    <w:rsid w:val="009F76E8"/>
    <w:rsid w:val="00A033B9"/>
    <w:rsid w:val="00A131E7"/>
    <w:rsid w:val="00A13D65"/>
    <w:rsid w:val="00A16A21"/>
    <w:rsid w:val="00A20542"/>
    <w:rsid w:val="00A2791F"/>
    <w:rsid w:val="00A409AF"/>
    <w:rsid w:val="00A60D39"/>
    <w:rsid w:val="00A64CB4"/>
    <w:rsid w:val="00A66AE3"/>
    <w:rsid w:val="00A86610"/>
    <w:rsid w:val="00A90D0F"/>
    <w:rsid w:val="00A94D34"/>
    <w:rsid w:val="00A94EF6"/>
    <w:rsid w:val="00A9649A"/>
    <w:rsid w:val="00AA3E83"/>
    <w:rsid w:val="00AA6AAB"/>
    <w:rsid w:val="00AB5651"/>
    <w:rsid w:val="00AC0C50"/>
    <w:rsid w:val="00AD6E1A"/>
    <w:rsid w:val="00AE338F"/>
    <w:rsid w:val="00AE50C1"/>
    <w:rsid w:val="00AE7C38"/>
    <w:rsid w:val="00AF1755"/>
    <w:rsid w:val="00AF5DF1"/>
    <w:rsid w:val="00B04473"/>
    <w:rsid w:val="00B13B97"/>
    <w:rsid w:val="00B25E42"/>
    <w:rsid w:val="00B4374E"/>
    <w:rsid w:val="00B445FE"/>
    <w:rsid w:val="00B50F17"/>
    <w:rsid w:val="00B60187"/>
    <w:rsid w:val="00B62818"/>
    <w:rsid w:val="00B62C3D"/>
    <w:rsid w:val="00B64C09"/>
    <w:rsid w:val="00B749AA"/>
    <w:rsid w:val="00BA19F2"/>
    <w:rsid w:val="00BE1E3E"/>
    <w:rsid w:val="00BF4346"/>
    <w:rsid w:val="00BF49B7"/>
    <w:rsid w:val="00C10528"/>
    <w:rsid w:val="00C1079F"/>
    <w:rsid w:val="00C12F06"/>
    <w:rsid w:val="00C1671B"/>
    <w:rsid w:val="00C278C6"/>
    <w:rsid w:val="00C27A47"/>
    <w:rsid w:val="00C32523"/>
    <w:rsid w:val="00C40F63"/>
    <w:rsid w:val="00C45528"/>
    <w:rsid w:val="00C54513"/>
    <w:rsid w:val="00C65442"/>
    <w:rsid w:val="00C9111D"/>
    <w:rsid w:val="00C964AD"/>
    <w:rsid w:val="00CC27AF"/>
    <w:rsid w:val="00CC3D2E"/>
    <w:rsid w:val="00CD1C35"/>
    <w:rsid w:val="00CF3872"/>
    <w:rsid w:val="00CF50C0"/>
    <w:rsid w:val="00CF74DF"/>
    <w:rsid w:val="00D02B03"/>
    <w:rsid w:val="00D413FD"/>
    <w:rsid w:val="00D45B26"/>
    <w:rsid w:val="00D55039"/>
    <w:rsid w:val="00D640CA"/>
    <w:rsid w:val="00D72A33"/>
    <w:rsid w:val="00D7513B"/>
    <w:rsid w:val="00D850E9"/>
    <w:rsid w:val="00D90C99"/>
    <w:rsid w:val="00D9338F"/>
    <w:rsid w:val="00D93C20"/>
    <w:rsid w:val="00DA13D4"/>
    <w:rsid w:val="00DA588F"/>
    <w:rsid w:val="00DB48E5"/>
    <w:rsid w:val="00DC10E7"/>
    <w:rsid w:val="00DC7B74"/>
    <w:rsid w:val="00DD0C64"/>
    <w:rsid w:val="00DE08A7"/>
    <w:rsid w:val="00DE1A44"/>
    <w:rsid w:val="00DE4B5F"/>
    <w:rsid w:val="00E227B1"/>
    <w:rsid w:val="00E259D8"/>
    <w:rsid w:val="00E25B4C"/>
    <w:rsid w:val="00E304A4"/>
    <w:rsid w:val="00E32CB9"/>
    <w:rsid w:val="00E41791"/>
    <w:rsid w:val="00E41E86"/>
    <w:rsid w:val="00E44BCB"/>
    <w:rsid w:val="00E45307"/>
    <w:rsid w:val="00E47FEA"/>
    <w:rsid w:val="00E51DC9"/>
    <w:rsid w:val="00E56EE8"/>
    <w:rsid w:val="00E610FC"/>
    <w:rsid w:val="00E61801"/>
    <w:rsid w:val="00E70594"/>
    <w:rsid w:val="00E7079D"/>
    <w:rsid w:val="00E717AA"/>
    <w:rsid w:val="00E7583B"/>
    <w:rsid w:val="00E76A16"/>
    <w:rsid w:val="00E86820"/>
    <w:rsid w:val="00E9097B"/>
    <w:rsid w:val="00E91D72"/>
    <w:rsid w:val="00E96FC3"/>
    <w:rsid w:val="00E97CBC"/>
    <w:rsid w:val="00EA09C3"/>
    <w:rsid w:val="00EA1F5E"/>
    <w:rsid w:val="00EC483D"/>
    <w:rsid w:val="00ED54E5"/>
    <w:rsid w:val="00EE32D8"/>
    <w:rsid w:val="00EE50B8"/>
    <w:rsid w:val="00EE6629"/>
    <w:rsid w:val="00EE6DA0"/>
    <w:rsid w:val="00EF4D33"/>
    <w:rsid w:val="00F324BF"/>
    <w:rsid w:val="00F34D1C"/>
    <w:rsid w:val="00F43418"/>
    <w:rsid w:val="00F66479"/>
    <w:rsid w:val="00F6723F"/>
    <w:rsid w:val="00F673A7"/>
    <w:rsid w:val="00F762B8"/>
    <w:rsid w:val="00F8753D"/>
    <w:rsid w:val="00FB09B2"/>
    <w:rsid w:val="00FC12EA"/>
    <w:rsid w:val="00FC6E5B"/>
    <w:rsid w:val="00FD2530"/>
    <w:rsid w:val="00FE7A79"/>
    <w:rsid w:val="00FE7BA4"/>
    <w:rsid w:val="00FF6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DE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BF"/>
    <w:rPr>
      <w:rFonts w:ascii="Arial" w:hAnsi="Arial"/>
      <w:sz w:val="20"/>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 w:type="character" w:customStyle="1" w:styleId="apple-converted-space">
    <w:name w:val="apple-converted-space"/>
    <w:basedOn w:val="DefaultParagraphFont"/>
    <w:rsid w:val="004311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BF"/>
    <w:rPr>
      <w:rFonts w:ascii="Arial" w:hAnsi="Arial"/>
      <w:sz w:val="20"/>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 w:type="character" w:customStyle="1" w:styleId="apple-converted-space">
    <w:name w:val="apple-converted-space"/>
    <w:basedOn w:val="DefaultParagraphFont"/>
    <w:rsid w:val="00431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094">
      <w:bodyDiv w:val="1"/>
      <w:marLeft w:val="0"/>
      <w:marRight w:val="0"/>
      <w:marTop w:val="0"/>
      <w:marBottom w:val="0"/>
      <w:divBdr>
        <w:top w:val="none" w:sz="0" w:space="0" w:color="auto"/>
        <w:left w:val="none" w:sz="0" w:space="0" w:color="auto"/>
        <w:bottom w:val="none" w:sz="0" w:space="0" w:color="auto"/>
        <w:right w:val="none" w:sz="0" w:space="0" w:color="auto"/>
      </w:divBdr>
    </w:div>
    <w:div w:id="148403377">
      <w:bodyDiv w:val="1"/>
      <w:marLeft w:val="0"/>
      <w:marRight w:val="0"/>
      <w:marTop w:val="0"/>
      <w:marBottom w:val="0"/>
      <w:divBdr>
        <w:top w:val="none" w:sz="0" w:space="0" w:color="auto"/>
        <w:left w:val="none" w:sz="0" w:space="0" w:color="auto"/>
        <w:bottom w:val="none" w:sz="0" w:space="0" w:color="auto"/>
        <w:right w:val="none" w:sz="0" w:space="0" w:color="auto"/>
      </w:divBdr>
    </w:div>
    <w:div w:id="162665733">
      <w:bodyDiv w:val="1"/>
      <w:marLeft w:val="0"/>
      <w:marRight w:val="0"/>
      <w:marTop w:val="0"/>
      <w:marBottom w:val="0"/>
      <w:divBdr>
        <w:top w:val="none" w:sz="0" w:space="0" w:color="auto"/>
        <w:left w:val="none" w:sz="0" w:space="0" w:color="auto"/>
        <w:bottom w:val="none" w:sz="0" w:space="0" w:color="auto"/>
        <w:right w:val="none" w:sz="0" w:space="0" w:color="auto"/>
      </w:divBdr>
      <w:divsChild>
        <w:div w:id="1444959300">
          <w:marLeft w:val="1365"/>
          <w:marRight w:val="0"/>
          <w:marTop w:val="0"/>
          <w:marBottom w:val="0"/>
          <w:divBdr>
            <w:top w:val="none" w:sz="0" w:space="0" w:color="auto"/>
            <w:left w:val="none" w:sz="0" w:space="0" w:color="auto"/>
            <w:bottom w:val="none" w:sz="0" w:space="0" w:color="auto"/>
            <w:right w:val="none" w:sz="0" w:space="0" w:color="auto"/>
          </w:divBdr>
        </w:div>
        <w:div w:id="256446986">
          <w:marLeft w:val="720"/>
          <w:marRight w:val="0"/>
          <w:marTop w:val="0"/>
          <w:marBottom w:val="0"/>
          <w:divBdr>
            <w:top w:val="none" w:sz="0" w:space="0" w:color="auto"/>
            <w:left w:val="none" w:sz="0" w:space="0" w:color="auto"/>
            <w:bottom w:val="none" w:sz="0" w:space="0" w:color="auto"/>
            <w:right w:val="none" w:sz="0" w:space="0" w:color="auto"/>
          </w:divBdr>
        </w:div>
      </w:divsChild>
    </w:div>
    <w:div w:id="264845899">
      <w:bodyDiv w:val="1"/>
      <w:marLeft w:val="0"/>
      <w:marRight w:val="0"/>
      <w:marTop w:val="0"/>
      <w:marBottom w:val="0"/>
      <w:divBdr>
        <w:top w:val="none" w:sz="0" w:space="0" w:color="auto"/>
        <w:left w:val="none" w:sz="0" w:space="0" w:color="auto"/>
        <w:bottom w:val="none" w:sz="0" w:space="0" w:color="auto"/>
        <w:right w:val="none" w:sz="0" w:space="0" w:color="auto"/>
      </w:divBdr>
    </w:div>
    <w:div w:id="340592188">
      <w:bodyDiv w:val="1"/>
      <w:marLeft w:val="0"/>
      <w:marRight w:val="0"/>
      <w:marTop w:val="0"/>
      <w:marBottom w:val="0"/>
      <w:divBdr>
        <w:top w:val="none" w:sz="0" w:space="0" w:color="auto"/>
        <w:left w:val="none" w:sz="0" w:space="0" w:color="auto"/>
        <w:bottom w:val="none" w:sz="0" w:space="0" w:color="auto"/>
        <w:right w:val="none" w:sz="0" w:space="0" w:color="auto"/>
      </w:divBdr>
      <w:divsChild>
        <w:div w:id="503127429">
          <w:marLeft w:val="0"/>
          <w:marRight w:val="0"/>
          <w:marTop w:val="0"/>
          <w:marBottom w:val="0"/>
          <w:divBdr>
            <w:top w:val="none" w:sz="0" w:space="0" w:color="auto"/>
            <w:left w:val="none" w:sz="0" w:space="0" w:color="auto"/>
            <w:bottom w:val="none" w:sz="0" w:space="0" w:color="auto"/>
            <w:right w:val="none" w:sz="0" w:space="0" w:color="auto"/>
          </w:divBdr>
        </w:div>
      </w:divsChild>
    </w:div>
    <w:div w:id="385182978">
      <w:bodyDiv w:val="1"/>
      <w:marLeft w:val="0"/>
      <w:marRight w:val="0"/>
      <w:marTop w:val="0"/>
      <w:marBottom w:val="0"/>
      <w:divBdr>
        <w:top w:val="none" w:sz="0" w:space="0" w:color="auto"/>
        <w:left w:val="none" w:sz="0" w:space="0" w:color="auto"/>
        <w:bottom w:val="none" w:sz="0" w:space="0" w:color="auto"/>
        <w:right w:val="none" w:sz="0" w:space="0" w:color="auto"/>
      </w:divBdr>
    </w:div>
    <w:div w:id="405618261">
      <w:bodyDiv w:val="1"/>
      <w:marLeft w:val="0"/>
      <w:marRight w:val="0"/>
      <w:marTop w:val="0"/>
      <w:marBottom w:val="0"/>
      <w:divBdr>
        <w:top w:val="none" w:sz="0" w:space="0" w:color="auto"/>
        <w:left w:val="none" w:sz="0" w:space="0" w:color="auto"/>
        <w:bottom w:val="none" w:sz="0" w:space="0" w:color="auto"/>
        <w:right w:val="none" w:sz="0" w:space="0" w:color="auto"/>
      </w:divBdr>
    </w:div>
    <w:div w:id="484900996">
      <w:bodyDiv w:val="1"/>
      <w:marLeft w:val="0"/>
      <w:marRight w:val="0"/>
      <w:marTop w:val="0"/>
      <w:marBottom w:val="0"/>
      <w:divBdr>
        <w:top w:val="none" w:sz="0" w:space="0" w:color="auto"/>
        <w:left w:val="none" w:sz="0" w:space="0" w:color="auto"/>
        <w:bottom w:val="none" w:sz="0" w:space="0" w:color="auto"/>
        <w:right w:val="none" w:sz="0" w:space="0" w:color="auto"/>
      </w:divBdr>
    </w:div>
    <w:div w:id="544028073">
      <w:bodyDiv w:val="1"/>
      <w:marLeft w:val="0"/>
      <w:marRight w:val="0"/>
      <w:marTop w:val="0"/>
      <w:marBottom w:val="0"/>
      <w:divBdr>
        <w:top w:val="none" w:sz="0" w:space="0" w:color="auto"/>
        <w:left w:val="none" w:sz="0" w:space="0" w:color="auto"/>
        <w:bottom w:val="none" w:sz="0" w:space="0" w:color="auto"/>
        <w:right w:val="none" w:sz="0" w:space="0" w:color="auto"/>
      </w:divBdr>
    </w:div>
    <w:div w:id="600839642">
      <w:bodyDiv w:val="1"/>
      <w:marLeft w:val="0"/>
      <w:marRight w:val="0"/>
      <w:marTop w:val="0"/>
      <w:marBottom w:val="0"/>
      <w:divBdr>
        <w:top w:val="none" w:sz="0" w:space="0" w:color="auto"/>
        <w:left w:val="none" w:sz="0" w:space="0" w:color="auto"/>
        <w:bottom w:val="none" w:sz="0" w:space="0" w:color="auto"/>
        <w:right w:val="none" w:sz="0" w:space="0" w:color="auto"/>
      </w:divBdr>
    </w:div>
    <w:div w:id="682365040">
      <w:bodyDiv w:val="1"/>
      <w:marLeft w:val="0"/>
      <w:marRight w:val="0"/>
      <w:marTop w:val="0"/>
      <w:marBottom w:val="0"/>
      <w:divBdr>
        <w:top w:val="none" w:sz="0" w:space="0" w:color="auto"/>
        <w:left w:val="none" w:sz="0" w:space="0" w:color="auto"/>
        <w:bottom w:val="none" w:sz="0" w:space="0" w:color="auto"/>
        <w:right w:val="none" w:sz="0" w:space="0" w:color="auto"/>
      </w:divBdr>
    </w:div>
    <w:div w:id="685442033">
      <w:bodyDiv w:val="1"/>
      <w:marLeft w:val="0"/>
      <w:marRight w:val="0"/>
      <w:marTop w:val="0"/>
      <w:marBottom w:val="0"/>
      <w:divBdr>
        <w:top w:val="none" w:sz="0" w:space="0" w:color="auto"/>
        <w:left w:val="none" w:sz="0" w:space="0" w:color="auto"/>
        <w:bottom w:val="none" w:sz="0" w:space="0" w:color="auto"/>
        <w:right w:val="none" w:sz="0" w:space="0" w:color="auto"/>
      </w:divBdr>
    </w:div>
    <w:div w:id="851064926">
      <w:bodyDiv w:val="1"/>
      <w:marLeft w:val="0"/>
      <w:marRight w:val="0"/>
      <w:marTop w:val="0"/>
      <w:marBottom w:val="0"/>
      <w:divBdr>
        <w:top w:val="none" w:sz="0" w:space="0" w:color="auto"/>
        <w:left w:val="none" w:sz="0" w:space="0" w:color="auto"/>
        <w:bottom w:val="none" w:sz="0" w:space="0" w:color="auto"/>
        <w:right w:val="none" w:sz="0" w:space="0" w:color="auto"/>
      </w:divBdr>
    </w:div>
    <w:div w:id="939530007">
      <w:bodyDiv w:val="1"/>
      <w:marLeft w:val="0"/>
      <w:marRight w:val="0"/>
      <w:marTop w:val="0"/>
      <w:marBottom w:val="0"/>
      <w:divBdr>
        <w:top w:val="none" w:sz="0" w:space="0" w:color="auto"/>
        <w:left w:val="none" w:sz="0" w:space="0" w:color="auto"/>
        <w:bottom w:val="none" w:sz="0" w:space="0" w:color="auto"/>
        <w:right w:val="none" w:sz="0" w:space="0" w:color="auto"/>
      </w:divBdr>
    </w:div>
    <w:div w:id="966426423">
      <w:bodyDiv w:val="1"/>
      <w:marLeft w:val="0"/>
      <w:marRight w:val="0"/>
      <w:marTop w:val="0"/>
      <w:marBottom w:val="0"/>
      <w:divBdr>
        <w:top w:val="none" w:sz="0" w:space="0" w:color="auto"/>
        <w:left w:val="none" w:sz="0" w:space="0" w:color="auto"/>
        <w:bottom w:val="none" w:sz="0" w:space="0" w:color="auto"/>
        <w:right w:val="none" w:sz="0" w:space="0" w:color="auto"/>
      </w:divBdr>
    </w:div>
    <w:div w:id="1050617527">
      <w:bodyDiv w:val="1"/>
      <w:marLeft w:val="0"/>
      <w:marRight w:val="0"/>
      <w:marTop w:val="0"/>
      <w:marBottom w:val="0"/>
      <w:divBdr>
        <w:top w:val="none" w:sz="0" w:space="0" w:color="auto"/>
        <w:left w:val="none" w:sz="0" w:space="0" w:color="auto"/>
        <w:bottom w:val="none" w:sz="0" w:space="0" w:color="auto"/>
        <w:right w:val="none" w:sz="0" w:space="0" w:color="auto"/>
      </w:divBdr>
    </w:div>
    <w:div w:id="1075973729">
      <w:bodyDiv w:val="1"/>
      <w:marLeft w:val="0"/>
      <w:marRight w:val="0"/>
      <w:marTop w:val="0"/>
      <w:marBottom w:val="0"/>
      <w:divBdr>
        <w:top w:val="none" w:sz="0" w:space="0" w:color="auto"/>
        <w:left w:val="none" w:sz="0" w:space="0" w:color="auto"/>
        <w:bottom w:val="none" w:sz="0" w:space="0" w:color="auto"/>
        <w:right w:val="none" w:sz="0" w:space="0" w:color="auto"/>
      </w:divBdr>
    </w:div>
    <w:div w:id="1233739510">
      <w:bodyDiv w:val="1"/>
      <w:marLeft w:val="0"/>
      <w:marRight w:val="0"/>
      <w:marTop w:val="0"/>
      <w:marBottom w:val="0"/>
      <w:divBdr>
        <w:top w:val="none" w:sz="0" w:space="0" w:color="auto"/>
        <w:left w:val="none" w:sz="0" w:space="0" w:color="auto"/>
        <w:bottom w:val="none" w:sz="0" w:space="0" w:color="auto"/>
        <w:right w:val="none" w:sz="0" w:space="0" w:color="auto"/>
      </w:divBdr>
    </w:div>
    <w:div w:id="1251350669">
      <w:bodyDiv w:val="1"/>
      <w:marLeft w:val="0"/>
      <w:marRight w:val="0"/>
      <w:marTop w:val="0"/>
      <w:marBottom w:val="0"/>
      <w:divBdr>
        <w:top w:val="none" w:sz="0" w:space="0" w:color="auto"/>
        <w:left w:val="none" w:sz="0" w:space="0" w:color="auto"/>
        <w:bottom w:val="none" w:sz="0" w:space="0" w:color="auto"/>
        <w:right w:val="none" w:sz="0" w:space="0" w:color="auto"/>
      </w:divBdr>
    </w:div>
    <w:div w:id="1470434297">
      <w:bodyDiv w:val="1"/>
      <w:marLeft w:val="0"/>
      <w:marRight w:val="0"/>
      <w:marTop w:val="0"/>
      <w:marBottom w:val="0"/>
      <w:divBdr>
        <w:top w:val="none" w:sz="0" w:space="0" w:color="auto"/>
        <w:left w:val="none" w:sz="0" w:space="0" w:color="auto"/>
        <w:bottom w:val="none" w:sz="0" w:space="0" w:color="auto"/>
        <w:right w:val="none" w:sz="0" w:space="0" w:color="auto"/>
      </w:divBdr>
    </w:div>
    <w:div w:id="1484618884">
      <w:bodyDiv w:val="1"/>
      <w:marLeft w:val="0"/>
      <w:marRight w:val="0"/>
      <w:marTop w:val="0"/>
      <w:marBottom w:val="0"/>
      <w:divBdr>
        <w:top w:val="none" w:sz="0" w:space="0" w:color="auto"/>
        <w:left w:val="none" w:sz="0" w:space="0" w:color="auto"/>
        <w:bottom w:val="none" w:sz="0" w:space="0" w:color="auto"/>
        <w:right w:val="none" w:sz="0" w:space="0" w:color="auto"/>
      </w:divBdr>
    </w:div>
    <w:div w:id="1521623353">
      <w:bodyDiv w:val="1"/>
      <w:marLeft w:val="0"/>
      <w:marRight w:val="0"/>
      <w:marTop w:val="0"/>
      <w:marBottom w:val="0"/>
      <w:divBdr>
        <w:top w:val="none" w:sz="0" w:space="0" w:color="auto"/>
        <w:left w:val="none" w:sz="0" w:space="0" w:color="auto"/>
        <w:bottom w:val="none" w:sz="0" w:space="0" w:color="auto"/>
        <w:right w:val="none" w:sz="0" w:space="0" w:color="auto"/>
      </w:divBdr>
    </w:div>
    <w:div w:id="1708024364">
      <w:bodyDiv w:val="1"/>
      <w:marLeft w:val="0"/>
      <w:marRight w:val="0"/>
      <w:marTop w:val="0"/>
      <w:marBottom w:val="0"/>
      <w:divBdr>
        <w:top w:val="none" w:sz="0" w:space="0" w:color="auto"/>
        <w:left w:val="none" w:sz="0" w:space="0" w:color="auto"/>
        <w:bottom w:val="none" w:sz="0" w:space="0" w:color="auto"/>
        <w:right w:val="none" w:sz="0" w:space="0" w:color="auto"/>
      </w:divBdr>
    </w:div>
    <w:div w:id="1739787062">
      <w:bodyDiv w:val="1"/>
      <w:marLeft w:val="0"/>
      <w:marRight w:val="0"/>
      <w:marTop w:val="0"/>
      <w:marBottom w:val="0"/>
      <w:divBdr>
        <w:top w:val="none" w:sz="0" w:space="0" w:color="auto"/>
        <w:left w:val="none" w:sz="0" w:space="0" w:color="auto"/>
        <w:bottom w:val="none" w:sz="0" w:space="0" w:color="auto"/>
        <w:right w:val="none" w:sz="0" w:space="0" w:color="auto"/>
      </w:divBdr>
    </w:div>
    <w:div w:id="1756199767">
      <w:bodyDiv w:val="1"/>
      <w:marLeft w:val="0"/>
      <w:marRight w:val="0"/>
      <w:marTop w:val="0"/>
      <w:marBottom w:val="0"/>
      <w:divBdr>
        <w:top w:val="none" w:sz="0" w:space="0" w:color="auto"/>
        <w:left w:val="none" w:sz="0" w:space="0" w:color="auto"/>
        <w:bottom w:val="none" w:sz="0" w:space="0" w:color="auto"/>
        <w:right w:val="none" w:sz="0" w:space="0" w:color="auto"/>
      </w:divBdr>
    </w:div>
    <w:div w:id="1952204028">
      <w:bodyDiv w:val="1"/>
      <w:marLeft w:val="0"/>
      <w:marRight w:val="0"/>
      <w:marTop w:val="0"/>
      <w:marBottom w:val="0"/>
      <w:divBdr>
        <w:top w:val="none" w:sz="0" w:space="0" w:color="auto"/>
        <w:left w:val="none" w:sz="0" w:space="0" w:color="auto"/>
        <w:bottom w:val="none" w:sz="0" w:space="0" w:color="auto"/>
        <w:right w:val="none" w:sz="0" w:space="0" w:color="auto"/>
      </w:divBdr>
    </w:div>
    <w:div w:id="1981766421">
      <w:bodyDiv w:val="1"/>
      <w:marLeft w:val="0"/>
      <w:marRight w:val="0"/>
      <w:marTop w:val="0"/>
      <w:marBottom w:val="0"/>
      <w:divBdr>
        <w:top w:val="none" w:sz="0" w:space="0" w:color="auto"/>
        <w:left w:val="none" w:sz="0" w:space="0" w:color="auto"/>
        <w:bottom w:val="none" w:sz="0" w:space="0" w:color="auto"/>
        <w:right w:val="none" w:sz="0" w:space="0" w:color="auto"/>
      </w:divBdr>
      <w:divsChild>
        <w:div w:id="1100220168">
          <w:marLeft w:val="0"/>
          <w:marRight w:val="0"/>
          <w:marTop w:val="0"/>
          <w:marBottom w:val="0"/>
          <w:divBdr>
            <w:top w:val="none" w:sz="0" w:space="0" w:color="auto"/>
            <w:left w:val="none" w:sz="0" w:space="0" w:color="auto"/>
            <w:bottom w:val="none" w:sz="0" w:space="0" w:color="auto"/>
            <w:right w:val="none" w:sz="0" w:space="0" w:color="auto"/>
          </w:divBdr>
        </w:div>
        <w:div w:id="1101951485">
          <w:marLeft w:val="0"/>
          <w:marRight w:val="0"/>
          <w:marTop w:val="0"/>
          <w:marBottom w:val="0"/>
          <w:divBdr>
            <w:top w:val="none" w:sz="0" w:space="0" w:color="auto"/>
            <w:left w:val="none" w:sz="0" w:space="0" w:color="auto"/>
            <w:bottom w:val="none" w:sz="0" w:space="0" w:color="auto"/>
            <w:right w:val="none" w:sz="0" w:space="0" w:color="auto"/>
          </w:divBdr>
        </w:div>
        <w:div w:id="102188583">
          <w:marLeft w:val="885"/>
          <w:marRight w:val="0"/>
          <w:marTop w:val="0"/>
          <w:marBottom w:val="0"/>
          <w:divBdr>
            <w:top w:val="none" w:sz="0" w:space="0" w:color="auto"/>
            <w:left w:val="none" w:sz="0" w:space="0" w:color="auto"/>
            <w:bottom w:val="none" w:sz="0" w:space="0" w:color="auto"/>
            <w:right w:val="none" w:sz="0" w:space="0" w:color="auto"/>
          </w:divBdr>
        </w:div>
      </w:divsChild>
    </w:div>
    <w:div w:id="1985621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Numbers: CSC331119/CSC331112</Abstract>
  <CompanyAddress>November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23AAC-F7E3-5A47-9CAA-00824FE7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48</Pages>
  <Words>13800</Words>
  <Characters>78660</Characters>
  <Application>Microsoft Macintosh Word</Application>
  <DocSecurity>0</DocSecurity>
  <Lines>655</Lines>
  <Paragraphs>184</Paragraphs>
  <ScaleCrop>false</ScaleCrop>
  <Company/>
  <LinksUpToDate>false</LinksUpToDate>
  <CharactersWithSpaces>92276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331 – DataBoss 1.0</dc:title>
  <dc:subject/>
  <dc:creator>Sam Jentsch/James Francis</dc:creator>
  <cp:keywords/>
  <dc:description/>
  <cp:lastModifiedBy>Sam Jentsch</cp:lastModifiedBy>
  <cp:revision>39</cp:revision>
  <cp:lastPrinted>2014-11-14T06:07:00Z</cp:lastPrinted>
  <dcterms:created xsi:type="dcterms:W3CDTF">2014-11-24T02:28:00Z</dcterms:created>
  <dcterms:modified xsi:type="dcterms:W3CDTF">2014-11-25T06:24:00Z</dcterms:modified>
</cp:coreProperties>
</file>